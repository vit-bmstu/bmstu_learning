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3AF3A366" w:rsidR="00E60AD0" w:rsidRPr="00650D59" w:rsidRDefault="00E14F89" w:rsidP="00650D59">
            <w:pPr>
              <w:pStyle w:val="1"/>
              <w:rPr>
                <w:color w:val="000000" w:themeColor="text1"/>
                <w:spacing w:val="100"/>
                <w:sz w:val="28"/>
                <w:szCs w:val="28"/>
                <w:u w:val="single"/>
                <w:lang w:val="en-US"/>
              </w:rPr>
            </w:pPr>
            <w:r w:rsidRPr="00650D59">
              <w:rPr>
                <w:noProof/>
                <w:snapToGrid/>
                <w:color w:val="000000" w:themeColor="text1"/>
                <w:sz w:val="28"/>
                <w:szCs w:val="28"/>
                <w:u w:val="single"/>
              </w:rPr>
              <w:t>3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3CF6C3DD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650D59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650D59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650D59">
        <w:rPr>
          <w:b/>
          <w:color w:val="000000"/>
          <w:szCs w:val="28"/>
          <w:shd w:val="clear" w:color="auto" w:fill="FFFFFF"/>
        </w:rPr>
        <w:t>ы</w:t>
      </w:r>
      <w:bookmarkStart w:id="0" w:name="_GoBack"/>
      <w:bookmarkEnd w:id="0"/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5D871F5A" w:rsidR="00545E4B" w:rsidRDefault="00545E4B" w:rsidP="00545E4B">
      <w:pPr>
        <w:rPr>
          <w:sz w:val="24"/>
        </w:rPr>
      </w:pPr>
    </w:p>
    <w:p w14:paraId="23CAB2A3" w14:textId="3233E31E" w:rsidR="00E14F89" w:rsidRDefault="00E14F89" w:rsidP="00545E4B">
      <w:pPr>
        <w:rPr>
          <w:sz w:val="24"/>
        </w:rPr>
      </w:pPr>
    </w:p>
    <w:p w14:paraId="0B9CCFD1" w14:textId="19DD3735" w:rsidR="00E14F89" w:rsidRDefault="00E14F89" w:rsidP="00545E4B">
      <w:pPr>
        <w:rPr>
          <w:sz w:val="24"/>
        </w:rPr>
      </w:pPr>
    </w:p>
    <w:p w14:paraId="569B9B28" w14:textId="2A9C427F" w:rsidR="00E14F89" w:rsidRDefault="00E14F89" w:rsidP="00545E4B">
      <w:pPr>
        <w:rPr>
          <w:sz w:val="24"/>
        </w:rPr>
      </w:pPr>
    </w:p>
    <w:p w14:paraId="47AFCA5E" w14:textId="3DF355E2" w:rsidR="00E14F89" w:rsidRDefault="00E14F89" w:rsidP="00545E4B">
      <w:pPr>
        <w:rPr>
          <w:sz w:val="24"/>
        </w:rPr>
      </w:pPr>
    </w:p>
    <w:p w14:paraId="3B32A1DC" w14:textId="77777777" w:rsidR="00E14F89" w:rsidRDefault="00E14F89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66858148" w14:textId="77777777" w:rsidR="00E14F89" w:rsidRDefault="00E14F89" w:rsidP="00E14F89">
      <w:pPr>
        <w:jc w:val="both"/>
        <w:rPr>
          <w:color w:val="000000"/>
          <w:szCs w:val="28"/>
        </w:rPr>
      </w:pPr>
    </w:p>
    <w:p w14:paraId="35244302" w14:textId="26355187" w:rsidR="00E14F89" w:rsidRDefault="00E14F89" w:rsidP="00E14F89">
      <w:pPr>
        <w:jc w:val="both"/>
      </w:pPr>
      <w:r>
        <w:rPr>
          <w:color w:val="000000"/>
          <w:szCs w:val="28"/>
        </w:rPr>
        <w:t xml:space="preserve">Задача 1. </w:t>
      </w:r>
      <w:r>
        <w:t xml:space="preserve">Определить класс Дробь в виде пары (m,n).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путем добавления следующего за ним элемента массива. </w:t>
      </w:r>
    </w:p>
    <w:p w14:paraId="3D34D049" w14:textId="4B2B7FAA" w:rsidR="0094541A" w:rsidRPr="008E5FC1" w:rsidRDefault="0094541A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E27521E" w14:textId="32CE8B41" w:rsidR="0094541A" w:rsidRPr="008E5FC1" w:rsidRDefault="00E14F8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2.</w:t>
      </w:r>
    </w:p>
    <w:p w14:paraId="0175E476" w14:textId="2387D2DD" w:rsidR="00E14F89" w:rsidRDefault="00E14F89" w:rsidP="00E14F89">
      <w:pPr>
        <w:jc w:val="both"/>
      </w:pPr>
      <w:r>
        <w:t xml:space="preserve"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05B72B3A" w14:textId="6997D93D" w:rsidR="008E5FC1" w:rsidRDefault="00E14F89" w:rsidP="00E14F89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>
        <w:t>Phone: id,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14:paraId="767BF043" w14:textId="77777777" w:rsidR="00E14F89" w:rsidRPr="00E14F89" w:rsidRDefault="00E14F89" w:rsidP="00E14F89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3A4F02" w14:textId="4E0FD85B" w:rsidR="00E14F89" w:rsidRDefault="00E14F89" w:rsidP="00E14F89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3.</w:t>
      </w:r>
    </w:p>
    <w:p w14:paraId="71885EC3" w14:textId="239747BA" w:rsidR="00E14F89" w:rsidRDefault="00E14F89" w:rsidP="00E14F89">
      <w:pPr>
        <w:jc w:val="both"/>
      </w:pPr>
      <w: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</w:t>
      </w:r>
      <w:r w:rsidRPr="00E24FEF">
        <w:t xml:space="preserve"> </w:t>
      </w:r>
      <w:r>
        <w:t xml:space="preserve">Задание 7. Создать объект класса Дерево, используя классы Лист. Методы: зацвести, опасть листьям, покрыться инеем, пожелтеть листьям. </w:t>
      </w:r>
    </w:p>
    <w:p w14:paraId="50EC01B6" w14:textId="77777777" w:rsidR="00E14F89" w:rsidRPr="008E5FC1" w:rsidRDefault="00E14F89" w:rsidP="00E14F89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9971751" w14:textId="77777777" w:rsidR="008E5FC1" w:rsidRPr="00E14F89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35861B52" w14:textId="3EA65F9E" w:rsidR="0094541A" w:rsidRPr="00E14F89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E14F89">
        <w:rPr>
          <w:b/>
          <w:bCs/>
          <w:color w:val="000000"/>
          <w:szCs w:val="28"/>
        </w:rPr>
        <w:t>Решение</w:t>
      </w:r>
      <w:r w:rsidRPr="00E14F89">
        <w:rPr>
          <w:color w:val="000000"/>
          <w:szCs w:val="28"/>
        </w:rPr>
        <w:t xml:space="preserve">: </w:t>
      </w:r>
    </w:p>
    <w:p w14:paraId="74D2EB22" w14:textId="77777777" w:rsidR="0094541A" w:rsidRPr="00E14F89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D0D3392" w14:textId="3F8F9744" w:rsidR="00BE0735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641"/>
      </w:tblGrid>
      <w:tr w:rsidR="00E14F89" w:rsidRPr="00E14F89" w14:paraId="0E9C2317" w14:textId="77777777" w:rsidTr="00E14F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D5E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java.util.ArrayList;</w:t>
            </w:r>
          </w:p>
        </w:tc>
      </w:tr>
      <w:tr w:rsidR="00E14F89" w:rsidRPr="00E14F89" w14:paraId="1A48E12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DBD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4AB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82CD088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45AE71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5BCB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6C6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MyClass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650D59" w14:paraId="14C48EB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1DB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1CE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Fraction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Fraction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E14F89" w:rsidRPr="00650D59" w14:paraId="7574A76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5F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1EE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015F569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650D59" w14:paraId="04A19E2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96E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BAD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B688ACC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FE7852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5904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C00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E14F89" w:rsidRPr="00E14F89" w14:paraId="4FBE767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AEC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46C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FB0767E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3A80F49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CA5C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136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Fraction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25C27BB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52D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E43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FCC9024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6026A4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C027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5E6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numerator;</w:t>
            </w:r>
          </w:p>
        </w:tc>
      </w:tr>
      <w:tr w:rsidR="00E14F89" w:rsidRPr="00E14F89" w14:paraId="5F48C5C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2B1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F08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denominator;</w:t>
            </w:r>
          </w:p>
        </w:tc>
      </w:tr>
      <w:tr w:rsidR="00E14F89" w:rsidRPr="00E14F89" w14:paraId="3989A76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3F1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F5C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51ECC1F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9AF6D7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70FB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3C3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0A15E68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88060A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0BC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B45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1C47319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C1E9D3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711E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3C1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E14F89" w14:paraId="4457D27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09B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8FF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Constructor</w:t>
            </w:r>
          </w:p>
        </w:tc>
      </w:tr>
      <w:tr w:rsidR="00E14F89" w:rsidRPr="00E14F89" w14:paraId="59A033A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1F7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70C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</w:t>
            </w:r>
          </w:p>
        </w:tc>
      </w:tr>
      <w:tr w:rsidR="00E14F89" w:rsidRPr="00E14F89" w14:paraId="71566AD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1BD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A09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numr</w:t>
            </w:r>
          </w:p>
        </w:tc>
      </w:tr>
      <w:tr w:rsidR="00E14F89" w:rsidRPr="00E14F89" w14:paraId="1088A45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C9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80E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denr</w:t>
            </w:r>
          </w:p>
        </w:tc>
      </w:tr>
      <w:tr w:rsidR="00E14F89" w:rsidRPr="00E14F89" w14:paraId="2086F0B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4F1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ED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650D59" w14:paraId="45136E5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48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E8B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Fraction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numr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denr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59A0D17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6EC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9A5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numr;</w:t>
            </w:r>
          </w:p>
        </w:tc>
      </w:tr>
      <w:tr w:rsidR="00E14F89" w:rsidRPr="00E14F89" w14:paraId="533BDC1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EEF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61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denr;</w:t>
            </w:r>
          </w:p>
        </w:tc>
      </w:tr>
      <w:tr w:rsidR="00E14F89" w:rsidRPr="00E14F89" w14:paraId="5AE2B83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D83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6D8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reduce();</w:t>
            </w:r>
          </w:p>
        </w:tc>
      </w:tr>
      <w:tr w:rsidR="00E14F89" w:rsidRPr="00E14F89" w14:paraId="2746E82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10D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9DD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9CA985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9F5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CCE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73DD2BD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1F327D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23B7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0D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getNumerator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455030C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AFD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351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numerator;</w:t>
            </w:r>
          </w:p>
        </w:tc>
      </w:tr>
      <w:tr w:rsidR="00E14F89" w:rsidRPr="00E14F89" w14:paraId="2EFFF83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8E8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4A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3B4C3A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39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ED0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43D034F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650D59" w14:paraId="27D6A6C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5189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97E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setNumerator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numerator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4D159CD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FD2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70A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numerator;</w:t>
            </w:r>
          </w:p>
        </w:tc>
      </w:tr>
      <w:tr w:rsidR="00E14F89" w:rsidRPr="00E14F89" w14:paraId="463ECAB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C17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D8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3473BE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BAD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499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061CECC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363AFCE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036D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3A8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getDenominator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090C1C7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C63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4B8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denominator;</w:t>
            </w:r>
          </w:p>
        </w:tc>
      </w:tr>
      <w:tr w:rsidR="00E14F89" w:rsidRPr="00E14F89" w14:paraId="15371DD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DC9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909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27F8604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D71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19A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CC3A0B0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650D59" w14:paraId="72AB8A0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0DDC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B15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setDenominator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denominator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7FE0B01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3C6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75C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denominator;</w:t>
            </w:r>
          </w:p>
        </w:tc>
      </w:tr>
      <w:tr w:rsidR="00E14F89" w:rsidRPr="00E14F89" w14:paraId="0B57AAB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BAD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BB2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07E262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247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D2D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650D59" w14:paraId="1F2D8FA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418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4A4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Calculates gcd of two numbers</w:t>
            </w:r>
          </w:p>
        </w:tc>
      </w:tr>
      <w:tr w:rsidR="00E14F89" w:rsidRPr="00E14F89" w14:paraId="53CBF6E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02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FC9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</w:t>
            </w:r>
          </w:p>
        </w:tc>
      </w:tr>
      <w:tr w:rsidR="00E14F89" w:rsidRPr="00E14F89" w14:paraId="0334524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279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F1B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numerator</w:t>
            </w:r>
          </w:p>
        </w:tc>
      </w:tr>
      <w:tr w:rsidR="00E14F89" w:rsidRPr="00E14F89" w14:paraId="0090060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E12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BBA8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denominator</w:t>
            </w:r>
          </w:p>
        </w:tc>
      </w:tr>
      <w:tr w:rsidR="00E14F89" w:rsidRPr="00E14F89" w14:paraId="1A74094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3D8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DE4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@return</w:t>
            </w:r>
          </w:p>
        </w:tc>
      </w:tr>
      <w:tr w:rsidR="00E14F89" w:rsidRPr="00E14F89" w14:paraId="0E6329A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6CF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4C9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650D59" w14:paraId="19637B8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958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0A9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calculateGCD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numerator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denominator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577F6F3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A08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DAD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%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05EC2FA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BBB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40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denominator;</w:t>
            </w:r>
          </w:p>
        </w:tc>
      </w:tr>
      <w:tr w:rsidR="00E14F89" w:rsidRPr="00E14F89" w14:paraId="2029546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BCB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98A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650D59" w14:paraId="2874982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BD9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439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calculateGCD(denominator, 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%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denominator);</w:t>
            </w:r>
          </w:p>
        </w:tc>
      </w:tr>
      <w:tr w:rsidR="00E14F89" w:rsidRPr="00E14F89" w14:paraId="1B54323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CEB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CF7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62959A6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53E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CD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B8258CD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C2ECAC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F4EE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242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650D59" w14:paraId="4A3E639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4A5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08F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Reduce the fraction to lowest form</w:t>
            </w:r>
          </w:p>
        </w:tc>
      </w:tr>
      <w:tr w:rsidR="00E14F89" w:rsidRPr="00E14F89" w14:paraId="292D5E3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6CD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6D8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E14F89" w14:paraId="0B4F297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F23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3B8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reduce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650D59" w14:paraId="29D0BF3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E8F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15A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gcd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calculateGCD(numerator, denominator);</w:t>
            </w:r>
          </w:p>
        </w:tc>
      </w:tr>
      <w:tr w:rsidR="00E14F89" w:rsidRPr="00E14F89" w14:paraId="28C518C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405A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E63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gcd;</w:t>
            </w:r>
          </w:p>
        </w:tc>
      </w:tr>
      <w:tr w:rsidR="00E14F89" w:rsidRPr="00E14F89" w14:paraId="793589A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B4A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2CE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/=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gcd;</w:t>
            </w:r>
          </w:p>
        </w:tc>
      </w:tr>
      <w:tr w:rsidR="00E14F89" w:rsidRPr="00E14F89" w14:paraId="3A9F495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05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726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6BB94DA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599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88B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CCFD208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20EF1CA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DEB5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9F2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E14F89" w14:paraId="6674B59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97E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385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Adds two fractions</w:t>
            </w:r>
          </w:p>
        </w:tc>
      </w:tr>
      <w:tr w:rsidR="00E14F89" w:rsidRPr="00E14F89" w14:paraId="6A06893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C35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7D0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</w:t>
            </w:r>
          </w:p>
        </w:tc>
      </w:tr>
      <w:tr w:rsidR="00E14F89" w:rsidRPr="00E14F89" w14:paraId="4E39350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507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8E6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fractionTwo</w:t>
            </w:r>
          </w:p>
        </w:tc>
      </w:tr>
      <w:tr w:rsidR="00E14F89" w:rsidRPr="00E14F89" w14:paraId="276DE00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049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2E8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@return</w:t>
            </w:r>
          </w:p>
        </w:tc>
      </w:tr>
      <w:tr w:rsidR="00E14F89" w:rsidRPr="00E14F89" w14:paraId="19DFE68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671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5CF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650D59" w14:paraId="41DE143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48C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AB7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add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(Fraction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fractionTwo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6E125B2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9AE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D22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numer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getDenominator())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</w:p>
        </w:tc>
      </w:tr>
      <w:tr w:rsidR="00E14F89" w:rsidRPr="00E14F89" w14:paraId="33A4992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62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359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(fractionTwo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getNumerator()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denominator);</w:t>
            </w:r>
          </w:p>
        </w:tc>
      </w:tr>
      <w:tr w:rsidR="00E14F89" w:rsidRPr="00E14F89" w14:paraId="2651889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48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A6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getDenominator();</w:t>
            </w:r>
          </w:p>
        </w:tc>
      </w:tr>
      <w:tr w:rsidR="00E14F89" w:rsidRPr="00650D59" w14:paraId="34CC5F5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53F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D4C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Fraction(numer, denr);</w:t>
            </w:r>
          </w:p>
        </w:tc>
      </w:tr>
      <w:tr w:rsidR="00E14F89" w:rsidRPr="00E14F89" w14:paraId="62BCB65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6BA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05F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229646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B52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07B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FFFC4AF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E0E82E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ED47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B4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E14F89" w14:paraId="2F1E233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767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BDA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Subtracts two fractions</w:t>
            </w:r>
          </w:p>
        </w:tc>
      </w:tr>
      <w:tr w:rsidR="00E14F89" w:rsidRPr="00E14F89" w14:paraId="0C47DEC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A8C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9B7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</w:t>
            </w:r>
          </w:p>
        </w:tc>
      </w:tr>
      <w:tr w:rsidR="00E14F89" w:rsidRPr="00E14F89" w14:paraId="7605188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FA0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723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fractionTwo</w:t>
            </w:r>
          </w:p>
        </w:tc>
      </w:tr>
      <w:tr w:rsidR="00E14F89" w:rsidRPr="00E14F89" w14:paraId="2FF987B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7CA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5C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@return</w:t>
            </w:r>
          </w:p>
        </w:tc>
      </w:tr>
      <w:tr w:rsidR="00E14F89" w:rsidRPr="00E14F89" w14:paraId="7BAF941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319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79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650D59" w14:paraId="4527DD3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D79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27B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subtract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(Fraction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fractionTwo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0EBE215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48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4E6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denominator)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</w:p>
        </w:tc>
      </w:tr>
      <w:tr w:rsidR="00E14F89" w:rsidRPr="00E14F89" w14:paraId="7D32C7E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98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63E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(fractionTwo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denominator);</w:t>
            </w:r>
          </w:p>
        </w:tc>
      </w:tr>
      <w:tr w:rsidR="00E14F89" w:rsidRPr="00E14F89" w14:paraId="27C121B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5A2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92C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denominator;</w:t>
            </w:r>
          </w:p>
        </w:tc>
      </w:tr>
      <w:tr w:rsidR="00E14F89" w:rsidRPr="00650D59" w14:paraId="23BDB89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A83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3E2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Fraction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Fraction(newNumerator, newDenominator);</w:t>
            </w:r>
          </w:p>
        </w:tc>
      </w:tr>
      <w:tr w:rsidR="00E14F89" w:rsidRPr="00E14F89" w14:paraId="39D07F9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187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CCD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E14F89" w:rsidRPr="00E14F89" w14:paraId="1EF1297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7B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C24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4C9C83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839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0AC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3B07D75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3FDCBC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0613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CD8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E14F89" w14:paraId="189CB12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643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9B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Multiples two functions</w:t>
            </w:r>
          </w:p>
        </w:tc>
      </w:tr>
      <w:tr w:rsidR="00E14F89" w:rsidRPr="00E14F89" w14:paraId="192E426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455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C1D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</w:t>
            </w:r>
          </w:p>
        </w:tc>
      </w:tr>
      <w:tr w:rsidR="00E14F89" w:rsidRPr="00E14F89" w14:paraId="0601DFB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703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98F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fractionTwo</w:t>
            </w:r>
          </w:p>
        </w:tc>
      </w:tr>
      <w:tr w:rsidR="00E14F89" w:rsidRPr="00E14F89" w14:paraId="711275A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90B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DF1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@return</w:t>
            </w:r>
          </w:p>
        </w:tc>
      </w:tr>
      <w:tr w:rsidR="00E14F89" w:rsidRPr="00E14F89" w14:paraId="5120148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C69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3B7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650D59" w14:paraId="43B0935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34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868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multiply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(Fraction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fractionTwo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1093749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95A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C73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numerator;</w:t>
            </w:r>
          </w:p>
        </w:tc>
      </w:tr>
      <w:tr w:rsidR="00E14F89" w:rsidRPr="00E14F89" w14:paraId="6493FE9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4B6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9A3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denominator;</w:t>
            </w:r>
          </w:p>
        </w:tc>
      </w:tr>
      <w:tr w:rsidR="00E14F89" w:rsidRPr="00650D59" w14:paraId="33B2032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887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EA58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Fraction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Fraction(newNumerator, newDenominator);</w:t>
            </w:r>
          </w:p>
        </w:tc>
      </w:tr>
      <w:tr w:rsidR="00E14F89" w:rsidRPr="00E14F89" w14:paraId="2213D65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4BA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1BC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E14F89" w:rsidRPr="00E14F89" w14:paraId="4147458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956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BF0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9087D0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46C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16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E0AA27C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92456E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A433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21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E14F89" w14:paraId="6A3B1C3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67F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319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Divides two fractions</w:t>
            </w:r>
          </w:p>
        </w:tc>
      </w:tr>
      <w:tr w:rsidR="00E14F89" w:rsidRPr="00E14F89" w14:paraId="6A72313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5A9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538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</w:t>
            </w:r>
          </w:p>
        </w:tc>
      </w:tr>
      <w:tr w:rsidR="00E14F89" w:rsidRPr="00E14F89" w14:paraId="026BAEE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37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A95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@param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fractionTwo</w:t>
            </w:r>
          </w:p>
        </w:tc>
      </w:tr>
      <w:tr w:rsidR="00E14F89" w:rsidRPr="00E14F89" w14:paraId="5D55121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7E4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08E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@return</w:t>
            </w:r>
          </w:p>
        </w:tc>
      </w:tr>
      <w:tr w:rsidR="00E14F89" w:rsidRPr="00E14F89" w14:paraId="42024CF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B35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69F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650D59" w14:paraId="739271F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CC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18F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divide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(Fraction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fractionTwo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6011A20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4B0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E83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getDenominator();</w:t>
            </w:r>
          </w:p>
        </w:tc>
      </w:tr>
      <w:tr w:rsidR="00E14F89" w:rsidRPr="00E14F89" w14:paraId="1DF26CE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B4B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D5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newDenominator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denominator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fractionTwo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numerator;</w:t>
            </w:r>
          </w:p>
        </w:tc>
      </w:tr>
      <w:tr w:rsidR="00E14F89" w:rsidRPr="00650D59" w14:paraId="580E426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ADE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8F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Fraction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Fraction(newNumerator, newDenominator);</w:t>
            </w:r>
          </w:p>
        </w:tc>
      </w:tr>
      <w:tr w:rsidR="00E14F89" w:rsidRPr="00E14F89" w14:paraId="120023B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39A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1D3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E14F89" w:rsidRPr="00E14F89" w14:paraId="0F173D1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01F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165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6C49DAC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25E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99A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E14F89" w:rsidRPr="00E14F89" w14:paraId="349D690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1F0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064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 Returns string representation of the fraction</w:t>
            </w:r>
          </w:p>
        </w:tc>
      </w:tr>
      <w:tr w:rsidR="00E14F89" w:rsidRPr="00E14F89" w14:paraId="25DBA18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CA7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304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E14F89" w:rsidRPr="00E14F89" w14:paraId="42C721D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B4E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7A2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257C906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9EE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CCE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toString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650D59" w14:paraId="6F1D1A1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171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91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numerator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"/"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denominator;</w:t>
            </w:r>
          </w:p>
        </w:tc>
      </w:tr>
      <w:tr w:rsidR="00E14F89" w:rsidRPr="00E14F89" w14:paraId="4E11FEE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CE5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803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382AF0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4CE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8FE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1D0D4DC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3133562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4E6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808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956C795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650D59" w14:paraId="597AAA2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EFE8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486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344A50A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A69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8B1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Fraction f1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25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35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650D59" w14:paraId="467D3CB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888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B06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"Первая дробь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toString());</w:t>
            </w:r>
          </w:p>
        </w:tc>
      </w:tr>
      <w:tr w:rsidR="00E14F89" w:rsidRPr="00E14F89" w14:paraId="6C77533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A4B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42A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Fraction f2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5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650D59" w14:paraId="1E277A7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4EB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349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"Вторая дробь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f2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toString());</w:t>
            </w:r>
          </w:p>
        </w:tc>
      </w:tr>
      <w:tr w:rsidR="00E14F89" w:rsidRPr="00E14F89" w14:paraId="158494F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5A9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CC09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Fraction f3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add(f2);</w:t>
            </w:r>
          </w:p>
        </w:tc>
      </w:tr>
      <w:tr w:rsidR="00E14F89" w:rsidRPr="00E14F89" w14:paraId="10F3709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2E6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16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"Результат сложения  "</w:t>
            </w:r>
          </w:p>
        </w:tc>
      </w:tr>
      <w:tr w:rsidR="00E14F89" w:rsidRPr="00E14F89" w14:paraId="5CB40DF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EBC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E6C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и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is :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f3);</w:t>
            </w:r>
          </w:p>
        </w:tc>
      </w:tr>
      <w:tr w:rsidR="00E14F89" w:rsidRPr="00E14F89" w14:paraId="20F8E1F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C21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459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f3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subtract(f2);</w:t>
            </w:r>
          </w:p>
        </w:tc>
      </w:tr>
      <w:tr w:rsidR="00E14F89" w:rsidRPr="00E14F89" w14:paraId="7C25673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594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9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"Результат вычитания "</w:t>
            </w:r>
          </w:p>
        </w:tc>
      </w:tr>
      <w:tr w:rsidR="00E14F89" w:rsidRPr="00E14F89" w14:paraId="6B61321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A47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5E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и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is :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f3);</w:t>
            </w:r>
          </w:p>
        </w:tc>
      </w:tr>
      <w:tr w:rsidR="00E14F89" w:rsidRPr="00E14F89" w14:paraId="4E07EBC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DE8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79E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f3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divide(f2);</w:t>
            </w:r>
          </w:p>
        </w:tc>
      </w:tr>
      <w:tr w:rsidR="00E14F89" w:rsidRPr="00E14F89" w14:paraId="012DBE6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1EB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4D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"Результат деления "</w:t>
            </w:r>
          </w:p>
        </w:tc>
      </w:tr>
      <w:tr w:rsidR="00E14F89" w:rsidRPr="00E14F89" w14:paraId="4D4D88D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4D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52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и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is :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f3);</w:t>
            </w:r>
          </w:p>
        </w:tc>
      </w:tr>
      <w:tr w:rsidR="00E14F89" w:rsidRPr="00E14F89" w14:paraId="209EF03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42E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49A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f3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multiply(f2);</w:t>
            </w:r>
          </w:p>
        </w:tc>
      </w:tr>
      <w:tr w:rsidR="00E14F89" w:rsidRPr="00E14F89" w14:paraId="193779D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684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E30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"Результат умножения "</w:t>
            </w:r>
          </w:p>
        </w:tc>
      </w:tr>
      <w:tr w:rsidR="00E14F89" w:rsidRPr="00E14F89" w14:paraId="448CE03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DF5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61C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и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is :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f3);</w:t>
            </w:r>
          </w:p>
        </w:tc>
      </w:tr>
      <w:tr w:rsidR="00E14F89" w:rsidRPr="00E14F89" w14:paraId="20A29B1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8CC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04B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count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267044A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297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493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2C7CF80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A66357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BA3E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A9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Fraction k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3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633F96E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137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30F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619B011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A70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CD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Fraction f4;</w:t>
            </w:r>
          </w:p>
        </w:tc>
      </w:tr>
      <w:tr w:rsidR="00E14F89" w:rsidRPr="00E14F89" w14:paraId="195D42F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534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5CF4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f4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Fraction(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 (count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581B95E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C5D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46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Fraction c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k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add(f4);</w:t>
            </w:r>
          </w:p>
        </w:tc>
      </w:tr>
      <w:tr w:rsidR="00E14F89" w:rsidRPr="00E14F89" w14:paraId="42FC05F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0CB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D3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MyClass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add(c);</w:t>
            </w:r>
          </w:p>
        </w:tc>
      </w:tr>
      <w:tr w:rsidR="00E14F89" w:rsidRPr="00E14F89" w14:paraId="433A6BC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C14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62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count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1310157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824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38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while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(count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7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3AE3E49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8B5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4DE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"Начальный массив из k - дробей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MyClass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array);</w:t>
            </w:r>
          </w:p>
        </w:tc>
      </w:tr>
      <w:tr w:rsidR="00E14F89" w:rsidRPr="00E14F89" w14:paraId="1F7858D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8C3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CA2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//System.out.println("Модифиц.  массив из k - дробей " + MyClass.array)</w:t>
            </w:r>
          </w:p>
        </w:tc>
      </w:tr>
      <w:tr w:rsidR="00E14F89" w:rsidRPr="00E14F89" w14:paraId="2FC119F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0B8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DDF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F89" w:rsidRPr="00E14F89" w14:paraId="23566A6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967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21E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</w:tbl>
    <w:p w14:paraId="02AAD942" w14:textId="77777777" w:rsidR="00E14F89" w:rsidRPr="008E5FC1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0B9CAD58" w14:textId="453C33E7" w:rsidR="00BE0735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2.</w:t>
      </w:r>
    </w:p>
    <w:p w14:paraId="319FF9E3" w14:textId="6142528E" w:rsidR="00E14F89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8136"/>
      </w:tblGrid>
      <w:tr w:rsidR="00E14F89" w:rsidRPr="00E14F89" w14:paraId="65CF1908" w14:textId="77777777" w:rsidTr="00E14F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5B1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java.util.List;</w:t>
            </w:r>
          </w:p>
        </w:tc>
      </w:tr>
      <w:tr w:rsidR="00E14F89" w:rsidRPr="00E14F89" w14:paraId="7476708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310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D3A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java.util.Collections;</w:t>
            </w:r>
          </w:p>
        </w:tc>
      </w:tr>
      <w:tr w:rsidR="00E14F89" w:rsidRPr="00E14F89" w14:paraId="4792C7D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05B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53E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java.util.Comparator;</w:t>
            </w:r>
          </w:p>
        </w:tc>
      </w:tr>
      <w:tr w:rsidR="00E14F89" w:rsidRPr="00E14F89" w14:paraId="4953948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83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194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java.util.ArrayList;</w:t>
            </w:r>
          </w:p>
        </w:tc>
      </w:tr>
      <w:tr w:rsidR="00E14F89" w:rsidRPr="00E14F89" w14:paraId="18833B4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FF4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29F5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5577DD5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2DF660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1582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27D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Phones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62F560A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D49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A25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4AE523E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F03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60B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PhonesList phoneList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PhonesList();</w:t>
            </w:r>
          </w:p>
        </w:tc>
      </w:tr>
      <w:tr w:rsidR="00E14F89" w:rsidRPr="00E14F89" w14:paraId="10EC395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33D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EB4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addPhoneList(phoneList);</w:t>
            </w:r>
          </w:p>
        </w:tc>
      </w:tr>
      <w:tr w:rsidR="00E14F89" w:rsidRPr="00E14F89" w14:paraId="68B073E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7E5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125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62370F0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0C43CD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B1D9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A38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2076541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3B04B67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CFDB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F6E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ShowCityTimeUnderValue(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60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289003A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BB3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B5E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ShowPhonesUseIntercity();</w:t>
            </w:r>
          </w:p>
        </w:tc>
      </w:tr>
      <w:tr w:rsidR="00E14F89" w:rsidRPr="00E14F89" w14:paraId="676E9B6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37F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D27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PhonesList sortPhoneList;</w:t>
            </w:r>
          </w:p>
        </w:tc>
      </w:tr>
      <w:tr w:rsidR="00E14F89" w:rsidRPr="00E14F89" w14:paraId="15248B7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DAD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5AA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sortPhoneList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sortPhoneList();</w:t>
            </w:r>
          </w:p>
        </w:tc>
      </w:tr>
      <w:tr w:rsidR="00E14F89" w:rsidRPr="00E14F89" w14:paraId="330FB9E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492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119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"Сведения об абонентах в алфавитном порядке:"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  <w:tr w:rsidR="00E14F89" w:rsidRPr="00E14F89" w14:paraId="6D80A23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D01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695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sortPhoneList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printPhonelist();</w:t>
            </w:r>
          </w:p>
        </w:tc>
      </w:tr>
      <w:tr w:rsidR="00E14F89" w:rsidRPr="00E14F89" w14:paraId="08EC286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FF8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057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1EF6B16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9445FD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93C5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D2E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1D5F8D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E305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8D5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C090A1D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0B1EC82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19B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5CB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addPhoneList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(PhonesList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phoneList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4647E0F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65F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BBB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"Баранов"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"Олег"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"Иванович"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150467887863690L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50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682B91E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AE1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335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"Сидоров"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"Иван"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"Петрович"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119338934889750L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20000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6287AF5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8B2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414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"Бобчинская"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"Ольга"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"Владимировна"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939908453736346L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300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150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5000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23444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3049AE6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43B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BC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"Коновалов"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"Олег"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"Егорович"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783400770797464L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400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7777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50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52D864E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828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52F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"Белый"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"Антон"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"Платонович"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983643622083780L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500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250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320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3559BCF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10C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C5D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"Скоробогатько"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"Ирина"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"Александровна"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845982235567799L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60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125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12345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7000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4BD7FC0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1C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B46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"Морозов"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"Антон"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"Максимович"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603095181535640L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600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125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900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E14F89" w:rsidRPr="00E14F89" w14:paraId="16087C7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CCE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4F0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C4E61BD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C99C88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6473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88B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DAE8E67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2FB01A5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BFD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3CE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24D730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A2A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3CA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A9ADE42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6720FD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A058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30C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E14F89" w:rsidRPr="00E14F89" w14:paraId="3497B60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AB5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C7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5CE40C5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86B35D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436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8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63ABA7E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5C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D61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idCount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5FDCA74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C19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2BF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630F966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E0254A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435A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AC4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id;</w:t>
            </w:r>
          </w:p>
        </w:tc>
      </w:tr>
      <w:tr w:rsidR="00E14F89" w:rsidRPr="00E14F89" w14:paraId="395ECD4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EA4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53D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name1;</w:t>
            </w:r>
          </w:p>
        </w:tc>
      </w:tr>
      <w:tr w:rsidR="00E14F89" w:rsidRPr="00E14F89" w14:paraId="7A2B08B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C79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47B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name2;</w:t>
            </w:r>
          </w:p>
        </w:tc>
      </w:tr>
      <w:tr w:rsidR="00E14F89" w:rsidRPr="00E14F89" w14:paraId="3F701FB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DD6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833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name3;</w:t>
            </w:r>
          </w:p>
        </w:tc>
      </w:tr>
      <w:tr w:rsidR="00E14F89" w:rsidRPr="00E14F89" w14:paraId="2D41D74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5D1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32F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card;</w:t>
            </w:r>
          </w:p>
        </w:tc>
      </w:tr>
      <w:tr w:rsidR="00E14F89" w:rsidRPr="00E14F89" w14:paraId="5206E38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573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E16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debit;</w:t>
            </w:r>
          </w:p>
        </w:tc>
      </w:tr>
      <w:tr w:rsidR="00E14F89" w:rsidRPr="00E14F89" w14:paraId="70DE11C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45B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A7D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credit;</w:t>
            </w:r>
          </w:p>
        </w:tc>
      </w:tr>
      <w:tr w:rsidR="00E14F89" w:rsidRPr="00E14F89" w14:paraId="34C42CF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08F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D2C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oncityTimer;</w:t>
            </w:r>
          </w:p>
        </w:tc>
      </w:tr>
      <w:tr w:rsidR="00E14F89" w:rsidRPr="00E14F89" w14:paraId="1CF169D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434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4B2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intercityTimer;</w:t>
            </w:r>
          </w:p>
        </w:tc>
      </w:tr>
      <w:tr w:rsidR="00E14F89" w:rsidRPr="00E14F89" w14:paraId="35A7119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14B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0EA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A1152EC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D9F26D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5A6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D4E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name3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card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debit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credit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oncityTimer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intercityTimer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4FAE149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C5D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0BD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setId();</w:t>
            </w:r>
          </w:p>
        </w:tc>
      </w:tr>
      <w:tr w:rsidR="00E14F89" w:rsidRPr="00E14F89" w14:paraId="154C756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992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652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setName1(name1);</w:t>
            </w:r>
          </w:p>
        </w:tc>
      </w:tr>
      <w:tr w:rsidR="00E14F89" w:rsidRPr="00E14F89" w14:paraId="0E6A47A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0F7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202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setName2(name2);</w:t>
            </w:r>
          </w:p>
        </w:tc>
      </w:tr>
      <w:tr w:rsidR="00E14F89" w:rsidRPr="00E14F89" w14:paraId="16D529A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3A3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55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setName3(name3);</w:t>
            </w:r>
          </w:p>
        </w:tc>
      </w:tr>
      <w:tr w:rsidR="00E14F89" w:rsidRPr="00E14F89" w14:paraId="2D3DE8E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F79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07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setCard(card);</w:t>
            </w:r>
          </w:p>
        </w:tc>
      </w:tr>
      <w:tr w:rsidR="00E14F89" w:rsidRPr="00E14F89" w14:paraId="1212542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EE9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ED5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setDebit(debit);</w:t>
            </w:r>
          </w:p>
        </w:tc>
      </w:tr>
      <w:tr w:rsidR="00E14F89" w:rsidRPr="00E14F89" w14:paraId="0033926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558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E5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setCredit(credit);</w:t>
            </w:r>
          </w:p>
        </w:tc>
      </w:tr>
      <w:tr w:rsidR="00E14F89" w:rsidRPr="00E14F89" w14:paraId="03F682D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BF0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62A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setOncityTimer(oncityTimer);</w:t>
            </w:r>
          </w:p>
        </w:tc>
      </w:tr>
      <w:tr w:rsidR="00E14F89" w:rsidRPr="00E14F89" w14:paraId="36857B8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D6A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053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setIntercityTimer(intercityTimer);</w:t>
            </w:r>
          </w:p>
        </w:tc>
      </w:tr>
      <w:tr w:rsidR="00E14F89" w:rsidRPr="00E14F89" w14:paraId="75D7BFD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AEA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E5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66716DB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70C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66E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1E8437A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D3BB26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1F5B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A9C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name3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cardNo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6E3F559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00B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3F4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setId();</w:t>
            </w:r>
          </w:p>
        </w:tc>
      </w:tr>
      <w:tr w:rsidR="00E14F89" w:rsidRPr="00E14F89" w14:paraId="599F80D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6B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383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setName1(name1);</w:t>
            </w:r>
          </w:p>
        </w:tc>
      </w:tr>
      <w:tr w:rsidR="00E14F89" w:rsidRPr="00E14F89" w14:paraId="146798B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1F9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47F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setName2(name2);</w:t>
            </w:r>
          </w:p>
        </w:tc>
      </w:tr>
      <w:tr w:rsidR="00E14F89" w:rsidRPr="00E14F89" w14:paraId="0ABFF6D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0FE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06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setName3(name3);</w:t>
            </w:r>
          </w:p>
        </w:tc>
      </w:tr>
      <w:tr w:rsidR="00E14F89" w:rsidRPr="00E14F89" w14:paraId="54C8EE2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7D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0B9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setCard(card);</w:t>
            </w:r>
          </w:p>
        </w:tc>
      </w:tr>
      <w:tr w:rsidR="00E14F89" w:rsidRPr="00E14F89" w14:paraId="3034D07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75D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19F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B81811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917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32D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0D5F76A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C0DD2C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123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BC8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name3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cardNo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debit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credit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0BC94E1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CB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11F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setId();</w:t>
            </w:r>
          </w:p>
        </w:tc>
      </w:tr>
      <w:tr w:rsidR="00E14F89" w:rsidRPr="00E14F89" w14:paraId="7724B5E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665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974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setName1(name1);</w:t>
            </w:r>
          </w:p>
        </w:tc>
      </w:tr>
      <w:tr w:rsidR="00E14F89" w:rsidRPr="00E14F89" w14:paraId="0139CE1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A96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53B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setName2(name2);</w:t>
            </w:r>
          </w:p>
        </w:tc>
      </w:tr>
      <w:tr w:rsidR="00E14F89" w:rsidRPr="00E14F89" w14:paraId="13D9BAD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674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F29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setName3(name3);</w:t>
            </w:r>
          </w:p>
        </w:tc>
      </w:tr>
      <w:tr w:rsidR="00E14F89" w:rsidRPr="00E14F89" w14:paraId="2D1A991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DB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EF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setCard(card);</w:t>
            </w:r>
          </w:p>
        </w:tc>
      </w:tr>
      <w:tr w:rsidR="00E14F89" w:rsidRPr="00E14F89" w14:paraId="343870C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058C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BE6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setDebit(debit);</w:t>
            </w:r>
          </w:p>
        </w:tc>
      </w:tr>
      <w:tr w:rsidR="00E14F89" w:rsidRPr="00E14F89" w14:paraId="446DE77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74E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CB3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setCredit(credit);</w:t>
            </w:r>
          </w:p>
        </w:tc>
      </w:tr>
      <w:tr w:rsidR="00E14F89" w:rsidRPr="00E14F89" w14:paraId="3F6A0AB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2B4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157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ED58FA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F20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12A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830450B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D22FC4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357B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A4C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140C8D3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057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64C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id;</w:t>
            </w:r>
          </w:p>
        </w:tc>
      </w:tr>
      <w:tr w:rsidR="00E14F89" w:rsidRPr="00E14F89" w14:paraId="5346353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706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3D4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D1D7E2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906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220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4863EA1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999475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8BF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53F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348975D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79A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BE5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id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idCount;</w:t>
            </w:r>
          </w:p>
        </w:tc>
      </w:tr>
      <w:tr w:rsidR="00E14F89" w:rsidRPr="00E14F89" w14:paraId="271A60B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59C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085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580A1BC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A47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699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16558BC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0016047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A34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99E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getName1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7BF7D75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549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45B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name1;</w:t>
            </w:r>
          </w:p>
        </w:tc>
      </w:tr>
      <w:tr w:rsidR="00E14F89" w:rsidRPr="00E14F89" w14:paraId="53464AA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397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8D7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0AD924F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A20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651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6FB1ECB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08DEB3B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F68B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1D4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setName1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0C3E1C4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35A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771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checkString(name1);</w:t>
            </w:r>
          </w:p>
        </w:tc>
      </w:tr>
      <w:tr w:rsidR="00E14F89" w:rsidRPr="00E14F89" w14:paraId="0E6D631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997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BF8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name1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name1;</w:t>
            </w:r>
          </w:p>
        </w:tc>
      </w:tr>
      <w:tr w:rsidR="00E14F89" w:rsidRPr="00E14F89" w14:paraId="1082634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F4F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ADD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C3676B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87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FB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679080B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213AB0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54AD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623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checkString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2F74223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02B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90C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(string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null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equals(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 {</w:t>
            </w:r>
          </w:p>
        </w:tc>
      </w:tr>
      <w:tr w:rsidR="00E14F89" w:rsidRPr="00E14F89" w14:paraId="53E0DF4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B45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BE0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throw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IllegalArgumentException(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"Value is empty!!!"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5DD9962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33E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1CF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672D034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3ED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DA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D1B9E2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28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F7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936F9D7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9030D2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DB7F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64F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getName2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400285C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A4A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A0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name2;</w:t>
            </w:r>
          </w:p>
        </w:tc>
      </w:tr>
      <w:tr w:rsidR="00E14F89" w:rsidRPr="00E14F89" w14:paraId="6CBE843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536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17F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F71AC9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21F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22C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FEE2E43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B18406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C892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521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setName2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7309FCA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A50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C4A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checkString(name2);</w:t>
            </w:r>
          </w:p>
        </w:tc>
      </w:tr>
      <w:tr w:rsidR="00E14F89" w:rsidRPr="00E14F89" w14:paraId="5BBF91A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7A0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17B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name2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name2;</w:t>
            </w:r>
          </w:p>
        </w:tc>
      </w:tr>
      <w:tr w:rsidR="00E14F89" w:rsidRPr="00E14F89" w14:paraId="50C8CB9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D3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0CD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CCE0AA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CCE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953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1120ECA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8779A4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E6D7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79E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getName3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7108E1D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AB6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445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name3;</w:t>
            </w:r>
          </w:p>
        </w:tc>
      </w:tr>
      <w:tr w:rsidR="00E14F89" w:rsidRPr="00E14F89" w14:paraId="7A12952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FB9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F89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8029B1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3DF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66C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B21BAA8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C66D60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B0CE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9FB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setName3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name3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5C92AAA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12D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16A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checkString(name3);</w:t>
            </w:r>
          </w:p>
        </w:tc>
      </w:tr>
      <w:tr w:rsidR="00E14F89" w:rsidRPr="00E14F89" w14:paraId="6404C1B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CC7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DE7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name3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name3;</w:t>
            </w:r>
          </w:p>
        </w:tc>
      </w:tr>
      <w:tr w:rsidR="00E14F89" w:rsidRPr="00E14F89" w14:paraId="38E2843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752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33A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0908503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CC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7C5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6A4BD8B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2225D0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3C34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51C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getCard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114BED3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49D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2EF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card;</w:t>
            </w:r>
          </w:p>
        </w:tc>
      </w:tr>
      <w:tr w:rsidR="00E14F89" w:rsidRPr="00E14F89" w14:paraId="19CDDFF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FF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E9B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6FE9367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B43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5F4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BE6CA3C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5968B4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3951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C57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setCard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card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1942667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9C6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CA9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checkLong(card);</w:t>
            </w:r>
          </w:p>
        </w:tc>
      </w:tr>
      <w:tr w:rsidR="00E14F89" w:rsidRPr="00E14F89" w14:paraId="697CA50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76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7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card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card;</w:t>
            </w:r>
          </w:p>
        </w:tc>
      </w:tr>
      <w:tr w:rsidR="00E14F89" w:rsidRPr="00E14F89" w14:paraId="7FE96ED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DE0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4AA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5E79314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1D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9B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87AEA3E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30B0610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3C93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B8E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checkLong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number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10F9EDE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DF7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ED7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(number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5226E57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A4C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6B6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throw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IllegalArgumentException(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"Wrong Number!!!"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542F703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10E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561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236CCD1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24C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D47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5F62AB6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FE5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F81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B79814F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65CD03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A534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9A9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checkTime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seconds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6582381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0E9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9D9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(seconds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2C8AC17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B7D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01F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throw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IllegalArgumentException(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"Wrong Number!!!"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358992A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95C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C4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4045A9E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A9C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E4B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2561B0A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15A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47C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CD513B4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070CDCC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4BA9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623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getDebit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73F5143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66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3D9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debit;</w:t>
            </w:r>
          </w:p>
        </w:tc>
      </w:tr>
      <w:tr w:rsidR="00E14F89" w:rsidRPr="00E14F89" w14:paraId="574C0EA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331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C56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C7E1B8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2D4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C64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AF10C9F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2509C1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2BB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A4A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setDebit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debit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79507D3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2C9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673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checkDouble(debit);</w:t>
            </w:r>
          </w:p>
        </w:tc>
      </w:tr>
      <w:tr w:rsidR="00E14F89" w:rsidRPr="00E14F89" w14:paraId="4EB13A5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EDA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480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debit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debit;</w:t>
            </w:r>
          </w:p>
        </w:tc>
      </w:tr>
      <w:tr w:rsidR="00E14F89" w:rsidRPr="00E14F89" w14:paraId="122DCE5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EB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BF6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042B79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0FE5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7F0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7277865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D656B0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3AA1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08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checkDouble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amount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5FFF94B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52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7E7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(amount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4CD84F5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34B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B44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throw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IllegalArgumentException(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"Wrong amount!!!"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1F9911D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D20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BC45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6DF2305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D1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5DD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9EE309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342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AA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C44794B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2200E8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5AD5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78A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getCredit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2298276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5BC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438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credit;</w:t>
            </w:r>
          </w:p>
        </w:tc>
      </w:tr>
      <w:tr w:rsidR="00E14F89" w:rsidRPr="00E14F89" w14:paraId="11D5128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6B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6FA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3EA7F7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0CC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F80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090F3ED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2B670EA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1D87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C2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setCredit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credit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19B758F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B6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9A1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checkDouble(credit);</w:t>
            </w:r>
          </w:p>
        </w:tc>
      </w:tr>
      <w:tr w:rsidR="00E14F89" w:rsidRPr="00E14F89" w14:paraId="718FDFD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2DC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5B7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credit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credit;</w:t>
            </w:r>
          </w:p>
        </w:tc>
      </w:tr>
      <w:tr w:rsidR="00E14F89" w:rsidRPr="00E14F89" w14:paraId="650D61E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361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9A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07CAB6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633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1B1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D9FA4A9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448B6C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721B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32C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getOncityTimer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20983A2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644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DBC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oncityTimer;</w:t>
            </w:r>
          </w:p>
        </w:tc>
      </w:tr>
      <w:tr w:rsidR="00E14F89" w:rsidRPr="00E14F89" w14:paraId="6E0BB46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FAD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73B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B9CF79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F42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D46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A6E7C23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32FBE8C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7ADA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E7F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setOncityTimer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oncityTimer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3C4EEDA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631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AE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checkTime(oncityTimer);</w:t>
            </w:r>
          </w:p>
        </w:tc>
      </w:tr>
      <w:tr w:rsidR="00E14F89" w:rsidRPr="00E14F89" w14:paraId="5EA1D4B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8CB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FDA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oncityTimer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oncityTimer;</w:t>
            </w:r>
          </w:p>
        </w:tc>
      </w:tr>
      <w:tr w:rsidR="00E14F89" w:rsidRPr="00E14F89" w14:paraId="5A30581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C4C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A3E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565B460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815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9A4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15288EB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21489B6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96A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1E6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getIntercityTimer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609CA06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AE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001A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intercityTimer;</w:t>
            </w:r>
          </w:p>
        </w:tc>
      </w:tr>
      <w:tr w:rsidR="00E14F89" w:rsidRPr="00E14F89" w14:paraId="14EB8AD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CB2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D19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2030D0F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32C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C4C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FE3C607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2A1D883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4B3A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A0D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setIntercityTimer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intercityTimer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4E56DEB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6DB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86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checkTime(intercityTimer);</w:t>
            </w:r>
          </w:p>
        </w:tc>
      </w:tr>
      <w:tr w:rsidR="00E14F89" w:rsidRPr="00E14F89" w14:paraId="2E477AB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C4F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BB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intercityTimer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intercityTimer;</w:t>
            </w:r>
          </w:p>
        </w:tc>
      </w:tr>
      <w:tr w:rsidR="00E14F89" w:rsidRPr="00E14F89" w14:paraId="4D760F3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4E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F8D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0737C00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82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806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102104A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FA0B56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6C0C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A1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0477571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8DE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1E4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toString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7C5FA0B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4B5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47D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final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StringBuilder sb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StringBuilder(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"Phone{"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4079791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E99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20F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"id="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append(id);</w:t>
            </w:r>
          </w:p>
        </w:tc>
      </w:tr>
      <w:tr w:rsidR="00E14F89" w:rsidRPr="00E14F89" w14:paraId="5B888AD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5D4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2E0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name1='"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append(name1)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'\''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53098A1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8B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E56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name2='"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append(name2)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'\''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12C49A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8C5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8B9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name3='"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append(name3)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'\''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7C3430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2F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A15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card="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append(card);</w:t>
            </w:r>
          </w:p>
        </w:tc>
      </w:tr>
      <w:tr w:rsidR="00E14F89" w:rsidRPr="00E14F89" w14:paraId="5BDFB95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D3B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E6E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debit="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append(debit);</w:t>
            </w:r>
          </w:p>
        </w:tc>
      </w:tr>
      <w:tr w:rsidR="00E14F89" w:rsidRPr="00E14F89" w14:paraId="1678DE6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DF2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C81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credit="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append(credit);</w:t>
            </w:r>
          </w:p>
        </w:tc>
      </w:tr>
      <w:tr w:rsidR="00E14F89" w:rsidRPr="00E14F89" w14:paraId="605D6A6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9F9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385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oncityTimer="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append(oncityTimer);</w:t>
            </w:r>
          </w:p>
        </w:tc>
      </w:tr>
      <w:tr w:rsidR="00E14F89" w:rsidRPr="00E14F89" w14:paraId="794EE3F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A4F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BCD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intercityTimer="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append(intercityTimer);</w:t>
            </w:r>
          </w:p>
        </w:tc>
      </w:tr>
      <w:tr w:rsidR="00E14F89" w:rsidRPr="00E14F89" w14:paraId="719060F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313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73D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'}'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3EB5D39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7C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520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sb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toString();</w:t>
            </w:r>
          </w:p>
        </w:tc>
      </w:tr>
      <w:tr w:rsidR="00E14F89" w:rsidRPr="00E14F89" w14:paraId="4AD1F7F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4E6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68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976531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784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19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E14F89" w:rsidRPr="00E14F89" w14:paraId="62FBD6D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FB3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C05E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3FAAE42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07A085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FCA5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354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PhonesList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3A56CC4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9F4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D87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phoneList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E14F89" w:rsidRPr="00E14F89" w14:paraId="1D017B0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F20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94E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C86DE0D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2A145F5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A15E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8D9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addPhoneList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(Phone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470509C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D6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4CB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add(phone);</w:t>
            </w:r>
          </w:p>
        </w:tc>
      </w:tr>
      <w:tr w:rsidR="00E14F89" w:rsidRPr="00E14F89" w14:paraId="700E06B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57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C0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26164BB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419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372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C522304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2B1CB6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575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7BD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printPhonelist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59E3E11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89B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983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(Phone phone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phoneList) {</w:t>
            </w:r>
          </w:p>
        </w:tc>
      </w:tr>
      <w:tr w:rsidR="00E14F89" w:rsidRPr="00E14F89" w14:paraId="4B1353D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A23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4CC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println(phone);</w:t>
            </w:r>
          </w:p>
        </w:tc>
      </w:tr>
      <w:tr w:rsidR="00E14F89" w:rsidRPr="00E14F89" w14:paraId="3225DF3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37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D60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30D4BC3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498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B17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694F757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44B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30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8AEE9E2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F009A6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511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751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ShowCityTimeUnderValue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long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second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0D99E41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E08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214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"Абоненты, у которых время внутригородских разговоров превышает &gt;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second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sec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.:"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  <w:tr w:rsidR="00E14F89" w:rsidRPr="00E14F89" w14:paraId="13A4C96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8E5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71B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(Phone phone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phoneList) {</w:t>
            </w:r>
          </w:p>
        </w:tc>
      </w:tr>
      <w:tr w:rsidR="00E14F89" w:rsidRPr="00E14F89" w14:paraId="6BDEABC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76A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65F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(phone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getOncityTimer()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second) {</w:t>
            </w:r>
          </w:p>
        </w:tc>
      </w:tr>
      <w:tr w:rsidR="00E14F89" w:rsidRPr="00E14F89" w14:paraId="73ED9E8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30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348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println(phone);</w:t>
            </w:r>
          </w:p>
        </w:tc>
      </w:tr>
      <w:tr w:rsidR="00E14F89" w:rsidRPr="00E14F89" w14:paraId="72A0384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49D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5CA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F89" w:rsidRPr="00E14F89" w14:paraId="7BBDB36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CBD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EA7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7FDB2AE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ED5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706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8E05F9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3B2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33C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68574D8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4E78A1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8EAF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8D1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ShowPhonesUseIntercity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177F71F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786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FC6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"Абоненты, которые пользовались междугородной связью:"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  <w:tr w:rsidR="00E14F89" w:rsidRPr="00E14F89" w14:paraId="54DFC52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AA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0C1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(Phone phone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phoneList) {</w:t>
            </w:r>
          </w:p>
        </w:tc>
      </w:tr>
      <w:tr w:rsidR="00E14F89" w:rsidRPr="00E14F89" w14:paraId="2A44597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0DD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B75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(phone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getIntercityTimer()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2BFFF19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2F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2D3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println(phone);</w:t>
            </w:r>
          </w:p>
        </w:tc>
      </w:tr>
      <w:tr w:rsidR="00E14F89" w:rsidRPr="00E14F89" w14:paraId="7F3D876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158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D16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F89" w:rsidRPr="00E14F89" w14:paraId="6903066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679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D8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57E3038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8EF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6DD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CADEEA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A4F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7DC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51A4AA2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AF8EAE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9481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E6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PhonesList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sortPhoneList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0C981C2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18C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786B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custlist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(phoneList);</w:t>
            </w:r>
          </w:p>
        </w:tc>
      </w:tr>
      <w:tr w:rsidR="00E14F89" w:rsidRPr="00E14F89" w14:paraId="5E31BD1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FAA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F91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Collections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sort(custlist,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Comparator&lt;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Phone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E14F89" w:rsidRPr="00E14F89" w14:paraId="6AE5D66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53F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467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7F75876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E14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08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compare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(Phone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cust1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Phone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cust2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2696661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07D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3D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cust1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getName1()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compareToIgnoreCase(cust2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getName1());</w:t>
            </w:r>
          </w:p>
        </w:tc>
      </w:tr>
      <w:tr w:rsidR="00E14F89" w:rsidRPr="00E14F89" w14:paraId="6B8CB0E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4BF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DA6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F89" w:rsidRPr="00E14F89" w14:paraId="191344D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880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378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});</w:t>
            </w:r>
          </w:p>
        </w:tc>
      </w:tr>
      <w:tr w:rsidR="00E14F89" w:rsidRPr="00E14F89" w14:paraId="3D45CF0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AD9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4A8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PhonesList sortPhoneList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PhonesList();</w:t>
            </w:r>
          </w:p>
        </w:tc>
      </w:tr>
      <w:tr w:rsidR="00E14F89" w:rsidRPr="00E14F89" w14:paraId="6B1AF22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D29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30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(Phone phone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custlist) {</w:t>
            </w:r>
          </w:p>
        </w:tc>
      </w:tr>
      <w:tr w:rsidR="00E14F89" w:rsidRPr="00E14F89" w14:paraId="148D520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3AE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721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sortPhoneList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addPhoneList(phone);</w:t>
            </w:r>
          </w:p>
        </w:tc>
      </w:tr>
      <w:tr w:rsidR="00E14F89" w:rsidRPr="00E14F89" w14:paraId="3CEFFB7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3AC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7C5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024CE4A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5F2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EB6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sortPhoneList;</w:t>
            </w:r>
          </w:p>
        </w:tc>
      </w:tr>
      <w:tr w:rsidR="00E14F89" w:rsidRPr="00E14F89" w14:paraId="30352A7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6F5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62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63D07E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1A6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C9D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04871A8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1FFB68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386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9B7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4865EA4D" w14:textId="0A09A5B9" w:rsidR="00E14F89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F274D6D" w14:textId="11D21050" w:rsidR="00E14F89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42C88C01" w14:textId="77777777" w:rsidR="00E14F89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4B82C56B" w14:textId="55A4201B" w:rsidR="00E14F89" w:rsidRPr="008E5FC1" w:rsidRDefault="00E14F89" w:rsidP="00E14F89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3.</w:t>
      </w:r>
    </w:p>
    <w:p w14:paraId="0673881F" w14:textId="77777777" w:rsidR="00E14F89" w:rsidRPr="00E14F89" w:rsidRDefault="00E14F89" w:rsidP="00E14F89">
      <w:pPr>
        <w:spacing w:line="300" w:lineRule="atLeast"/>
        <w:jc w:val="both"/>
        <w:rPr>
          <w:rFonts w:ascii="Consolas" w:hAnsi="Consolas" w:cs="Consolas"/>
          <w:color w:val="24292E"/>
          <w:sz w:val="18"/>
          <w:szCs w:val="18"/>
          <w:lang w:val="en-US" w:eastAsia="en-US"/>
        </w:rPr>
      </w:pPr>
      <w:r w:rsidRPr="00E14F89">
        <w:rPr>
          <w:rFonts w:ascii="Consolas" w:hAnsi="Consolas" w:cs="Consolas"/>
          <w:color w:val="D73A49"/>
          <w:sz w:val="18"/>
          <w:szCs w:val="18"/>
          <w:lang w:val="en-US" w:eastAsia="en-US"/>
        </w:rPr>
        <w:t>public</w:t>
      </w:r>
      <w:r w:rsidRPr="00E14F89">
        <w:rPr>
          <w:rFonts w:ascii="Consolas" w:hAnsi="Consolas" w:cs="Consolas"/>
          <w:color w:val="24292E"/>
          <w:sz w:val="18"/>
          <w:szCs w:val="18"/>
          <w:lang w:val="en-US" w:eastAsia="en-US"/>
        </w:rPr>
        <w:t xml:space="preserve"> </w:t>
      </w:r>
      <w:r w:rsidRPr="00E14F89">
        <w:rPr>
          <w:rFonts w:ascii="Consolas" w:hAnsi="Consolas" w:cs="Consolas"/>
          <w:color w:val="D73A49"/>
          <w:sz w:val="18"/>
          <w:szCs w:val="18"/>
          <w:lang w:val="en-US" w:eastAsia="en-US"/>
        </w:rPr>
        <w:t>class</w:t>
      </w:r>
      <w:r w:rsidRPr="00E14F89">
        <w:rPr>
          <w:rFonts w:ascii="Consolas" w:hAnsi="Consolas" w:cs="Consolas"/>
          <w:color w:val="24292E"/>
          <w:sz w:val="18"/>
          <w:szCs w:val="18"/>
          <w:lang w:val="en-US" w:eastAsia="en-US"/>
        </w:rPr>
        <w:t xml:space="preserve"> </w:t>
      </w:r>
      <w:r w:rsidRPr="00E14F89">
        <w:rPr>
          <w:rFonts w:ascii="Consolas" w:hAnsi="Consolas" w:cs="Consolas"/>
          <w:color w:val="6F42C1"/>
          <w:sz w:val="18"/>
          <w:szCs w:val="18"/>
          <w:lang w:val="en-US" w:eastAsia="en-US"/>
        </w:rPr>
        <w:t>Main</w:t>
      </w:r>
      <w:r w:rsidRPr="00E14F89">
        <w:rPr>
          <w:rFonts w:ascii="Consolas" w:hAnsi="Consolas" w:cs="Consolas"/>
          <w:color w:val="24292E"/>
          <w:sz w:val="18"/>
          <w:szCs w:val="18"/>
          <w:lang w:val="en-US" w:eastAsia="en-US"/>
        </w:rPr>
        <w:t xml:space="preserve"> {</w:t>
      </w:r>
    </w:p>
    <w:p w14:paraId="5804CEEA" w14:textId="77777777" w:rsidR="00E14F89" w:rsidRPr="008E5FC1" w:rsidRDefault="00E14F89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25"/>
      </w:tblGrid>
      <w:tr w:rsidR="00E14F89" w:rsidRPr="00E14F89" w14:paraId="404307F8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4B3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AF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//Equal objects must have equal hash codes</w:t>
            </w:r>
          </w:p>
        </w:tc>
      </w:tr>
      <w:tr w:rsidR="00E14F89" w:rsidRPr="00E14F89" w14:paraId="6BA12363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973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4A2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testLeaf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(Leaf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leaf1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Leaf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leaf2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E14F89" w:rsidRPr="00E14F89" w14:paraId="6494AEC0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84C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8AD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println(leaf1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leaf2);</w:t>
            </w:r>
          </w:p>
        </w:tc>
      </w:tr>
      <w:tr w:rsidR="00E14F89" w:rsidRPr="00E14F89" w14:paraId="5BB2CBA9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E89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F2A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"leaf1.equals(leaf2):                 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3F14F81C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F30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1FB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println(leaf1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equals(leaf2));</w:t>
            </w:r>
          </w:p>
        </w:tc>
      </w:tr>
      <w:tr w:rsidR="00E14F89" w:rsidRPr="00E14F89" w14:paraId="73BFD13D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1B1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482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"leaf1.hashCode() == leaf2.hashCode():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42C0F1DF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FF8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D8D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println(leaf1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hashCode()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leaf2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hashCode());</w:t>
            </w:r>
          </w:p>
        </w:tc>
      </w:tr>
      <w:tr w:rsidR="00E14F89" w:rsidRPr="00E14F89" w14:paraId="78A18690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C73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3C3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"__________________________________________"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00518F48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281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F8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E4F6346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76E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3DA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//Equal objects must have equal hash codes</w:t>
            </w:r>
          </w:p>
        </w:tc>
      </w:tr>
      <w:tr w:rsidR="00E14F89" w:rsidRPr="00E14F89" w14:paraId="0A6B4E0F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36F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86F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testTree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tree2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E14F89" w:rsidRPr="00E14F89" w14:paraId="5CE9CEFB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3B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544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"__________________________________________"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33080AB2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4CF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D0F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"tree1.equals(tree2):                 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4E5F68A7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1C8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C33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println(tree1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equals(tree2));</w:t>
            </w:r>
          </w:p>
        </w:tc>
      </w:tr>
      <w:tr w:rsidR="00E14F89" w:rsidRPr="00E14F89" w14:paraId="2A675F67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ADA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ABF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"tree1.hashCode() == tree2.hashCode():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220975E7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B42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3B4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println(tree1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hashCode()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tree2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hashCode());</w:t>
            </w:r>
          </w:p>
        </w:tc>
      </w:tr>
      <w:tr w:rsidR="00E14F89" w:rsidRPr="00E14F89" w14:paraId="34DC5E3C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E79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B9C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"__________________________________________"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139EDF09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E8F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CB9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FC900B0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0FD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CF6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E1892EA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069E75C5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262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3AD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0D551CC0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BF5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20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"------------------------------------------"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57B6D38B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B43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59E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"Testing Leaf"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2727C8FD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6E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CAD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"__________________________________________"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4552577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69C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B9C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Leaf leaf1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Leaf();</w:t>
            </w:r>
          </w:p>
        </w:tc>
      </w:tr>
      <w:tr w:rsidR="00E14F89" w:rsidRPr="00E14F89" w14:paraId="52A1A9EE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311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A70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Leaf leaf2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Leaf();</w:t>
            </w:r>
          </w:p>
        </w:tc>
      </w:tr>
      <w:tr w:rsidR="00E14F89" w:rsidRPr="00E14F89" w14:paraId="7CF62970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E93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20C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testLeaf(leaf1,leaf2);</w:t>
            </w:r>
          </w:p>
        </w:tc>
      </w:tr>
      <w:tr w:rsidR="00E14F89" w:rsidRPr="00E14F89" w14:paraId="1535C657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A1E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FF5C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leaf1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turnYellow();</w:t>
            </w:r>
          </w:p>
        </w:tc>
      </w:tr>
      <w:tr w:rsidR="00E14F89" w:rsidRPr="00E14F89" w14:paraId="0C40F640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BDA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F63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testLeaf(leaf1,leaf2);</w:t>
            </w:r>
          </w:p>
        </w:tc>
      </w:tr>
      <w:tr w:rsidR="00E14F89" w:rsidRPr="00E14F89" w14:paraId="447DF39A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AD4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115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882943D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7CFD5B9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3622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925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"------------------------------------------"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63CA2367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EF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6A7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"Testing Tree"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375B731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02A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B18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"__________________________________________"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002A071E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D36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FE6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Tree tree1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Tree();</w:t>
            </w:r>
          </w:p>
        </w:tc>
      </w:tr>
      <w:tr w:rsidR="00E14F89" w:rsidRPr="00E14F89" w14:paraId="59AE65D9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B3A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2E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Tree tree2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Tree();</w:t>
            </w:r>
          </w:p>
        </w:tc>
      </w:tr>
      <w:tr w:rsidR="00E14F89" w:rsidRPr="00E14F89" w14:paraId="2C9EF3FA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1B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971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println(tree1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tree2);</w:t>
            </w:r>
          </w:p>
        </w:tc>
      </w:tr>
      <w:tr w:rsidR="00E14F89" w:rsidRPr="00E14F89" w14:paraId="1FCD49BD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79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B45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testTree(tree1, tree2);</w:t>
            </w:r>
          </w:p>
        </w:tc>
      </w:tr>
      <w:tr w:rsidR="00E14F89" w:rsidRPr="00E14F89" w14:paraId="425AE959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A7F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3D9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389EE243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4B930A21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E056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176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(Math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5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); i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 i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--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22988FCD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73A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659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tree1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changeState();</w:t>
            </w:r>
          </w:p>
        </w:tc>
      </w:tr>
      <w:tr w:rsidR="00E14F89" w:rsidRPr="00E14F89" w14:paraId="65881EDD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70A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C36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tree2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changeState();</w:t>
            </w:r>
          </w:p>
        </w:tc>
      </w:tr>
      <w:tr w:rsidR="00E14F89" w:rsidRPr="00E14F89" w14:paraId="46A167C8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DE4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03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38599E71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32A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358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testTree(tree1, tree2);</w:t>
            </w:r>
          </w:p>
        </w:tc>
      </w:tr>
      <w:tr w:rsidR="00E14F89" w:rsidRPr="00E14F89" w14:paraId="11496341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39A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9FE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26F4225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1630F2C2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77F9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709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551B9E89" w14:textId="77777777" w:rsidTr="00E14F89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A7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E4B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1B08A79F" w14:textId="77777777" w:rsidR="0094541A" w:rsidRPr="00E14F89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235"/>
      </w:tblGrid>
      <w:tr w:rsidR="00E14F89" w:rsidRPr="00E14F89" w14:paraId="3ACAEBD2" w14:textId="77777777" w:rsidTr="00E14F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C4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lombok.Setter;</w:t>
            </w:r>
          </w:p>
        </w:tc>
      </w:tr>
      <w:tr w:rsidR="00E14F89" w:rsidRPr="00E14F89" w14:paraId="49CC245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B9A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C1E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lombok.Getter;</w:t>
            </w:r>
          </w:p>
        </w:tc>
      </w:tr>
      <w:tr w:rsidR="00E14F89" w:rsidRPr="00E14F89" w14:paraId="366CF7E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305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19B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java.util.ArrayList;</w:t>
            </w:r>
          </w:p>
        </w:tc>
      </w:tr>
      <w:tr w:rsidR="00E14F89" w:rsidRPr="00E14F89" w14:paraId="76DD780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B61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E55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9AA5721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8760CA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C6F2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F02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4821EC60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3AEA651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F3C0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F67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2C27BAF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C54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1F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80FAB34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591E7E8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5DBD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E47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State state;</w:t>
            </w:r>
          </w:p>
        </w:tc>
      </w:tr>
      <w:tr w:rsidR="00E14F89" w:rsidRPr="00E14F89" w14:paraId="3E68437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E93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E9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@Setter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@Getter</w:t>
            </w:r>
          </w:p>
        </w:tc>
      </w:tr>
      <w:tr w:rsidR="00E14F89" w:rsidRPr="00E14F89" w14:paraId="0D0577C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FFB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316F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Leaf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E14F89" w:rsidRPr="00E14F89" w14:paraId="1CDD635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941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2A8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0AECC39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00FEF5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3EF7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857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(){</w:t>
            </w:r>
          </w:p>
        </w:tc>
      </w:tr>
      <w:tr w:rsidR="00E14F89" w:rsidRPr="00E14F89" w14:paraId="5057A99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5AF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432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state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State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4D1A268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280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8AA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479804E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829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0FF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changeState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() { state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state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doNext(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BCCE9F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855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EAF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A07B0D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1D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FAE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070C132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B73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D9E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boolean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equals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(Object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090B5F7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039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F54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(o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19D8F06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145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818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!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(o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instanceof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Tree))</w:t>
            </w:r>
          </w:p>
        </w:tc>
      </w:tr>
      <w:tr w:rsidR="00E14F89" w:rsidRPr="00E14F89" w14:paraId="4547C5D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E57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6FE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2335141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8EA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AC6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Tree anotherTree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(Tree) o;</w:t>
            </w:r>
          </w:p>
        </w:tc>
      </w:tr>
      <w:tr w:rsidR="00E14F89" w:rsidRPr="00E14F89" w14:paraId="7B503B3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3E9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4CA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anotherTree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leaves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size()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size()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anotherTree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state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state;</w:t>
            </w:r>
          </w:p>
        </w:tc>
      </w:tr>
      <w:tr w:rsidR="00E14F89" w:rsidRPr="00E14F89" w14:paraId="58D26E0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EFC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FCC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334F16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BED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26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0A1CC30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DE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05D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toString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(){</w:t>
            </w:r>
          </w:p>
        </w:tc>
      </w:tr>
      <w:tr w:rsidR="00E14F89" w:rsidRPr="00E14F89" w14:paraId="44EDBF1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809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CD0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StringBuilder resultString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StringBuilder(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"Tree has 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size()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leaves: {"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6A2AA3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E5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1457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i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i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size(); i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E14F89" w:rsidRPr="00E14F89" w14:paraId="3139507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E9F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DD1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resultString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"["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get(i)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"]"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","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4C29640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876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646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337F830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A17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BB3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resultString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"}"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6851DDE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61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C07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resultString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toString();</w:t>
            </w:r>
          </w:p>
        </w:tc>
      </w:tr>
      <w:tr w:rsidR="00E14F89" w:rsidRPr="00E14F89" w14:paraId="4CD0A6A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381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900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380E2B5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1D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3A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6BFAAF6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415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317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hashCode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(){</w:t>
            </w:r>
          </w:p>
        </w:tc>
      </w:tr>
      <w:tr w:rsidR="00E14F89" w:rsidRPr="00E14F89" w14:paraId="110B32B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97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983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17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6698C72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890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60C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31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((state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null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?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state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hashCode());</w:t>
            </w:r>
          </w:p>
        </w:tc>
      </w:tr>
      <w:tr w:rsidR="00E14F89" w:rsidRPr="00E14F89" w14:paraId="438F680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E01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9F6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31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((leaves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null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?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hashCode());</w:t>
            </w:r>
          </w:p>
        </w:tc>
      </w:tr>
      <w:tr w:rsidR="00E14F89" w:rsidRPr="00E14F89" w14:paraId="641DD16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533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9AC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E14F89" w:rsidRPr="00E14F89" w14:paraId="71EEF84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315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C2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1186538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B25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4E2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36132C05" w14:textId="77777777" w:rsidR="0094541A" w:rsidRPr="00E14F89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</w:rPr>
      </w:pPr>
    </w:p>
    <w:p w14:paraId="1655DDF7" w14:textId="77777777" w:rsidR="0094541A" w:rsidRPr="00E14F89" w:rsidRDefault="0094541A" w:rsidP="0094541A">
      <w:pPr>
        <w:autoSpaceDE w:val="0"/>
        <w:autoSpaceDN w:val="0"/>
        <w:adjustRightInd w:val="0"/>
        <w:rPr>
          <w:rFonts w:ascii="Trebuchet MS" w:hAnsi="Trebuchet MS" w:cs="Trebuchet MS"/>
          <w:color w:val="000000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843"/>
      </w:tblGrid>
      <w:tr w:rsidR="00E14F89" w:rsidRPr="00E14F89" w14:paraId="19CA3BE3" w14:textId="77777777" w:rsidTr="00E14F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BC7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java.util.ArrayList;</w:t>
            </w:r>
          </w:p>
        </w:tc>
      </w:tr>
      <w:tr w:rsidR="00E14F89" w:rsidRPr="00E14F89" w14:paraId="72FBFC6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235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C36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FF6327F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7875D0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6264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7D0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enum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State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31F7F52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82F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A70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9FFB60E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4FD7D0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B5C1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5A8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62DBC62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5D4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4B62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1AFD4C3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F94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C45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State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doNext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11D7D46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0D2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B6C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ArrayList&lt;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Leaf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leafList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ArrayList();</w:t>
            </w:r>
          </w:p>
        </w:tc>
      </w:tr>
      <w:tr w:rsidR="00E14F89" w:rsidRPr="00E14F89" w14:paraId="2969BA1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576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874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leavesAmount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(Math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random()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9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130C646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61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2D6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while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leavesAmount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--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E14F89" w:rsidRPr="00E14F89" w14:paraId="01F0B44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9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676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leafList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add(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Leaf());</w:t>
            </w:r>
          </w:p>
        </w:tc>
      </w:tr>
      <w:tr w:rsidR="00E14F89" w:rsidRPr="00E14F89" w14:paraId="171A67E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19A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CEB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E14F89" w:rsidRPr="00E14F89" w14:paraId="27D47F4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22D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695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6A737D"/>
                <w:sz w:val="18"/>
                <w:szCs w:val="18"/>
                <w:lang w:val="en-US" w:eastAsia="en-US"/>
              </w:rPr>
              <w:t>//tree.setLeaves(leafList);</w:t>
            </w:r>
          </w:p>
        </w:tc>
      </w:tr>
      <w:tr w:rsidR="00E14F89" w:rsidRPr="00E14F89" w14:paraId="00A9576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C1F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5EF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182CFBE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58F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002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println(tree);</w:t>
            </w:r>
          </w:p>
        </w:tc>
      </w:tr>
      <w:tr w:rsidR="00E14F89" w:rsidRPr="00E14F89" w14:paraId="3DB12D9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08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A2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BLOOM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79C822B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F22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EA9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3BCFBC2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6BC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7C7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},</w:t>
            </w:r>
          </w:p>
        </w:tc>
      </w:tr>
      <w:tr w:rsidR="00E14F89" w:rsidRPr="00E14F89" w14:paraId="3EF9DAA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D77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E6D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BLOOM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16773EF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B96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10A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1139CFC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A70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6F1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State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doNext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180D6B0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BF0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7E4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4898E86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6B7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D38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"Tree blooms"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6BDF144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380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02C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YELLOWING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2DDA6C9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053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271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44947B6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837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74C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},</w:t>
            </w:r>
          </w:p>
        </w:tc>
      </w:tr>
      <w:tr w:rsidR="00E14F89" w:rsidRPr="00E14F89" w14:paraId="3F250BC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92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A39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YELLOWING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20E0B07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162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D05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5216CE1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84D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19E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State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doNext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28D7375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294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8977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1FD1E1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34F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97B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println(tree);</w:t>
            </w:r>
          </w:p>
        </w:tc>
      </w:tr>
      <w:tr w:rsidR="00E14F89" w:rsidRPr="00E14F89" w14:paraId="12EE595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7E0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77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FALLING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7A5C79F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BDA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192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15B05DF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6E5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0FF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},</w:t>
            </w:r>
          </w:p>
        </w:tc>
      </w:tr>
      <w:tr w:rsidR="00E14F89" w:rsidRPr="00E14F89" w14:paraId="4A8C276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91C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9E7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FALLING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5BA8F1D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3F6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54D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55421D5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11C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155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State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doNext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3FB9CAD2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8D0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8AD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229FC2D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B20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AB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println(tree);</w:t>
            </w:r>
          </w:p>
        </w:tc>
      </w:tr>
      <w:tr w:rsidR="00E14F89" w:rsidRPr="00E14F89" w14:paraId="677E0C1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C2A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F6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FROSTED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309405B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BB5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10A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29C2400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43A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701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},</w:t>
            </w:r>
          </w:p>
        </w:tc>
      </w:tr>
      <w:tr w:rsidR="00E14F89" w:rsidRPr="00E14F89" w14:paraId="4F9144E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6CE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359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FROSTED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3B6F387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5A7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78A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3A5BCDA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599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E0D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State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doNext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E14F89" w:rsidRPr="00E14F89" w14:paraId="34BB78A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5E3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693A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17AD200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C32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E416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System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println(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"Tree is frosted"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5699B610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302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CA3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NEW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0A1A8FB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56F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CCD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E14F89" w:rsidRPr="00E14F89" w14:paraId="031009F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A5D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153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};</w:t>
            </w:r>
          </w:p>
        </w:tc>
      </w:tr>
      <w:tr w:rsidR="00E14F89" w:rsidRPr="00E14F89" w14:paraId="239E993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0FC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46F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1137C573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684FD86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4439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FA8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abstract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State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doNext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(Tree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tree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E14F89" w:rsidRPr="00E14F89" w14:paraId="7645520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50A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750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47C4BE50" w14:textId="77777777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CDE10ED" w14:textId="77777777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426"/>
      </w:tblGrid>
      <w:tr w:rsidR="00E14F89" w:rsidRPr="00E14F89" w14:paraId="28E02D9D" w14:textId="77777777" w:rsidTr="00E14F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A12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Leaf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E14F89" w:rsidRPr="00E14F89" w14:paraId="1CD947A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B9F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77E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enum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LeafColor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GREEN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YELLOW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E14F89" w:rsidRPr="00E14F89" w14:paraId="3948CC4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2D2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05F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LeafColor color;</w:t>
            </w:r>
          </w:p>
        </w:tc>
      </w:tr>
      <w:tr w:rsidR="00E14F89" w:rsidRPr="00E14F89" w14:paraId="248BE38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EF4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39B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7139019" w14:textId="77777777" w:rsidR="00E14F89" w:rsidRPr="00E14F89" w:rsidRDefault="00E14F89" w:rsidP="00E14F89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E14F89" w:rsidRPr="00E14F89" w14:paraId="77EE999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80B8" w14:textId="77777777" w:rsidR="00E14F89" w:rsidRPr="00E14F89" w:rsidRDefault="00E14F89" w:rsidP="00E14F89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E20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Leaf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(){</w:t>
            </w:r>
          </w:p>
        </w:tc>
      </w:tr>
      <w:tr w:rsidR="00E14F89" w:rsidRPr="00E14F89" w14:paraId="5F855C0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D8C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164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color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LeafColor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GREEN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48AE850D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E43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0F9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6B24C9A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121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22C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turnYellow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(){</w:t>
            </w:r>
          </w:p>
        </w:tc>
      </w:tr>
      <w:tr w:rsidR="00E14F89" w:rsidRPr="00E14F89" w14:paraId="1B28F69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606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A9E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color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LeafColor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YELLOW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0A99AC7F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5D7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6B1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260F5CB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298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EC0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3EE29AF1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138C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B78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boolean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equals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(Object </w:t>
            </w:r>
            <w:r w:rsidRPr="00E14F89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o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E14F89" w:rsidRPr="00E14F89" w14:paraId="6AD1742B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E98B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32B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(o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true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5D69BC2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8AF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C43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!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(o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instanceof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Leaf))</w:t>
            </w:r>
          </w:p>
        </w:tc>
      </w:tr>
      <w:tr w:rsidR="00E14F89" w:rsidRPr="00E14F89" w14:paraId="4736D1A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757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1008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1403655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F03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AA0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((Leaf) o)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color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color;</w:t>
            </w:r>
          </w:p>
        </w:tc>
      </w:tr>
      <w:tr w:rsidR="00E14F89" w:rsidRPr="00E14F89" w14:paraId="6EC5B009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DD0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E7A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5E5C4F93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417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E67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1A27DF0A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AD45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F50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toString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(){</w:t>
            </w:r>
          </w:p>
        </w:tc>
      </w:tr>
      <w:tr w:rsidR="00E14F89" w:rsidRPr="00E14F89" w14:paraId="27D30528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348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448F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color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leaf"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toLowerCase();</w:t>
            </w:r>
          </w:p>
        </w:tc>
      </w:tr>
      <w:tr w:rsidR="00E14F89" w:rsidRPr="00E14F89" w14:paraId="0DC31FE5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95E3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14D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5D15924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4DB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1251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@Override</w:t>
            </w:r>
          </w:p>
        </w:tc>
      </w:tr>
      <w:tr w:rsidR="00E14F89" w:rsidRPr="00E14F89" w14:paraId="67B0E18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A8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82EE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hashCode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(){</w:t>
            </w:r>
          </w:p>
        </w:tc>
      </w:tr>
      <w:tr w:rsidR="00E14F89" w:rsidRPr="00E14F89" w14:paraId="74DF5A67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64D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38F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17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E14F89" w:rsidRPr="00E14F89" w14:paraId="18D0D63C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0DFD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8464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31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*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((color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null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?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color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hashCode());</w:t>
            </w:r>
          </w:p>
        </w:tc>
      </w:tr>
      <w:tr w:rsidR="00E14F89" w:rsidRPr="00E14F89" w14:paraId="28A23716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707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A007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E14F89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result;</w:t>
            </w:r>
          </w:p>
        </w:tc>
      </w:tr>
      <w:tr w:rsidR="00E14F89" w:rsidRPr="00E14F89" w14:paraId="5F23F934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1B49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A6A0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E14F89" w:rsidRPr="00E14F89" w14:paraId="7CD56F1E" w14:textId="77777777" w:rsidTr="00E14F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18C2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8E4A" w14:textId="77777777" w:rsidR="00E14F89" w:rsidRPr="00E14F89" w:rsidRDefault="00E14F89" w:rsidP="00E14F8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E14F89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19D452A8" w14:textId="77777777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48494995" w14:textId="3E6EE079" w:rsidR="008E5FC1" w:rsidRP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t>Вывод</w:t>
      </w:r>
      <w:r w:rsidR="0094541A" w:rsidRPr="008E5FC1">
        <w:rPr>
          <w:b/>
          <w:bCs/>
          <w:color w:val="000000"/>
          <w:szCs w:val="28"/>
        </w:rPr>
        <w:t>:</w:t>
      </w:r>
      <w:r w:rsidR="0094541A" w:rsidRPr="008E5FC1">
        <w:rPr>
          <w:color w:val="000000"/>
          <w:szCs w:val="28"/>
        </w:rPr>
        <w:t xml:space="preserve"> </w:t>
      </w:r>
    </w:p>
    <w:p w14:paraId="773109DE" w14:textId="6D2EE4AB" w:rsidR="0094541A" w:rsidRDefault="00E14F89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Задание выполнено, программы компилируются и успешно выполняются.</w:t>
      </w:r>
    </w:p>
    <w:p w14:paraId="026FED45" w14:textId="1AEE2BF0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E184EB0" w14:textId="77777777" w:rsidR="008E5FC1" w:rsidRPr="008761C0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F54923E" w14:textId="77777777" w:rsidR="0094541A" w:rsidRPr="008761C0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5A7B3375" w14:textId="77777777" w:rsidR="0094541A" w:rsidRPr="0094541A" w:rsidRDefault="0094541A" w:rsidP="0094541A">
      <w:pPr>
        <w:rPr>
          <w:sz w:val="24"/>
        </w:rPr>
      </w:pPr>
    </w:p>
    <w:sectPr w:rsidR="0094541A" w:rsidRPr="0094541A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8312" w14:textId="77777777" w:rsidR="0052273D" w:rsidRDefault="0052273D">
      <w:r>
        <w:separator/>
      </w:r>
    </w:p>
  </w:endnote>
  <w:endnote w:type="continuationSeparator" w:id="0">
    <w:p w14:paraId="53A7F3BC" w14:textId="77777777" w:rsidR="0052273D" w:rsidRDefault="0052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8FBCF" w14:textId="77777777" w:rsidR="0052273D" w:rsidRDefault="0052273D">
      <w:r>
        <w:separator/>
      </w:r>
    </w:p>
  </w:footnote>
  <w:footnote w:type="continuationSeparator" w:id="0">
    <w:p w14:paraId="325FD822" w14:textId="77777777" w:rsidR="0052273D" w:rsidRDefault="00522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0B69FE"/>
    <w:rsid w:val="000B6F75"/>
    <w:rsid w:val="001557C8"/>
    <w:rsid w:val="00197467"/>
    <w:rsid w:val="001C4CCA"/>
    <w:rsid w:val="00206ABA"/>
    <w:rsid w:val="00232C5D"/>
    <w:rsid w:val="00234586"/>
    <w:rsid w:val="003102CD"/>
    <w:rsid w:val="00362143"/>
    <w:rsid w:val="003B225E"/>
    <w:rsid w:val="003D30A6"/>
    <w:rsid w:val="003D3615"/>
    <w:rsid w:val="00452407"/>
    <w:rsid w:val="004D5641"/>
    <w:rsid w:val="004E2696"/>
    <w:rsid w:val="004F4374"/>
    <w:rsid w:val="00502CDD"/>
    <w:rsid w:val="0052273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444BB"/>
    <w:rsid w:val="006459B3"/>
    <w:rsid w:val="00650D59"/>
    <w:rsid w:val="006A02B3"/>
    <w:rsid w:val="006C7ADD"/>
    <w:rsid w:val="007154C2"/>
    <w:rsid w:val="00717B30"/>
    <w:rsid w:val="00777A97"/>
    <w:rsid w:val="007A22A1"/>
    <w:rsid w:val="007A784A"/>
    <w:rsid w:val="007D3824"/>
    <w:rsid w:val="0081753B"/>
    <w:rsid w:val="00874797"/>
    <w:rsid w:val="008761C0"/>
    <w:rsid w:val="008D6CD9"/>
    <w:rsid w:val="008E5FC1"/>
    <w:rsid w:val="0094541A"/>
    <w:rsid w:val="00984206"/>
    <w:rsid w:val="00A0227A"/>
    <w:rsid w:val="00A138AF"/>
    <w:rsid w:val="00AC1904"/>
    <w:rsid w:val="00B70F37"/>
    <w:rsid w:val="00BE0735"/>
    <w:rsid w:val="00C90DC5"/>
    <w:rsid w:val="00CB06D6"/>
    <w:rsid w:val="00CB4074"/>
    <w:rsid w:val="00CF3AC5"/>
    <w:rsid w:val="00DF0186"/>
    <w:rsid w:val="00E043A2"/>
    <w:rsid w:val="00E14F89"/>
    <w:rsid w:val="00E60AD0"/>
    <w:rsid w:val="00E87A86"/>
    <w:rsid w:val="00E92466"/>
    <w:rsid w:val="00EA0A6F"/>
    <w:rsid w:val="00EB3384"/>
    <w:rsid w:val="00EB5D51"/>
    <w:rsid w:val="00EC073C"/>
    <w:rsid w:val="00EF0A4A"/>
    <w:rsid w:val="00EF268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paragraph" w:styleId="ListParagraph">
    <w:name w:val="List Paragraph"/>
    <w:basedOn w:val="Normal"/>
    <w:uiPriority w:val="34"/>
    <w:qFormat/>
    <w:rsid w:val="00E14F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sonormal0">
    <w:name w:val="msonormal"/>
    <w:basedOn w:val="Normal"/>
    <w:rsid w:val="00E14F8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pl-k">
    <w:name w:val="pl-k"/>
    <w:basedOn w:val="DefaultParagraphFont"/>
    <w:rsid w:val="00E14F89"/>
  </w:style>
  <w:style w:type="character" w:customStyle="1" w:styleId="pl-smi">
    <w:name w:val="pl-smi"/>
    <w:basedOn w:val="DefaultParagraphFont"/>
    <w:rsid w:val="00E14F89"/>
  </w:style>
  <w:style w:type="character" w:customStyle="1" w:styleId="pl-en">
    <w:name w:val="pl-en"/>
    <w:basedOn w:val="DefaultParagraphFont"/>
    <w:rsid w:val="00E14F89"/>
  </w:style>
  <w:style w:type="character" w:customStyle="1" w:styleId="pl-c">
    <w:name w:val="pl-c"/>
    <w:basedOn w:val="DefaultParagraphFont"/>
    <w:rsid w:val="00E14F89"/>
  </w:style>
  <w:style w:type="character" w:customStyle="1" w:styleId="pl-v">
    <w:name w:val="pl-v"/>
    <w:basedOn w:val="DefaultParagraphFont"/>
    <w:rsid w:val="00E14F89"/>
  </w:style>
  <w:style w:type="character" w:customStyle="1" w:styleId="pl-c1">
    <w:name w:val="pl-c1"/>
    <w:basedOn w:val="DefaultParagraphFont"/>
    <w:rsid w:val="00E14F89"/>
  </w:style>
  <w:style w:type="character" w:customStyle="1" w:styleId="pl-s">
    <w:name w:val="pl-s"/>
    <w:basedOn w:val="DefaultParagraphFont"/>
    <w:rsid w:val="00E14F89"/>
  </w:style>
  <w:style w:type="character" w:customStyle="1" w:styleId="pl-pds">
    <w:name w:val="pl-pds"/>
    <w:basedOn w:val="DefaultParagraphFont"/>
    <w:rsid w:val="00E14F89"/>
  </w:style>
  <w:style w:type="character" w:customStyle="1" w:styleId="pl-cce">
    <w:name w:val="pl-cce"/>
    <w:basedOn w:val="DefaultParagraphFont"/>
    <w:rsid w:val="00E1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7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1B2B9-383C-B245-98F3-783DE7C7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2930</Words>
  <Characters>16705</Characters>
  <Application>Microsoft Office Word</Application>
  <DocSecurity>0</DocSecurity>
  <Lines>139</Lines>
  <Paragraphs>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3</cp:revision>
  <cp:lastPrinted>2019-12-15T22:48:00Z</cp:lastPrinted>
  <dcterms:created xsi:type="dcterms:W3CDTF">2020-05-28T16:29:00Z</dcterms:created>
  <dcterms:modified xsi:type="dcterms:W3CDTF">2020-05-28T20:40:00Z</dcterms:modified>
</cp:coreProperties>
</file>