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2CAB699" w14:textId="77777777" w:rsidTr="00EB675B">
        <w:tc>
          <w:tcPr>
            <w:tcW w:w="1384" w:type="dxa"/>
          </w:tcPr>
          <w:p w14:paraId="7E675A7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371EEAA" wp14:editId="04DDBD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07785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9FFF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8146C4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89A87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60FE50B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D2C9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391287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5CBE31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D415EB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859980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02B606D" w14:textId="77777777" w:rsidR="00777A97" w:rsidRPr="00777A97" w:rsidRDefault="00777A97" w:rsidP="00777A97">
      <w:pPr>
        <w:rPr>
          <w:sz w:val="24"/>
          <w:szCs w:val="24"/>
        </w:rPr>
      </w:pPr>
    </w:p>
    <w:p w14:paraId="3B1EFB8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A36FC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F0354E5" w14:textId="3031681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94541A">
        <w:rPr>
          <w:b/>
          <w:sz w:val="24"/>
          <w:szCs w:val="24"/>
        </w:rPr>
        <w:t>09.</w:t>
      </w:r>
      <w:r w:rsidR="0094541A" w:rsidRPr="0094541A">
        <w:rPr>
          <w:b/>
          <w:sz w:val="24"/>
          <w:szCs w:val="24"/>
        </w:rPr>
        <w:t>04.01</w:t>
      </w:r>
      <w:r w:rsidRPr="0094541A">
        <w:rPr>
          <w:b/>
          <w:sz w:val="24"/>
          <w:szCs w:val="24"/>
        </w:rPr>
        <w:t xml:space="preserve"> </w:t>
      </w:r>
    </w:p>
    <w:p w14:paraId="4DDCB2DA" w14:textId="77777777" w:rsidR="000159C3" w:rsidRDefault="000159C3" w:rsidP="000159C3">
      <w:pPr>
        <w:rPr>
          <w:i/>
          <w:sz w:val="32"/>
        </w:rPr>
      </w:pPr>
    </w:p>
    <w:p w14:paraId="26C630FC" w14:textId="77777777" w:rsidR="000159C3" w:rsidRPr="00CE61CC" w:rsidRDefault="000159C3" w:rsidP="000159C3">
      <w:pPr>
        <w:rPr>
          <w:i/>
          <w:sz w:val="32"/>
        </w:rPr>
      </w:pPr>
    </w:p>
    <w:p w14:paraId="1C51FA95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006E11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8E0E7FA" w14:textId="77777777" w:rsidTr="0057778B">
        <w:tc>
          <w:tcPr>
            <w:tcW w:w="3969" w:type="dxa"/>
          </w:tcPr>
          <w:p w14:paraId="72F6540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6C7ADD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F0333A3" w14:textId="2023218D" w:rsidR="00E60AD0" w:rsidRPr="00BD10D2" w:rsidRDefault="0094541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94541A">
              <w:rPr>
                <w:noProof/>
                <w:snapToGrid/>
                <w:color w:val="000000" w:themeColor="text1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BA1934" wp14:editId="0365C8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9B6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">
                      <o:lock v:ext="edit" shapetype="f"/>
                    </v:shape>
                  </w:pict>
                </mc:Fallback>
              </mc:AlternateContent>
            </w:r>
            <w:r w:rsidR="00BD10D2">
              <w:rPr>
                <w:color w:val="000000" w:themeColor="text1"/>
                <w:spacing w:val="100"/>
                <w:sz w:val="28"/>
                <w:szCs w:val="28"/>
              </w:rPr>
              <w:t>9</w:t>
            </w:r>
          </w:p>
        </w:tc>
      </w:tr>
    </w:tbl>
    <w:p w14:paraId="17305417" w14:textId="384733CC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648101EB" w14:textId="1E9AE517" w:rsidR="0057778B" w:rsidRPr="00E92466" w:rsidRDefault="0057778B" w:rsidP="008E5FC1">
      <w:pPr>
        <w:pStyle w:val="1"/>
        <w:shd w:val="clear" w:color="auto" w:fill="FFFFFF"/>
        <w:spacing w:line="300" w:lineRule="auto"/>
        <w:outlineLvl w:val="0"/>
        <w:rPr>
          <w:sz w:val="32"/>
          <w:u w:val="single"/>
        </w:rPr>
      </w:pPr>
    </w:p>
    <w:p w14:paraId="44339001" w14:textId="2822D20D" w:rsidR="00545E4B" w:rsidRPr="008E5FC1" w:rsidRDefault="00CB4074" w:rsidP="00CB4074">
      <w:pPr>
        <w:ind w:left="142"/>
        <w:rPr>
          <w:b/>
          <w:sz w:val="32"/>
          <w:szCs w:val="32"/>
        </w:rPr>
      </w:pPr>
      <w:r w:rsidRPr="00E60AD0">
        <w:rPr>
          <w:b/>
        </w:rPr>
        <w:t>Дисциплина:</w:t>
      </w:r>
      <w:r>
        <w:rPr>
          <w:b/>
        </w:rPr>
        <w:t xml:space="preserve"> </w:t>
      </w:r>
      <w:r w:rsidR="008E5FC1" w:rsidRPr="008E5FC1">
        <w:rPr>
          <w:b/>
          <w:color w:val="000000"/>
          <w:szCs w:val="28"/>
          <w:shd w:val="clear" w:color="auto" w:fill="FFFFFF"/>
        </w:rPr>
        <w:t>Языки программировани</w:t>
      </w:r>
      <w:r w:rsidR="00DC78B1">
        <w:rPr>
          <w:b/>
          <w:color w:val="000000"/>
          <w:szCs w:val="28"/>
          <w:shd w:val="clear" w:color="auto" w:fill="FFFFFF"/>
        </w:rPr>
        <w:t>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</w:t>
      </w:r>
      <w:r w:rsidR="00DC78B1">
        <w:rPr>
          <w:b/>
          <w:color w:val="000000"/>
          <w:szCs w:val="28"/>
          <w:shd w:val="clear" w:color="auto" w:fill="FFFFFF"/>
        </w:rPr>
        <w:t>для</w:t>
      </w:r>
      <w:r w:rsidR="008E5FC1" w:rsidRPr="008E5FC1">
        <w:rPr>
          <w:b/>
          <w:color w:val="000000"/>
          <w:szCs w:val="28"/>
          <w:shd w:val="clear" w:color="auto" w:fill="FFFFFF"/>
        </w:rPr>
        <w:t xml:space="preserve"> работ</w:t>
      </w:r>
      <w:r w:rsidR="00DC78B1">
        <w:rPr>
          <w:b/>
          <w:color w:val="000000"/>
          <w:szCs w:val="28"/>
          <w:shd w:val="clear" w:color="auto" w:fill="FFFFFF"/>
        </w:rPr>
        <w:t>ы</w:t>
      </w:r>
      <w:bookmarkStart w:id="0" w:name="_GoBack"/>
      <w:bookmarkEnd w:id="0"/>
      <w:r w:rsidR="008E5FC1" w:rsidRPr="008E5FC1">
        <w:rPr>
          <w:b/>
          <w:color w:val="000000"/>
          <w:szCs w:val="28"/>
          <w:shd w:val="clear" w:color="auto" w:fill="FFFFFF"/>
        </w:rPr>
        <w:t xml:space="preserve"> с большими данными</w:t>
      </w:r>
      <w:r w:rsidR="006C7ADD" w:rsidRPr="008E5FC1">
        <w:rPr>
          <w:rStyle w:val="a"/>
          <w:b/>
          <w:szCs w:val="28"/>
        </w:rPr>
        <w:t>.</w:t>
      </w:r>
    </w:p>
    <w:p w14:paraId="092844F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EA7FF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73BDE1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C46E3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C483C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759" w:type="dxa"/>
        <w:tblInd w:w="108" w:type="dxa"/>
        <w:tblLook w:val="04A0" w:firstRow="1" w:lastRow="0" w:firstColumn="1" w:lastColumn="0" w:noHBand="0" w:noVBand="1"/>
      </w:tblPr>
      <w:tblGrid>
        <w:gridCol w:w="2010"/>
        <w:gridCol w:w="1737"/>
        <w:gridCol w:w="540"/>
        <w:gridCol w:w="3265"/>
        <w:gridCol w:w="2207"/>
      </w:tblGrid>
      <w:tr w:rsidR="00777A97" w:rsidRPr="003D30A6" w14:paraId="351A451D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3E01312E" w14:textId="77777777" w:rsidR="00777A97" w:rsidRPr="003D30A6" w:rsidRDefault="00777A97" w:rsidP="00E352CF">
            <w:pPr>
              <w:rPr>
                <w:szCs w:val="28"/>
              </w:rPr>
            </w:pPr>
            <w:r w:rsidRPr="003D30A6">
              <w:rPr>
                <w:szCs w:val="28"/>
              </w:rPr>
              <w:t>Студент</w:t>
            </w:r>
          </w:p>
        </w:tc>
        <w:tc>
          <w:tcPr>
            <w:tcW w:w="1737" w:type="dxa"/>
            <w:shd w:val="clear" w:color="auto" w:fill="auto"/>
          </w:tcPr>
          <w:p w14:paraId="4EC88628" w14:textId="32D386BA" w:rsidR="00777A97" w:rsidRPr="003D30A6" w:rsidRDefault="00EF268F" w:rsidP="00E352CF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ИУ6-</w:t>
            </w:r>
            <w:r w:rsidR="008E5FC1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1М</w:t>
            </w:r>
          </w:p>
        </w:tc>
        <w:tc>
          <w:tcPr>
            <w:tcW w:w="540" w:type="dxa"/>
          </w:tcPr>
          <w:p w14:paraId="7DCF7B34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1BB66F7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40DE8ED4" w14:textId="3D404987" w:rsidR="00777A97" w:rsidRPr="003D30A6" w:rsidRDefault="00EF268F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 В.В. Ерискин</w:t>
            </w:r>
          </w:p>
        </w:tc>
      </w:tr>
      <w:tr w:rsidR="00777A97" w:rsidRPr="003D30A6" w14:paraId="74B20326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4BDA4B2B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10827E1A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(Группа)</w:t>
            </w:r>
          </w:p>
        </w:tc>
        <w:tc>
          <w:tcPr>
            <w:tcW w:w="540" w:type="dxa"/>
          </w:tcPr>
          <w:p w14:paraId="792C57E0" w14:textId="77777777" w:rsidR="00777A97" w:rsidRPr="003D30A6" w:rsidRDefault="00777A97" w:rsidP="00EF268F"/>
        </w:tc>
        <w:tc>
          <w:tcPr>
            <w:tcW w:w="3265" w:type="dxa"/>
            <w:shd w:val="clear" w:color="auto" w:fill="auto"/>
          </w:tcPr>
          <w:p w14:paraId="3534219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2BF86E73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  <w:tr w:rsidR="00777A97" w:rsidRPr="003D30A6" w14:paraId="4FC74AAF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6C2FACAF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7C0094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3D485EB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1C6695D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07" w:type="dxa"/>
            <w:shd w:val="clear" w:color="auto" w:fill="auto"/>
          </w:tcPr>
          <w:p w14:paraId="268ECFD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5683FDE" w14:textId="77777777" w:rsidTr="00E92466">
        <w:trPr>
          <w:trHeight w:val="329"/>
        </w:trPr>
        <w:tc>
          <w:tcPr>
            <w:tcW w:w="2010" w:type="dxa"/>
            <w:shd w:val="clear" w:color="auto" w:fill="auto"/>
          </w:tcPr>
          <w:p w14:paraId="2B88F989" w14:textId="77777777" w:rsidR="00777A97" w:rsidRPr="003D30A6" w:rsidRDefault="00777A97" w:rsidP="00E352C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37" w:type="dxa"/>
            <w:shd w:val="clear" w:color="auto" w:fill="auto"/>
          </w:tcPr>
          <w:p w14:paraId="40D9CE11" w14:textId="77777777" w:rsidR="00777A97" w:rsidRPr="003D30A6" w:rsidRDefault="00777A97" w:rsidP="00E352CF"/>
        </w:tc>
        <w:tc>
          <w:tcPr>
            <w:tcW w:w="540" w:type="dxa"/>
          </w:tcPr>
          <w:p w14:paraId="7EC33F15" w14:textId="77777777" w:rsidR="00777A97" w:rsidRPr="003D30A6" w:rsidRDefault="00777A97" w:rsidP="00777A97">
            <w:pPr>
              <w:rPr>
                <w:szCs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235811D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207" w:type="dxa"/>
            <w:shd w:val="clear" w:color="auto" w:fill="auto"/>
          </w:tcPr>
          <w:p w14:paraId="04B0959C" w14:textId="047296E0" w:rsidR="00777A97" w:rsidRPr="00EF268F" w:rsidRDefault="008E5FC1" w:rsidP="003D3615">
            <w:pPr>
              <w:pBdr>
                <w:bottom w:val="single" w:sz="6" w:space="1" w:color="auto"/>
              </w:pBdr>
              <w:rPr>
                <w:szCs w:val="28"/>
              </w:rPr>
            </w:pPr>
            <w:r>
              <w:rPr>
                <w:szCs w:val="28"/>
              </w:rPr>
              <w:t xml:space="preserve"> П</w:t>
            </w:r>
            <w:r w:rsidR="00777A97" w:rsidRPr="00EF268F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EF268F">
              <w:rPr>
                <w:szCs w:val="28"/>
              </w:rPr>
              <w:t>.</w:t>
            </w:r>
            <w:r w:rsidR="00777A97" w:rsidRPr="00EF268F">
              <w:rPr>
                <w:szCs w:val="28"/>
              </w:rPr>
              <w:t xml:space="preserve"> </w:t>
            </w:r>
            <w:r>
              <w:rPr>
                <w:szCs w:val="28"/>
              </w:rPr>
              <w:t>Степанов</w:t>
            </w:r>
          </w:p>
        </w:tc>
      </w:tr>
      <w:tr w:rsidR="00777A97" w:rsidRPr="003D30A6" w14:paraId="06F6E758" w14:textId="77777777" w:rsidTr="00E92466">
        <w:trPr>
          <w:trHeight w:val="298"/>
        </w:trPr>
        <w:tc>
          <w:tcPr>
            <w:tcW w:w="2010" w:type="dxa"/>
            <w:shd w:val="clear" w:color="auto" w:fill="auto"/>
          </w:tcPr>
          <w:p w14:paraId="0B66D1FD" w14:textId="77777777" w:rsidR="00777A97" w:rsidRPr="003D30A6" w:rsidRDefault="00777A97" w:rsidP="00E352CF">
            <w:pPr>
              <w:jc w:val="center"/>
              <w:rPr>
                <w:szCs w:val="28"/>
              </w:rPr>
            </w:pPr>
          </w:p>
        </w:tc>
        <w:tc>
          <w:tcPr>
            <w:tcW w:w="1737" w:type="dxa"/>
            <w:shd w:val="clear" w:color="auto" w:fill="auto"/>
          </w:tcPr>
          <w:p w14:paraId="02927C1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540" w:type="dxa"/>
          </w:tcPr>
          <w:p w14:paraId="48AEC25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3265" w:type="dxa"/>
            <w:shd w:val="clear" w:color="auto" w:fill="auto"/>
          </w:tcPr>
          <w:p w14:paraId="73624A7D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(Подпись, дата)</w:t>
            </w:r>
          </w:p>
        </w:tc>
        <w:tc>
          <w:tcPr>
            <w:tcW w:w="2207" w:type="dxa"/>
            <w:shd w:val="clear" w:color="auto" w:fill="auto"/>
          </w:tcPr>
          <w:p w14:paraId="1CD087D0" w14:textId="77777777" w:rsidR="00777A97" w:rsidRPr="008761C0" w:rsidRDefault="00777A97" w:rsidP="00E352CF">
            <w:pPr>
              <w:jc w:val="center"/>
              <w:rPr>
                <w:sz w:val="20"/>
              </w:rPr>
            </w:pPr>
            <w:r w:rsidRPr="008761C0">
              <w:rPr>
                <w:sz w:val="20"/>
              </w:rPr>
              <w:t>(И.О. Фамилия)</w:t>
            </w:r>
          </w:p>
        </w:tc>
      </w:tr>
    </w:tbl>
    <w:p w14:paraId="4915D7F6" w14:textId="77777777" w:rsidR="00545E4B" w:rsidRDefault="00545E4B" w:rsidP="00545E4B">
      <w:pPr>
        <w:rPr>
          <w:sz w:val="24"/>
        </w:rPr>
      </w:pPr>
    </w:p>
    <w:p w14:paraId="660ACCA9" w14:textId="77777777" w:rsidR="00545E4B" w:rsidRDefault="00545E4B" w:rsidP="00545E4B">
      <w:pPr>
        <w:rPr>
          <w:sz w:val="24"/>
        </w:rPr>
      </w:pPr>
    </w:p>
    <w:p w14:paraId="475A567F" w14:textId="77777777" w:rsidR="00545E4B" w:rsidRDefault="00545E4B" w:rsidP="00545E4B">
      <w:pPr>
        <w:rPr>
          <w:sz w:val="24"/>
        </w:rPr>
      </w:pPr>
    </w:p>
    <w:p w14:paraId="6FB51D93" w14:textId="3D92F05C" w:rsidR="00545E4B" w:rsidRPr="00E92466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E5FC1">
        <w:rPr>
          <w:sz w:val="24"/>
        </w:rPr>
        <w:t>20</w:t>
      </w:r>
    </w:p>
    <w:p w14:paraId="30CCF69A" w14:textId="6D469FF3" w:rsidR="0094541A" w:rsidRDefault="0094541A" w:rsidP="0094541A">
      <w:pPr>
        <w:autoSpaceDE w:val="0"/>
        <w:autoSpaceDN w:val="0"/>
        <w:adjustRightInd w:val="0"/>
        <w:jc w:val="both"/>
        <w:rPr>
          <w:sz w:val="24"/>
          <w:lang w:val="en-US"/>
        </w:rPr>
      </w:pPr>
    </w:p>
    <w:p w14:paraId="49731FFE" w14:textId="77777777" w:rsidR="00E92466" w:rsidRDefault="00E92466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75D4F383" w14:textId="77777777" w:rsidR="0094541A" w:rsidRDefault="0094541A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27C2E7C6" w14:textId="77777777" w:rsidR="0094541A" w:rsidRPr="0094541A" w:rsidRDefault="0094541A" w:rsidP="0094541A">
      <w:pPr>
        <w:autoSpaceDE w:val="0"/>
        <w:autoSpaceDN w:val="0"/>
        <w:adjustRightInd w:val="0"/>
        <w:rPr>
          <w:color w:val="000000"/>
          <w:szCs w:val="28"/>
        </w:rPr>
      </w:pPr>
    </w:p>
    <w:p w14:paraId="06E57BFD" w14:textId="42BC4BB2" w:rsidR="008E5FC1" w:rsidRPr="008E5FC1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  <w:r w:rsidRPr="008E5FC1">
        <w:rPr>
          <w:b/>
          <w:bCs/>
          <w:color w:val="000000"/>
          <w:szCs w:val="28"/>
        </w:rPr>
        <w:lastRenderedPageBreak/>
        <w:t>Задание</w:t>
      </w:r>
    </w:p>
    <w:p w14:paraId="07C4509D" w14:textId="77777777" w:rsidR="00BD10D2" w:rsidRDefault="00BD10D2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 1.</w:t>
      </w:r>
    </w:p>
    <w:p w14:paraId="01A02E1C" w14:textId="77777777" w:rsidR="00BD10D2" w:rsidRDefault="00BD10D2" w:rsidP="00BD10D2">
      <w:r>
        <w:t xml:space="preserve">Использовать ТОЛЬКО методы </w:t>
      </w:r>
      <w:r>
        <w:rPr>
          <w:lang w:val="en-US"/>
        </w:rPr>
        <w:t>Stream</w:t>
      </w:r>
      <w:r w:rsidRPr="00B06A50">
        <w:t xml:space="preserve"> </w:t>
      </w:r>
      <w:r>
        <w:rPr>
          <w:lang w:val="en-US"/>
        </w:rPr>
        <w:t>API</w:t>
      </w:r>
      <w:r w:rsidRPr="00B06A50">
        <w:t>.</w:t>
      </w:r>
      <w:r>
        <w:t xml:space="preserve"> Циклов и условий быть не должно.</w:t>
      </w:r>
    </w:p>
    <w:p w14:paraId="44E51F58" w14:textId="12C8565B" w:rsidR="00BD10D2" w:rsidRPr="00BD10D2" w:rsidRDefault="00BD10D2" w:rsidP="00BD10D2">
      <w:r>
        <w:t>Задана коллекция строк. Получить массив уникальных значений.</w:t>
      </w:r>
    </w:p>
    <w:p w14:paraId="341837D8" w14:textId="77777777" w:rsidR="00BD10D2" w:rsidRDefault="00BD10D2" w:rsidP="008E5FC1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D34D049" w14:textId="6518C265" w:rsidR="0094541A" w:rsidRPr="00DC78B1" w:rsidRDefault="00BD10D2" w:rsidP="008E5FC1">
      <w:pPr>
        <w:autoSpaceDE w:val="0"/>
        <w:autoSpaceDN w:val="0"/>
        <w:adjustRightInd w:val="0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Задача</w:t>
      </w:r>
      <w:r w:rsidRPr="00DC78B1">
        <w:rPr>
          <w:color w:val="000000"/>
          <w:szCs w:val="28"/>
          <w:lang w:val="en-US"/>
        </w:rPr>
        <w:t xml:space="preserve"> 2.</w:t>
      </w:r>
      <w:r w:rsidR="0094541A" w:rsidRPr="00DC78B1">
        <w:rPr>
          <w:color w:val="000000"/>
          <w:szCs w:val="28"/>
          <w:lang w:val="en-US"/>
        </w:rPr>
        <w:t xml:space="preserve"> </w:t>
      </w:r>
    </w:p>
    <w:p w14:paraId="181884B8" w14:textId="77777777" w:rsidR="00BD10D2" w:rsidRDefault="00BD10D2" w:rsidP="00BD10D2">
      <w:pP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</w:pPr>
      <w:r>
        <w:t>Задана</w:t>
      </w:r>
      <w:r w:rsidRPr="00BD10D2">
        <w:rPr>
          <w:lang w:val="en-US"/>
        </w:rPr>
        <w:t xml:space="preserve"> </w:t>
      </w:r>
      <w:r>
        <w:t>коллекция</w:t>
      </w:r>
      <w:r w:rsidRPr="00BD10D2">
        <w:rPr>
          <w:lang w:val="en-US"/>
        </w:rPr>
        <w:t xml:space="preserve"> </w:t>
      </w:r>
      <w:r>
        <w:t>строк</w:t>
      </w:r>
      <w:r w:rsidRPr="00BD10D2">
        <w:rPr>
          <w:lang w:val="en-US"/>
        </w:rPr>
        <w:t xml:space="preserve">: </w:t>
      </w:r>
      <w:r w:rsidRPr="00BD10D2">
        <w:rPr>
          <w:lang w:val="en-US"/>
        </w:rPr>
        <w:br/>
      </w:r>
    </w:p>
    <w:p w14:paraId="2AA5AD1D" w14:textId="4B04F42F" w:rsidR="00BD10D2" w:rsidRPr="00BD10D2" w:rsidRDefault="00BD10D2" w:rsidP="00BD10D2">
      <w:pPr>
        <w:rPr>
          <w:lang w:val="en-US"/>
        </w:rPr>
      </w:pPr>
      <w:r w:rsidRPr="00BD10D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Collection&lt;</w:t>
      </w:r>
      <w:r w:rsidRPr="00BD10D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String</w:t>
      </w:r>
      <w:r w:rsidRPr="00BD10D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&gt;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collection </w:t>
      </w:r>
      <w:r w:rsidRPr="00BD10D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=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D10D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Arrays</w:t>
      </w:r>
      <w:r w:rsidRPr="00BD10D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.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asList</w:t>
      </w:r>
      <w:proofErr w:type="spellEnd"/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a1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a2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a3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a1</w:t>
      </w:r>
      <w:r w:rsidRPr="00BD10D2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BD10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14:paraId="775BA4B8" w14:textId="77777777" w:rsidR="00BD10D2" w:rsidRPr="00DC78B1" w:rsidRDefault="00BD10D2" w:rsidP="00BD10D2">
      <w:pPr>
        <w:rPr>
          <w:lang w:val="en-US"/>
        </w:rPr>
      </w:pPr>
    </w:p>
    <w:p w14:paraId="05B72B3A" w14:textId="3A85FF05" w:rsidR="008E5FC1" w:rsidRPr="00BD10D2" w:rsidRDefault="00BD10D2" w:rsidP="00BD10D2">
      <w:r>
        <w:t xml:space="preserve">Убрать первый символ и вернуть числа. </w:t>
      </w:r>
    </w:p>
    <w:p w14:paraId="69971751" w14:textId="77777777" w:rsidR="008E5FC1" w:rsidRPr="00BD10D2" w:rsidRDefault="008E5FC1" w:rsidP="0094541A">
      <w:pPr>
        <w:autoSpaceDE w:val="0"/>
        <w:autoSpaceDN w:val="0"/>
        <w:adjustRightInd w:val="0"/>
        <w:jc w:val="both"/>
        <w:rPr>
          <w:b/>
          <w:bCs/>
          <w:color w:val="000000"/>
          <w:szCs w:val="28"/>
        </w:rPr>
      </w:pPr>
    </w:p>
    <w:p w14:paraId="35861B52" w14:textId="3EA65F9E" w:rsidR="0094541A" w:rsidRPr="00BD10D2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BD10D2">
        <w:rPr>
          <w:b/>
          <w:bCs/>
          <w:color w:val="000000"/>
          <w:szCs w:val="28"/>
        </w:rPr>
        <w:t>Решение</w:t>
      </w:r>
      <w:r w:rsidRPr="00BD10D2">
        <w:rPr>
          <w:color w:val="000000"/>
          <w:szCs w:val="28"/>
        </w:rPr>
        <w:t xml:space="preserve">: </w:t>
      </w:r>
    </w:p>
    <w:p w14:paraId="74D2EB22" w14:textId="77777777" w:rsidR="0094541A" w:rsidRPr="00BD10D2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6D0D3392" w14:textId="224B0141" w:rsidR="00BE0735" w:rsidRDefault="00BD10D2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Программа 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53"/>
      </w:tblGrid>
      <w:tr w:rsidR="00BD10D2" w:rsidRPr="00BD10D2" w14:paraId="4F9A3122" w14:textId="77777777" w:rsidTr="00207A50">
        <w:tc>
          <w:tcPr>
            <w:tcW w:w="560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90D076" w14:textId="3944006C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.List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DC78B1" w14:paraId="601B1DAF" w14:textId="77777777" w:rsidTr="00207A50">
        <w:tc>
          <w:tcPr>
            <w:tcW w:w="560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58CF71" w14:textId="69785A7B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.stream.Collectors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DC78B1" w14:paraId="3D132CB2" w14:textId="77777777" w:rsidTr="00BD10D2">
        <w:trPr>
          <w:trHeight w:val="26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A208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F163" w14:textId="3E3745AA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BD10D2" w:rsidRPr="00DC78B1" w14:paraId="7A2AF48A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7851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7220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0FC10008" w14:textId="77777777" w:rsidR="00BD10D2" w:rsidRPr="00BD10D2" w:rsidRDefault="00BD10D2" w:rsidP="00BD10D2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BD10D2" w:rsidRPr="00BD10D2" w14:paraId="272061B6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56D4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F73B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BD10D2" w:rsidRPr="00BD10D2" w14:paraId="32863ED2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3D57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EB40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30FDC61" w14:textId="77777777" w:rsidR="00BD10D2" w:rsidRPr="00BD10D2" w:rsidRDefault="00BD10D2" w:rsidP="00BD10D2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BD10D2" w:rsidRPr="00BD10D2" w14:paraId="12606AFE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C000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A54E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strings;</w:t>
            </w:r>
          </w:p>
        </w:tc>
      </w:tr>
      <w:tr w:rsidR="00BD10D2" w:rsidRPr="00BD10D2" w14:paraId="0F1241BD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5AF5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23D3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6BFE1FAE" w14:textId="77777777" w:rsidR="00BD10D2" w:rsidRPr="00BD10D2" w:rsidRDefault="00BD10D2" w:rsidP="00BD10D2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BD10D2" w:rsidRPr="00DC78B1" w14:paraId="0669AD9A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95F3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5E26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BD10D2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strings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BD10D2" w:rsidRPr="00BD10D2" w14:paraId="7DECB0DF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9F99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8254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this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strings</w:t>
            </w:r>
            <w:proofErr w:type="spellEnd"/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strings;</w:t>
            </w:r>
          </w:p>
        </w:tc>
      </w:tr>
      <w:tr w:rsidR="00BD10D2" w:rsidRPr="00BD10D2" w14:paraId="7CD6C8F6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4B7A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79E3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BD10D2" w:rsidRPr="00BD10D2" w14:paraId="48C71A75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7ADB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F635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259B1025" w14:textId="77777777" w:rsidR="00BD10D2" w:rsidRPr="00BD10D2" w:rsidRDefault="00BD10D2" w:rsidP="00BD10D2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BD10D2" w:rsidRPr="00BD10D2" w14:paraId="11515D6B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CB21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3758B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BD10D2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task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BD10D2" w:rsidRPr="00BD10D2" w14:paraId="6E81D8E9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9886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57E5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stream</w:t>
            </w:r>
            <w:proofErr w:type="spellEnd"/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BD10D2" w:rsidRPr="00BD10D2" w14:paraId="39290C98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51FE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2DC0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.distinct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BD10D2" w:rsidRPr="00BD10D2" w14:paraId="5F3CB4B0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07FF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A73D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.collect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Collectors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toList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BD10D2" w:rsidRPr="00BD10D2" w14:paraId="63E5683B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A27F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C4D2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BD10D2" w:rsidRPr="00BD10D2" w14:paraId="0FB4A17E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8542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12F6A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0B9CAD58" w14:textId="14B2CBF5" w:rsidR="00BE0735" w:rsidRPr="008E5FC1" w:rsidRDefault="00BE0735" w:rsidP="00BE0735">
      <w:pPr>
        <w:tabs>
          <w:tab w:val="left" w:pos="20"/>
          <w:tab w:val="left" w:pos="294"/>
        </w:tabs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6132C05" w14:textId="55F58DB7" w:rsidR="0094541A" w:rsidRDefault="00BD10D2" w:rsidP="0094541A">
      <w:pPr>
        <w:autoSpaceDE w:val="0"/>
        <w:autoSpaceDN w:val="0"/>
        <w:adjustRightInd w:val="0"/>
        <w:rPr>
          <w:color w:val="000000"/>
          <w:szCs w:val="28"/>
        </w:rPr>
      </w:pPr>
      <w:r w:rsidRPr="00BD10D2">
        <w:rPr>
          <w:color w:val="000000"/>
          <w:szCs w:val="28"/>
        </w:rPr>
        <w:t>Программа 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71"/>
      </w:tblGrid>
      <w:tr w:rsidR="00BD10D2" w:rsidRPr="00BD10D2" w14:paraId="28A6642A" w14:textId="77777777" w:rsidTr="00BD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CB41" w14:textId="10F3AF24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</w:tr>
      <w:tr w:rsidR="00BD10D2" w:rsidRPr="00BD10D2" w14:paraId="7EADB4C0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7A4C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83B0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.Collection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BD10D2" w14:paraId="31359BA7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2455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B103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.List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DC78B1" w14:paraId="7F8061E9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2E28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4A239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.stream.Collectors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BD10D2" w14:paraId="32D46320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1590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FDE1" w14:textId="6F92B00C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import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java.util</w:t>
            </w:r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.Arrays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BD10D2" w:rsidRPr="00BD10D2" w14:paraId="43C53106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99EB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974D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Task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BD10D2" w:rsidRPr="00DC78B1" w14:paraId="68B0506D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9B07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524E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void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BD10D2">
              <w:rPr>
                <w:rFonts w:ascii="Consolas" w:hAnsi="Consolas" w:cs="Consolas"/>
                <w:color w:val="6F42C1"/>
                <w:sz w:val="18"/>
                <w:szCs w:val="18"/>
                <w:lang w:val="en-US" w:eastAsia="en-US"/>
              </w:rPr>
              <w:t>main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String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[] </w:t>
            </w:r>
            <w:proofErr w:type="spellStart"/>
            <w:r w:rsidRPr="00BD10D2">
              <w:rPr>
                <w:rFonts w:ascii="Consolas" w:hAnsi="Consolas" w:cs="Consolas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BD10D2" w:rsidRPr="00DC78B1" w14:paraId="12DD11FD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5A7C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2EAC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  <w:p w14:paraId="7B915E56" w14:textId="77777777" w:rsidR="00BD10D2" w:rsidRPr="00BD10D2" w:rsidRDefault="00BD10D2" w:rsidP="00BD10D2">
            <w:pPr>
              <w:spacing w:line="300" w:lineRule="atLeast"/>
              <w:jc w:val="right"/>
              <w:rPr>
                <w:sz w:val="20"/>
                <w:lang w:val="en-US" w:eastAsia="en-US"/>
              </w:rPr>
            </w:pPr>
          </w:p>
        </w:tc>
      </w:tr>
      <w:tr w:rsidR="00BD10D2" w:rsidRPr="00DC78B1" w14:paraId="6B179BD5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DD6B" w14:textId="77777777" w:rsidR="00BD10D2" w:rsidRPr="00BD10D2" w:rsidRDefault="00BD10D2" w:rsidP="00BD10D2">
            <w:pPr>
              <w:spacing w:line="300" w:lineRule="atLeast"/>
              <w:rPr>
                <w:sz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28CA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Collection&lt;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collection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Arrays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asList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"a1"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"a2"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"a3"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"a1"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BD10D2" w:rsidRPr="00DC78B1" w14:paraId="72F928A2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1B0A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0E66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List&lt;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Integer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number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=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collection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stream</w:t>
            </w:r>
            <w:proofErr w:type="spellEnd"/>
            <w:proofErr w:type="gram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map((s)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-&gt;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Integer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parseInt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substring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BD10D2">
              <w:rPr>
                <w:rFonts w:ascii="Consolas" w:hAnsi="Consolas" w:cs="Consolas"/>
                <w:color w:val="005CC5"/>
                <w:sz w:val="18"/>
                <w:szCs w:val="18"/>
                <w:lang w:val="en-US" w:eastAsia="en-US"/>
              </w:rPr>
              <w:t>1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)))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collect(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Collectors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toList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BD10D2" w:rsidRPr="00DC78B1" w14:paraId="1E9023F2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B6ED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E877B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out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.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(</w:t>
            </w:r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>числа</w:t>
            </w:r>
            <w:proofErr w:type="spellEnd"/>
            <w:r w:rsidRPr="00BD10D2">
              <w:rPr>
                <w:rFonts w:ascii="Consolas" w:hAnsi="Consolas" w:cs="Consolas"/>
                <w:color w:val="032F62"/>
                <w:sz w:val="18"/>
                <w:szCs w:val="18"/>
                <w:lang w:val="en-US" w:eastAsia="en-US"/>
              </w:rPr>
              <w:t xml:space="preserve"> = "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BD10D2">
              <w:rPr>
                <w:rFonts w:ascii="Consolas" w:hAnsi="Consolas" w:cs="Consolas"/>
                <w:color w:val="D73A49"/>
                <w:sz w:val="18"/>
                <w:szCs w:val="18"/>
                <w:lang w:val="en-US" w:eastAsia="en-US"/>
              </w:rPr>
              <w:t>+</w:t>
            </w: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number);</w:t>
            </w:r>
          </w:p>
        </w:tc>
      </w:tr>
      <w:tr w:rsidR="00BD10D2" w:rsidRPr="00BD10D2" w14:paraId="21669C76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BF7A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6683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BD10D2" w:rsidRPr="00BD10D2" w14:paraId="4BED6E53" w14:textId="77777777" w:rsidTr="00BD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31C8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BA78" w14:textId="77777777" w:rsidR="00BD10D2" w:rsidRPr="00BD10D2" w:rsidRDefault="00BD10D2" w:rsidP="00BD10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</w:pPr>
            <w:r w:rsidRPr="00BD10D2">
              <w:rPr>
                <w:rFonts w:ascii="Consolas" w:hAnsi="Consolas" w:cs="Consolas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7B6813D8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b/>
          <w:bCs/>
          <w:color w:val="000000"/>
          <w:szCs w:val="28"/>
        </w:rPr>
        <w:lastRenderedPageBreak/>
        <w:t>Вывод:</w:t>
      </w:r>
      <w:r w:rsidRPr="00A4292E">
        <w:rPr>
          <w:color w:val="000000"/>
          <w:szCs w:val="28"/>
        </w:rPr>
        <w:t xml:space="preserve"> </w:t>
      </w:r>
    </w:p>
    <w:p w14:paraId="62CE3077" w14:textId="77777777" w:rsidR="00692E4F" w:rsidRPr="00A4292E" w:rsidRDefault="00692E4F" w:rsidP="00692E4F">
      <w:p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4292E">
        <w:rPr>
          <w:color w:val="000000"/>
          <w:szCs w:val="28"/>
        </w:rPr>
        <w:t>Задание выполнено, программы компилируются и успешно выполняются.</w:t>
      </w:r>
    </w:p>
    <w:p w14:paraId="026FED45" w14:textId="1AEE2BF0" w:rsidR="008E5FC1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3E184EB0" w14:textId="77777777" w:rsidR="008E5FC1" w:rsidRPr="008761C0" w:rsidRDefault="008E5FC1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2F54923E" w14:textId="77777777" w:rsidR="0094541A" w:rsidRPr="008761C0" w:rsidRDefault="0094541A" w:rsidP="0094541A">
      <w:pPr>
        <w:autoSpaceDE w:val="0"/>
        <w:autoSpaceDN w:val="0"/>
        <w:adjustRightInd w:val="0"/>
        <w:jc w:val="both"/>
        <w:rPr>
          <w:color w:val="000000"/>
          <w:szCs w:val="28"/>
        </w:rPr>
      </w:pPr>
    </w:p>
    <w:p w14:paraId="5A7B3375" w14:textId="77777777" w:rsidR="0094541A" w:rsidRPr="0094541A" w:rsidRDefault="0094541A" w:rsidP="0094541A">
      <w:pPr>
        <w:rPr>
          <w:sz w:val="24"/>
        </w:rPr>
      </w:pPr>
    </w:p>
    <w:sectPr w:rsidR="0094541A" w:rsidRPr="0094541A" w:rsidSect="00E92466">
      <w:headerReference w:type="default" r:id="rId9"/>
      <w:footerReference w:type="even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D1ADE" w14:textId="77777777" w:rsidR="000E11F2" w:rsidRDefault="000E11F2">
      <w:r>
        <w:separator/>
      </w:r>
    </w:p>
  </w:endnote>
  <w:endnote w:type="continuationSeparator" w:id="0">
    <w:p w14:paraId="464A5F8E" w14:textId="77777777" w:rsidR="000E11F2" w:rsidRDefault="000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7572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64F1D3" w14:textId="6A7F8463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A03024" w14:textId="77777777" w:rsidR="00E92466" w:rsidRDefault="00E92466" w:rsidP="00E924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2534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4B2A0" w14:textId="12D60CB6" w:rsidR="00E92466" w:rsidRDefault="00E92466" w:rsidP="00D923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098CC1" w14:textId="77777777" w:rsidR="00E92466" w:rsidRDefault="00E92466" w:rsidP="00E924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30D8F" w14:textId="77777777" w:rsidR="000E11F2" w:rsidRDefault="000E11F2">
      <w:r>
        <w:separator/>
      </w:r>
    </w:p>
  </w:footnote>
  <w:footnote w:type="continuationSeparator" w:id="0">
    <w:p w14:paraId="2A11E43F" w14:textId="77777777" w:rsidR="000E11F2" w:rsidRDefault="000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508E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3AA7"/>
    <w:rsid w:val="000A3D06"/>
    <w:rsid w:val="000B69FE"/>
    <w:rsid w:val="000B6F75"/>
    <w:rsid w:val="000E11F2"/>
    <w:rsid w:val="001557C8"/>
    <w:rsid w:val="00197467"/>
    <w:rsid w:val="001C4CCA"/>
    <w:rsid w:val="00206ABA"/>
    <w:rsid w:val="00232C5D"/>
    <w:rsid w:val="00234586"/>
    <w:rsid w:val="003102CD"/>
    <w:rsid w:val="00362143"/>
    <w:rsid w:val="003B225E"/>
    <w:rsid w:val="003D30A6"/>
    <w:rsid w:val="003D3615"/>
    <w:rsid w:val="00452407"/>
    <w:rsid w:val="004D5641"/>
    <w:rsid w:val="004E2696"/>
    <w:rsid w:val="004F4374"/>
    <w:rsid w:val="00502CDD"/>
    <w:rsid w:val="005331A7"/>
    <w:rsid w:val="00545E4B"/>
    <w:rsid w:val="00560BB2"/>
    <w:rsid w:val="00561A19"/>
    <w:rsid w:val="00562097"/>
    <w:rsid w:val="00574EB5"/>
    <w:rsid w:val="0057778B"/>
    <w:rsid w:val="00596BF2"/>
    <w:rsid w:val="005E2502"/>
    <w:rsid w:val="005F024E"/>
    <w:rsid w:val="006444BB"/>
    <w:rsid w:val="006459B3"/>
    <w:rsid w:val="00692E4F"/>
    <w:rsid w:val="006A02B3"/>
    <w:rsid w:val="006C7ADD"/>
    <w:rsid w:val="007154C2"/>
    <w:rsid w:val="00717B30"/>
    <w:rsid w:val="00777A97"/>
    <w:rsid w:val="00784E62"/>
    <w:rsid w:val="007A22A1"/>
    <w:rsid w:val="007A784A"/>
    <w:rsid w:val="007D3824"/>
    <w:rsid w:val="0081753B"/>
    <w:rsid w:val="00874797"/>
    <w:rsid w:val="008761C0"/>
    <w:rsid w:val="008D6CD9"/>
    <w:rsid w:val="008E5FC1"/>
    <w:rsid w:val="0094541A"/>
    <w:rsid w:val="00984206"/>
    <w:rsid w:val="00A0227A"/>
    <w:rsid w:val="00A138AF"/>
    <w:rsid w:val="00AC1904"/>
    <w:rsid w:val="00B70F37"/>
    <w:rsid w:val="00BD10D2"/>
    <w:rsid w:val="00BE0735"/>
    <w:rsid w:val="00C90DC5"/>
    <w:rsid w:val="00CB06D6"/>
    <w:rsid w:val="00CB4074"/>
    <w:rsid w:val="00CF3AC5"/>
    <w:rsid w:val="00DC78B1"/>
    <w:rsid w:val="00DF0186"/>
    <w:rsid w:val="00E043A2"/>
    <w:rsid w:val="00E60AD0"/>
    <w:rsid w:val="00E92466"/>
    <w:rsid w:val="00EA0A6F"/>
    <w:rsid w:val="00EB3384"/>
    <w:rsid w:val="00EB5D51"/>
    <w:rsid w:val="00EC073C"/>
    <w:rsid w:val="00EF0A4A"/>
    <w:rsid w:val="00EF268F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0691"/>
  <w15:docId w15:val="{1EB26651-6A2C-BF4E-A165-75030F98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586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945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2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Emphasis">
    <w:name w:val="Emphasis"/>
    <w:basedOn w:val="DefaultParagraphFont"/>
    <w:qFormat/>
    <w:rsid w:val="0094541A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454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">
    <w:name w:val="Основа основ без параграфа"/>
    <w:uiPriority w:val="1"/>
    <w:qFormat/>
    <w:rsid w:val="006C7ADD"/>
  </w:style>
  <w:style w:type="paragraph" w:customStyle="1" w:styleId="a0">
    <w:name w:val="Основа основ"/>
    <w:basedOn w:val="Normal"/>
    <w:next w:val="BodyText"/>
    <w:qFormat/>
    <w:rsid w:val="006C7ADD"/>
    <w:pPr>
      <w:jc w:val="both"/>
    </w:pPr>
    <w:rPr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32C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6C7A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C7ADD"/>
  </w:style>
  <w:style w:type="character" w:styleId="PageNumber">
    <w:name w:val="page number"/>
    <w:basedOn w:val="DefaultParagraphFont"/>
    <w:semiHidden/>
    <w:unhideWhenUsed/>
    <w:rsid w:val="00E92466"/>
  </w:style>
  <w:style w:type="paragraph" w:styleId="ListParagraph">
    <w:name w:val="List Paragraph"/>
    <w:basedOn w:val="Normal"/>
    <w:uiPriority w:val="34"/>
    <w:qFormat/>
    <w:rsid w:val="00BD10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l-k">
    <w:name w:val="pl-k"/>
    <w:basedOn w:val="DefaultParagraphFont"/>
    <w:rsid w:val="00BD10D2"/>
  </w:style>
  <w:style w:type="character" w:customStyle="1" w:styleId="pl-smi">
    <w:name w:val="pl-smi"/>
    <w:basedOn w:val="DefaultParagraphFont"/>
    <w:rsid w:val="00BD10D2"/>
  </w:style>
  <w:style w:type="character" w:customStyle="1" w:styleId="pl-s">
    <w:name w:val="pl-s"/>
    <w:basedOn w:val="DefaultParagraphFont"/>
    <w:rsid w:val="00BD10D2"/>
  </w:style>
  <w:style w:type="character" w:customStyle="1" w:styleId="pl-pds">
    <w:name w:val="pl-pds"/>
    <w:basedOn w:val="DefaultParagraphFont"/>
    <w:rsid w:val="00BD10D2"/>
  </w:style>
  <w:style w:type="character" w:customStyle="1" w:styleId="pl-en">
    <w:name w:val="pl-en"/>
    <w:basedOn w:val="DefaultParagraphFont"/>
    <w:rsid w:val="00BD10D2"/>
  </w:style>
  <w:style w:type="character" w:customStyle="1" w:styleId="pl-v">
    <w:name w:val="pl-v"/>
    <w:basedOn w:val="DefaultParagraphFont"/>
    <w:rsid w:val="00BD10D2"/>
  </w:style>
  <w:style w:type="character" w:customStyle="1" w:styleId="pl-c1">
    <w:name w:val="pl-c1"/>
    <w:basedOn w:val="DefaultParagraphFont"/>
    <w:rsid w:val="00BD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F71BF-92D6-A14A-A5E8-569B6694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zakazz2012@gmail.com</cp:lastModifiedBy>
  <cp:revision>7</cp:revision>
  <cp:lastPrinted>2019-12-15T22:48:00Z</cp:lastPrinted>
  <dcterms:created xsi:type="dcterms:W3CDTF">2020-05-28T14:54:00Z</dcterms:created>
  <dcterms:modified xsi:type="dcterms:W3CDTF">2020-05-28T20:38:00Z</dcterms:modified>
</cp:coreProperties>
</file>