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32CAB699" w14:textId="77777777" w:rsidTr="00EB675B">
        <w:tc>
          <w:tcPr>
            <w:tcW w:w="1384" w:type="dxa"/>
          </w:tcPr>
          <w:p w14:paraId="7E675A7D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371EEAA" wp14:editId="04DDBD7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E07785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F9FFF5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8146C4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289A871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60FE50B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AD2C9B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391287A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5CBE31A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9D415EB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7859980F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202B606D" w14:textId="77777777" w:rsidR="00777A97" w:rsidRPr="00777A97" w:rsidRDefault="00777A97" w:rsidP="00777A97">
      <w:pPr>
        <w:rPr>
          <w:sz w:val="24"/>
          <w:szCs w:val="24"/>
        </w:rPr>
      </w:pPr>
    </w:p>
    <w:p w14:paraId="3B1EFB82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EA36FC3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F0354E5" w14:textId="3031681E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Pr="0094541A">
        <w:rPr>
          <w:b/>
          <w:sz w:val="24"/>
          <w:szCs w:val="24"/>
        </w:rPr>
        <w:t>09.</w:t>
      </w:r>
      <w:r w:rsidR="0094541A" w:rsidRPr="0094541A">
        <w:rPr>
          <w:b/>
          <w:sz w:val="24"/>
          <w:szCs w:val="24"/>
        </w:rPr>
        <w:t>04.01</w:t>
      </w:r>
      <w:r w:rsidRPr="0094541A">
        <w:rPr>
          <w:b/>
          <w:sz w:val="24"/>
          <w:szCs w:val="24"/>
        </w:rPr>
        <w:t xml:space="preserve"> </w:t>
      </w:r>
    </w:p>
    <w:p w14:paraId="4DDCB2DA" w14:textId="77777777" w:rsidR="000159C3" w:rsidRDefault="000159C3" w:rsidP="000159C3">
      <w:pPr>
        <w:rPr>
          <w:i/>
          <w:sz w:val="32"/>
        </w:rPr>
      </w:pPr>
    </w:p>
    <w:p w14:paraId="26C630FC" w14:textId="77777777" w:rsidR="000159C3" w:rsidRPr="00CE61CC" w:rsidRDefault="000159C3" w:rsidP="000159C3">
      <w:pPr>
        <w:rPr>
          <w:i/>
          <w:sz w:val="32"/>
        </w:rPr>
      </w:pPr>
    </w:p>
    <w:p w14:paraId="1C51FA95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006E11A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68E0E7FA" w14:textId="77777777" w:rsidTr="0057778B">
        <w:tc>
          <w:tcPr>
            <w:tcW w:w="3969" w:type="dxa"/>
          </w:tcPr>
          <w:p w14:paraId="72F6540C" w14:textId="77777777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6C7ADD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6F0333A3" w14:textId="1DAA2617" w:rsidR="00E60AD0" w:rsidRPr="008E5FC1" w:rsidRDefault="0094541A" w:rsidP="0057778B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94541A">
              <w:rPr>
                <w:noProof/>
                <w:snapToGrid/>
                <w:color w:val="000000" w:themeColor="text1"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9BA1934" wp14:editId="0365C8B8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89B60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">
                      <o:lock v:ext="edit" shapetype="f"/>
                    </v:shape>
                  </w:pict>
                </mc:Fallback>
              </mc:AlternateContent>
            </w:r>
            <w:r w:rsidR="00F656CB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8</w:t>
            </w:r>
          </w:p>
        </w:tc>
      </w:tr>
    </w:tbl>
    <w:p w14:paraId="17305417" w14:textId="384733CC" w:rsidR="00E60AD0" w:rsidRDefault="00E60AD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648101EB" w14:textId="1E9AE517" w:rsidR="0057778B" w:rsidRPr="00E92466" w:rsidRDefault="0057778B" w:rsidP="008E5FC1">
      <w:pPr>
        <w:pStyle w:val="1"/>
        <w:shd w:val="clear" w:color="auto" w:fill="FFFFFF"/>
        <w:spacing w:line="300" w:lineRule="auto"/>
        <w:outlineLvl w:val="0"/>
        <w:rPr>
          <w:sz w:val="32"/>
          <w:u w:val="single"/>
        </w:rPr>
      </w:pPr>
    </w:p>
    <w:p w14:paraId="44339001" w14:textId="6982F6C0" w:rsidR="00545E4B" w:rsidRPr="008E5FC1" w:rsidRDefault="00CB4074" w:rsidP="00CB4074">
      <w:pPr>
        <w:ind w:left="142"/>
        <w:rPr>
          <w:b/>
          <w:sz w:val="32"/>
          <w:szCs w:val="32"/>
        </w:rPr>
      </w:pPr>
      <w:r w:rsidRPr="00E60AD0">
        <w:rPr>
          <w:b/>
        </w:rPr>
        <w:t>Дисциплина:</w:t>
      </w:r>
      <w:r>
        <w:rPr>
          <w:b/>
        </w:rPr>
        <w:t xml:space="preserve"> </w:t>
      </w:r>
      <w:r w:rsidR="008E5FC1" w:rsidRPr="008E5FC1">
        <w:rPr>
          <w:b/>
          <w:color w:val="000000"/>
          <w:szCs w:val="28"/>
          <w:shd w:val="clear" w:color="auto" w:fill="FFFFFF"/>
        </w:rPr>
        <w:t>Языки программирован</w:t>
      </w:r>
      <w:r w:rsidR="00593C8C">
        <w:rPr>
          <w:b/>
          <w:color w:val="000000"/>
          <w:szCs w:val="28"/>
          <w:shd w:val="clear" w:color="auto" w:fill="FFFFFF"/>
        </w:rPr>
        <w:t>ия</w:t>
      </w:r>
      <w:r w:rsidR="008E5FC1" w:rsidRPr="008E5FC1">
        <w:rPr>
          <w:b/>
          <w:color w:val="000000"/>
          <w:szCs w:val="28"/>
          <w:shd w:val="clear" w:color="auto" w:fill="FFFFFF"/>
        </w:rPr>
        <w:t xml:space="preserve"> </w:t>
      </w:r>
      <w:r w:rsidR="00593C8C">
        <w:rPr>
          <w:b/>
          <w:color w:val="000000"/>
          <w:szCs w:val="28"/>
          <w:shd w:val="clear" w:color="auto" w:fill="FFFFFF"/>
        </w:rPr>
        <w:t>для</w:t>
      </w:r>
      <w:r w:rsidR="008E5FC1" w:rsidRPr="008E5FC1">
        <w:rPr>
          <w:b/>
          <w:color w:val="000000"/>
          <w:szCs w:val="28"/>
          <w:shd w:val="clear" w:color="auto" w:fill="FFFFFF"/>
        </w:rPr>
        <w:t xml:space="preserve"> работ</w:t>
      </w:r>
      <w:r w:rsidR="00593C8C">
        <w:rPr>
          <w:b/>
          <w:color w:val="000000"/>
          <w:szCs w:val="28"/>
          <w:shd w:val="clear" w:color="auto" w:fill="FFFFFF"/>
        </w:rPr>
        <w:t>ы</w:t>
      </w:r>
      <w:bookmarkStart w:id="0" w:name="_GoBack"/>
      <w:bookmarkEnd w:id="0"/>
      <w:r w:rsidR="008E5FC1" w:rsidRPr="008E5FC1">
        <w:rPr>
          <w:b/>
          <w:color w:val="000000"/>
          <w:szCs w:val="28"/>
          <w:shd w:val="clear" w:color="auto" w:fill="FFFFFF"/>
        </w:rPr>
        <w:t xml:space="preserve"> с большими данными</w:t>
      </w:r>
      <w:r w:rsidR="006C7ADD" w:rsidRPr="008E5FC1">
        <w:rPr>
          <w:rStyle w:val="a"/>
          <w:b/>
          <w:szCs w:val="28"/>
        </w:rPr>
        <w:t>.</w:t>
      </w:r>
    </w:p>
    <w:p w14:paraId="092844F7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8EA7FF6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73BDE1B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EC46E34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0C483CD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9759" w:type="dxa"/>
        <w:tblInd w:w="108" w:type="dxa"/>
        <w:tblLook w:val="04A0" w:firstRow="1" w:lastRow="0" w:firstColumn="1" w:lastColumn="0" w:noHBand="0" w:noVBand="1"/>
      </w:tblPr>
      <w:tblGrid>
        <w:gridCol w:w="2010"/>
        <w:gridCol w:w="1737"/>
        <w:gridCol w:w="540"/>
        <w:gridCol w:w="3265"/>
        <w:gridCol w:w="2207"/>
      </w:tblGrid>
      <w:tr w:rsidR="00777A97" w:rsidRPr="003D30A6" w14:paraId="351A451D" w14:textId="77777777" w:rsidTr="00E92466">
        <w:trPr>
          <w:trHeight w:val="329"/>
        </w:trPr>
        <w:tc>
          <w:tcPr>
            <w:tcW w:w="2010" w:type="dxa"/>
            <w:shd w:val="clear" w:color="auto" w:fill="auto"/>
          </w:tcPr>
          <w:p w14:paraId="3E01312E" w14:textId="77777777" w:rsidR="00777A97" w:rsidRPr="003D30A6" w:rsidRDefault="00777A97" w:rsidP="00E352CF">
            <w:pPr>
              <w:rPr>
                <w:szCs w:val="28"/>
              </w:rPr>
            </w:pPr>
            <w:r w:rsidRPr="003D30A6">
              <w:rPr>
                <w:szCs w:val="28"/>
              </w:rPr>
              <w:t>Студент</w:t>
            </w:r>
          </w:p>
        </w:tc>
        <w:tc>
          <w:tcPr>
            <w:tcW w:w="1737" w:type="dxa"/>
            <w:shd w:val="clear" w:color="auto" w:fill="auto"/>
          </w:tcPr>
          <w:p w14:paraId="4EC88628" w14:textId="32D386BA" w:rsidR="00777A97" w:rsidRPr="003D30A6" w:rsidRDefault="00EF268F" w:rsidP="00E352CF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ИУ6-</w:t>
            </w:r>
            <w:r w:rsidR="008E5FC1"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1М</w:t>
            </w:r>
          </w:p>
        </w:tc>
        <w:tc>
          <w:tcPr>
            <w:tcW w:w="540" w:type="dxa"/>
          </w:tcPr>
          <w:p w14:paraId="7DCF7B34" w14:textId="77777777" w:rsidR="00777A97" w:rsidRPr="003D30A6" w:rsidRDefault="00777A97" w:rsidP="00777A97">
            <w:pPr>
              <w:rPr>
                <w:szCs w:val="28"/>
              </w:rPr>
            </w:pPr>
          </w:p>
        </w:tc>
        <w:tc>
          <w:tcPr>
            <w:tcW w:w="3265" w:type="dxa"/>
            <w:shd w:val="clear" w:color="auto" w:fill="auto"/>
          </w:tcPr>
          <w:p w14:paraId="1BB66F75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Cs w:val="28"/>
              </w:rPr>
            </w:pPr>
          </w:p>
        </w:tc>
        <w:tc>
          <w:tcPr>
            <w:tcW w:w="2207" w:type="dxa"/>
            <w:shd w:val="clear" w:color="auto" w:fill="auto"/>
          </w:tcPr>
          <w:p w14:paraId="40DE8ED4" w14:textId="3D404987" w:rsidR="00777A97" w:rsidRPr="003D30A6" w:rsidRDefault="00EF268F" w:rsidP="003D3615">
            <w:pPr>
              <w:pBdr>
                <w:bottom w:val="single" w:sz="6" w:space="1" w:color="auto"/>
              </w:pBdr>
              <w:rPr>
                <w:szCs w:val="28"/>
              </w:rPr>
            </w:pPr>
            <w:r>
              <w:rPr>
                <w:szCs w:val="28"/>
              </w:rPr>
              <w:t xml:space="preserve">  В.В. Ерискин</w:t>
            </w:r>
          </w:p>
        </w:tc>
      </w:tr>
      <w:tr w:rsidR="00777A97" w:rsidRPr="003D30A6" w14:paraId="74B20326" w14:textId="77777777" w:rsidTr="00E92466">
        <w:trPr>
          <w:trHeight w:val="298"/>
        </w:trPr>
        <w:tc>
          <w:tcPr>
            <w:tcW w:w="2010" w:type="dxa"/>
            <w:shd w:val="clear" w:color="auto" w:fill="auto"/>
          </w:tcPr>
          <w:p w14:paraId="4BDA4B2B" w14:textId="77777777" w:rsidR="00777A97" w:rsidRPr="003D30A6" w:rsidRDefault="00777A97" w:rsidP="00E352CF">
            <w:pPr>
              <w:jc w:val="center"/>
              <w:rPr>
                <w:szCs w:val="28"/>
              </w:rPr>
            </w:pPr>
          </w:p>
        </w:tc>
        <w:tc>
          <w:tcPr>
            <w:tcW w:w="1737" w:type="dxa"/>
            <w:shd w:val="clear" w:color="auto" w:fill="auto"/>
          </w:tcPr>
          <w:p w14:paraId="10827E1A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(Группа)</w:t>
            </w:r>
          </w:p>
        </w:tc>
        <w:tc>
          <w:tcPr>
            <w:tcW w:w="540" w:type="dxa"/>
          </w:tcPr>
          <w:p w14:paraId="792C57E0" w14:textId="77777777" w:rsidR="00777A97" w:rsidRPr="003D30A6" w:rsidRDefault="00777A97" w:rsidP="00EF268F"/>
        </w:tc>
        <w:tc>
          <w:tcPr>
            <w:tcW w:w="3265" w:type="dxa"/>
            <w:shd w:val="clear" w:color="auto" w:fill="auto"/>
          </w:tcPr>
          <w:p w14:paraId="35342190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(Подпись, дата)</w:t>
            </w:r>
          </w:p>
        </w:tc>
        <w:tc>
          <w:tcPr>
            <w:tcW w:w="2207" w:type="dxa"/>
            <w:shd w:val="clear" w:color="auto" w:fill="auto"/>
          </w:tcPr>
          <w:p w14:paraId="2BF86E73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(И.О. Фамилия)</w:t>
            </w:r>
          </w:p>
        </w:tc>
      </w:tr>
      <w:tr w:rsidR="00777A97" w:rsidRPr="003D30A6" w14:paraId="4FC74AAF" w14:textId="77777777" w:rsidTr="00E92466">
        <w:trPr>
          <w:trHeight w:val="298"/>
        </w:trPr>
        <w:tc>
          <w:tcPr>
            <w:tcW w:w="2010" w:type="dxa"/>
            <w:shd w:val="clear" w:color="auto" w:fill="auto"/>
          </w:tcPr>
          <w:p w14:paraId="6C2FACAF" w14:textId="77777777" w:rsidR="00777A97" w:rsidRPr="003D30A6" w:rsidRDefault="00777A97" w:rsidP="00E352CF">
            <w:pPr>
              <w:jc w:val="center"/>
              <w:rPr>
                <w:szCs w:val="28"/>
              </w:rPr>
            </w:pPr>
          </w:p>
        </w:tc>
        <w:tc>
          <w:tcPr>
            <w:tcW w:w="1737" w:type="dxa"/>
            <w:shd w:val="clear" w:color="auto" w:fill="auto"/>
          </w:tcPr>
          <w:p w14:paraId="7C00945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540" w:type="dxa"/>
          </w:tcPr>
          <w:p w14:paraId="3D485EB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3265" w:type="dxa"/>
            <w:shd w:val="clear" w:color="auto" w:fill="auto"/>
          </w:tcPr>
          <w:p w14:paraId="1C6695D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07" w:type="dxa"/>
            <w:shd w:val="clear" w:color="auto" w:fill="auto"/>
          </w:tcPr>
          <w:p w14:paraId="268ECFD1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05683FDE" w14:textId="77777777" w:rsidTr="00E92466">
        <w:trPr>
          <w:trHeight w:val="329"/>
        </w:trPr>
        <w:tc>
          <w:tcPr>
            <w:tcW w:w="2010" w:type="dxa"/>
            <w:shd w:val="clear" w:color="auto" w:fill="auto"/>
          </w:tcPr>
          <w:p w14:paraId="2B88F989" w14:textId="77777777" w:rsidR="00777A97" w:rsidRPr="003D30A6" w:rsidRDefault="00777A97" w:rsidP="00E352CF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737" w:type="dxa"/>
            <w:shd w:val="clear" w:color="auto" w:fill="auto"/>
          </w:tcPr>
          <w:p w14:paraId="40D9CE11" w14:textId="77777777" w:rsidR="00777A97" w:rsidRPr="003D30A6" w:rsidRDefault="00777A97" w:rsidP="00E352CF"/>
        </w:tc>
        <w:tc>
          <w:tcPr>
            <w:tcW w:w="540" w:type="dxa"/>
          </w:tcPr>
          <w:p w14:paraId="7EC33F15" w14:textId="77777777" w:rsidR="00777A97" w:rsidRPr="003D30A6" w:rsidRDefault="00777A97" w:rsidP="00777A97">
            <w:pPr>
              <w:rPr>
                <w:szCs w:val="28"/>
              </w:rPr>
            </w:pPr>
          </w:p>
        </w:tc>
        <w:tc>
          <w:tcPr>
            <w:tcW w:w="3265" w:type="dxa"/>
            <w:shd w:val="clear" w:color="auto" w:fill="auto"/>
          </w:tcPr>
          <w:p w14:paraId="235811D3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Cs w:val="28"/>
              </w:rPr>
            </w:pPr>
          </w:p>
        </w:tc>
        <w:tc>
          <w:tcPr>
            <w:tcW w:w="2207" w:type="dxa"/>
            <w:shd w:val="clear" w:color="auto" w:fill="auto"/>
          </w:tcPr>
          <w:p w14:paraId="04B0959C" w14:textId="047296E0" w:rsidR="00777A97" w:rsidRPr="00EF268F" w:rsidRDefault="008E5FC1" w:rsidP="003D3615">
            <w:pPr>
              <w:pBdr>
                <w:bottom w:val="single" w:sz="6" w:space="1" w:color="auto"/>
              </w:pBdr>
              <w:rPr>
                <w:szCs w:val="28"/>
              </w:rPr>
            </w:pPr>
            <w:r>
              <w:rPr>
                <w:szCs w:val="28"/>
              </w:rPr>
              <w:t xml:space="preserve"> П</w:t>
            </w:r>
            <w:r w:rsidR="00777A97" w:rsidRPr="00EF268F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EF268F">
              <w:rPr>
                <w:szCs w:val="28"/>
              </w:rPr>
              <w:t>.</w:t>
            </w:r>
            <w:r w:rsidR="00777A97" w:rsidRPr="00EF268F">
              <w:rPr>
                <w:szCs w:val="28"/>
              </w:rPr>
              <w:t xml:space="preserve"> </w:t>
            </w:r>
            <w:r>
              <w:rPr>
                <w:szCs w:val="28"/>
              </w:rPr>
              <w:t>Степанов</w:t>
            </w:r>
          </w:p>
        </w:tc>
      </w:tr>
      <w:tr w:rsidR="00777A97" w:rsidRPr="003D30A6" w14:paraId="06F6E758" w14:textId="77777777" w:rsidTr="00E92466">
        <w:trPr>
          <w:trHeight w:val="298"/>
        </w:trPr>
        <w:tc>
          <w:tcPr>
            <w:tcW w:w="2010" w:type="dxa"/>
            <w:shd w:val="clear" w:color="auto" w:fill="auto"/>
          </w:tcPr>
          <w:p w14:paraId="0B66D1FD" w14:textId="77777777" w:rsidR="00777A97" w:rsidRPr="003D30A6" w:rsidRDefault="00777A97" w:rsidP="00E352CF">
            <w:pPr>
              <w:jc w:val="center"/>
              <w:rPr>
                <w:szCs w:val="28"/>
              </w:rPr>
            </w:pPr>
          </w:p>
        </w:tc>
        <w:tc>
          <w:tcPr>
            <w:tcW w:w="1737" w:type="dxa"/>
            <w:shd w:val="clear" w:color="auto" w:fill="auto"/>
          </w:tcPr>
          <w:p w14:paraId="02927C1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540" w:type="dxa"/>
          </w:tcPr>
          <w:p w14:paraId="48AEC25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3265" w:type="dxa"/>
            <w:shd w:val="clear" w:color="auto" w:fill="auto"/>
          </w:tcPr>
          <w:p w14:paraId="73624A7D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(Подпись, дата)</w:t>
            </w:r>
          </w:p>
        </w:tc>
        <w:tc>
          <w:tcPr>
            <w:tcW w:w="2207" w:type="dxa"/>
            <w:shd w:val="clear" w:color="auto" w:fill="auto"/>
          </w:tcPr>
          <w:p w14:paraId="1CD087D0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(И.О. Фамилия)</w:t>
            </w:r>
          </w:p>
        </w:tc>
      </w:tr>
    </w:tbl>
    <w:p w14:paraId="4915D7F6" w14:textId="77777777" w:rsidR="00545E4B" w:rsidRDefault="00545E4B" w:rsidP="00545E4B">
      <w:pPr>
        <w:rPr>
          <w:sz w:val="24"/>
        </w:rPr>
      </w:pPr>
    </w:p>
    <w:p w14:paraId="660ACCA9" w14:textId="77777777" w:rsidR="00545E4B" w:rsidRDefault="00545E4B" w:rsidP="00545E4B">
      <w:pPr>
        <w:rPr>
          <w:sz w:val="24"/>
        </w:rPr>
      </w:pPr>
    </w:p>
    <w:p w14:paraId="475A567F" w14:textId="77777777" w:rsidR="00545E4B" w:rsidRDefault="00545E4B" w:rsidP="00545E4B">
      <w:pPr>
        <w:rPr>
          <w:sz w:val="24"/>
        </w:rPr>
      </w:pPr>
    </w:p>
    <w:p w14:paraId="6FB51D93" w14:textId="3D92F05C" w:rsidR="00545E4B" w:rsidRPr="00E92466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8E5FC1">
        <w:rPr>
          <w:sz w:val="24"/>
        </w:rPr>
        <w:t>20</w:t>
      </w:r>
    </w:p>
    <w:p w14:paraId="30CCF69A" w14:textId="6D469FF3" w:rsidR="0094541A" w:rsidRDefault="0094541A" w:rsidP="0094541A">
      <w:pPr>
        <w:autoSpaceDE w:val="0"/>
        <w:autoSpaceDN w:val="0"/>
        <w:adjustRightInd w:val="0"/>
        <w:jc w:val="both"/>
        <w:rPr>
          <w:sz w:val="24"/>
          <w:lang w:val="en-US"/>
        </w:rPr>
      </w:pPr>
    </w:p>
    <w:p w14:paraId="49731FFE" w14:textId="77777777" w:rsidR="00E92466" w:rsidRDefault="00E92466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</w:p>
    <w:p w14:paraId="75D4F383" w14:textId="77777777" w:rsidR="0094541A" w:rsidRDefault="0094541A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</w:p>
    <w:p w14:paraId="27C2E7C6" w14:textId="77777777" w:rsidR="0094541A" w:rsidRPr="0094541A" w:rsidRDefault="0094541A" w:rsidP="0094541A">
      <w:pPr>
        <w:autoSpaceDE w:val="0"/>
        <w:autoSpaceDN w:val="0"/>
        <w:adjustRightInd w:val="0"/>
        <w:rPr>
          <w:color w:val="000000"/>
          <w:szCs w:val="28"/>
        </w:rPr>
      </w:pPr>
    </w:p>
    <w:p w14:paraId="2A9297FE" w14:textId="4B85D9F3" w:rsidR="00F656CB" w:rsidRDefault="008E5FC1" w:rsidP="00F656CB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  <w:r w:rsidRPr="008E5FC1">
        <w:rPr>
          <w:b/>
          <w:bCs/>
          <w:color w:val="000000"/>
          <w:szCs w:val="28"/>
        </w:rPr>
        <w:lastRenderedPageBreak/>
        <w:t>Задание</w:t>
      </w:r>
    </w:p>
    <w:p w14:paraId="6907258D" w14:textId="6F4230FF" w:rsidR="00F656CB" w:rsidRPr="00F656CB" w:rsidRDefault="00F656CB" w:rsidP="00F656CB">
      <w:pPr>
        <w:autoSpaceDE w:val="0"/>
        <w:autoSpaceDN w:val="0"/>
        <w:adjustRightInd w:val="0"/>
        <w:jc w:val="both"/>
        <w:rPr>
          <w:color w:val="000000"/>
          <w:szCs w:val="28"/>
        </w:rPr>
      </w:pPr>
      <w:r w:rsidRPr="00F656CB">
        <w:rPr>
          <w:color w:val="000000"/>
          <w:szCs w:val="28"/>
        </w:rPr>
        <w:t>Задача 1.</w:t>
      </w:r>
    </w:p>
    <w:p w14:paraId="1E5BFC3D" w14:textId="595EA56A" w:rsidR="00F656CB" w:rsidRPr="00F656CB" w:rsidRDefault="00F656CB" w:rsidP="00F656CB">
      <w:pPr>
        <w:jc w:val="both"/>
        <w:rPr>
          <w:color w:val="A9B7C6"/>
        </w:rPr>
      </w:pPr>
      <w:r w:rsidRPr="00F656CB">
        <w:t>Реализовать многопоточное приложение “Робот”. Надо написать робота, который умеет ходить. За движение каждой его ноги отвечает отдельный поток. Шаг выражается в выводе в консоль LEFT или RIGHT.</w:t>
      </w:r>
    </w:p>
    <w:p w14:paraId="05B72B3A" w14:textId="77777777" w:rsidR="008E5FC1" w:rsidRPr="008E5FC1" w:rsidRDefault="008E5FC1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  <w:lang w:val="en-US"/>
        </w:rPr>
      </w:pPr>
    </w:p>
    <w:p w14:paraId="69971751" w14:textId="77777777" w:rsidR="008E5FC1" w:rsidRPr="008E5FC1" w:rsidRDefault="008E5FC1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  <w:lang w:val="en-US"/>
        </w:rPr>
      </w:pPr>
    </w:p>
    <w:p w14:paraId="35861B52" w14:textId="3EA65F9E" w:rsidR="0094541A" w:rsidRPr="008E5FC1" w:rsidRDefault="0094541A" w:rsidP="0094541A">
      <w:pPr>
        <w:autoSpaceDE w:val="0"/>
        <w:autoSpaceDN w:val="0"/>
        <w:adjustRightInd w:val="0"/>
        <w:jc w:val="both"/>
        <w:rPr>
          <w:color w:val="000000"/>
          <w:szCs w:val="28"/>
          <w:lang w:val="en-US"/>
        </w:rPr>
      </w:pPr>
      <w:r w:rsidRPr="008E5FC1">
        <w:rPr>
          <w:b/>
          <w:bCs/>
          <w:color w:val="000000"/>
          <w:szCs w:val="28"/>
          <w:lang w:val="en-US"/>
        </w:rPr>
        <w:t>Решение</w:t>
      </w:r>
      <w:r w:rsidRPr="008E5FC1">
        <w:rPr>
          <w:color w:val="000000"/>
          <w:szCs w:val="28"/>
          <w:lang w:val="en-US"/>
        </w:rPr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327"/>
      </w:tblGrid>
      <w:tr w:rsidR="00F656CB" w:rsidRPr="00F656CB" w14:paraId="2AE5D646" w14:textId="77777777" w:rsidTr="00F656CB">
        <w:trPr>
          <w:gridAfter w:val="1"/>
          <w:wAfter w:w="7327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CD2F5" w14:textId="0C145E8C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</w:tr>
      <w:tr w:rsidR="00F656CB" w:rsidRPr="00F656CB" w14:paraId="2BB2F128" w14:textId="77777777" w:rsidTr="000729FA">
        <w:tc>
          <w:tcPr>
            <w:tcW w:w="80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66B824" w14:textId="0C6307B8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proofErr w:type="gramStart"/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class</w:t>
            </w:r>
            <w:proofErr w:type="gram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656CB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Robot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F656CB" w:rsidRPr="00F656CB" w14:paraId="767C2572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A0A07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F9D22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Object </w:t>
            </w:r>
            <w:proofErr w:type="spellStart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CommunicationBetweenFoots</w:t>
            </w:r>
            <w:proofErr w:type="spell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Object(</w:t>
            </w:r>
            <w:proofErr w:type="gram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F656CB" w:rsidRPr="00F656CB" w14:paraId="0AA467AF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58F9C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31DA1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proofErr w:type="spellStart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RightFoot</w:t>
            </w:r>
            <w:proofErr w:type="spell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RightFoot</w:t>
            </w:r>
            <w:proofErr w:type="spell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RightFoot</w:t>
            </w:r>
            <w:proofErr w:type="spell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proofErr w:type="gram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CommunicationBetweenFoots</w:t>
            </w:r>
            <w:proofErr w:type="spell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F656CB" w:rsidRPr="00F656CB" w14:paraId="7F39D16B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A4EE8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20C2C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proofErr w:type="spellStart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LeftFoot</w:t>
            </w:r>
            <w:proofErr w:type="spell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LeftFoot</w:t>
            </w:r>
            <w:proofErr w:type="spell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LeftFoot</w:t>
            </w:r>
            <w:proofErr w:type="spell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proofErr w:type="gram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CommunicationBetweenFoots</w:t>
            </w:r>
            <w:proofErr w:type="spell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F656CB" w:rsidRPr="00F656CB" w14:paraId="46EA7274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3E31D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CC972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2258E233" w14:textId="77777777" w:rsidR="00F656CB" w:rsidRPr="00F656CB" w:rsidRDefault="00F656CB" w:rsidP="00F656CB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F656CB" w:rsidRPr="00F656CB" w14:paraId="786F1ED5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5A143" w14:textId="77777777" w:rsidR="00F656CB" w:rsidRPr="00F656CB" w:rsidRDefault="00F656CB" w:rsidP="00F656CB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84801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F656CB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main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gramEnd"/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String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[] </w:t>
            </w:r>
            <w:proofErr w:type="spellStart"/>
            <w:r w:rsidRPr="00F656CB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args</w:t>
            </w:r>
            <w:proofErr w:type="spell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F656CB" w:rsidRPr="00F656CB" w14:paraId="7E5D5B23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ED4BA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3CD72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Robot(</w:t>
            </w:r>
            <w:proofErr w:type="gram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F656CB" w:rsidRPr="00F656CB" w14:paraId="7FDE1941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E4DEA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0021F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F656CB" w:rsidRPr="00F656CB" w14:paraId="7B3B40FD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BC316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7C8D4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40E062CE" w14:textId="77777777" w:rsidR="00F656CB" w:rsidRPr="00F656CB" w:rsidRDefault="00F656CB" w:rsidP="00F656CB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F656CB" w:rsidRPr="00F656CB" w14:paraId="4D2FD0DE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9270B" w14:textId="77777777" w:rsidR="00F656CB" w:rsidRPr="00F656CB" w:rsidRDefault="00F656CB" w:rsidP="00F656CB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B91A9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proofErr w:type="gramStart"/>
            <w:r w:rsidRPr="00F656CB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Robot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gram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F656CB" w:rsidRPr="00F656CB" w14:paraId="4DCC356D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CB1A3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77DA6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RightFoot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start</w:t>
            </w:r>
            <w:proofErr w:type="spell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F656CB" w:rsidRPr="00F656CB" w14:paraId="1D20AEB1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A74A2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9431E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LeftFoot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start</w:t>
            </w:r>
            <w:proofErr w:type="spell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F656CB" w:rsidRPr="00F656CB" w14:paraId="77B6EF73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A7925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646CD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F656CB" w:rsidRPr="00F656CB" w14:paraId="4AC4DFE0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D0BD5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BCA5D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40DF1F69" w14:textId="77777777" w:rsidR="00F656CB" w:rsidRPr="00F656CB" w:rsidRDefault="00F656CB" w:rsidP="00F656CB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F656CB" w:rsidRPr="00F656CB" w14:paraId="6CAB2B40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D8151" w14:textId="77777777" w:rsidR="00F656CB" w:rsidRPr="00F656CB" w:rsidRDefault="00F656CB" w:rsidP="00F656CB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704AC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class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F656CB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RightFoot</w:t>
            </w:r>
            <w:proofErr w:type="spell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extends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656CB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Thread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F656CB" w:rsidRPr="00F656CB" w14:paraId="33065758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71E3F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05B97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Object </w:t>
            </w:r>
            <w:proofErr w:type="spellStart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CommunicationBetweenFoots</w:t>
            </w:r>
            <w:proofErr w:type="spell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Object(</w:t>
            </w:r>
            <w:proofErr w:type="gram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F656CB" w:rsidRPr="00F656CB" w14:paraId="431BFF0E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19A3F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71D1A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1E4473D2" w14:textId="77777777" w:rsidR="00F656CB" w:rsidRPr="00F656CB" w:rsidRDefault="00F656CB" w:rsidP="00F656CB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F656CB" w:rsidRPr="00F656CB" w14:paraId="5FD17AAE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485AB" w14:textId="77777777" w:rsidR="00F656CB" w:rsidRPr="00F656CB" w:rsidRDefault="00F656CB" w:rsidP="00F656CB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8B2D5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F656CB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RightFoot</w:t>
            </w:r>
            <w:proofErr w:type="spell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gram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Object </w:t>
            </w:r>
            <w:proofErr w:type="spellStart"/>
            <w:r w:rsidRPr="00F656CB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communicationBetweenFoots</w:t>
            </w:r>
            <w:proofErr w:type="spell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F656CB" w:rsidRPr="00F656CB" w14:paraId="17EC16B9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C553C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E811E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F656CB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this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CommunicationBetweenFoots</w:t>
            </w:r>
            <w:proofErr w:type="spellEnd"/>
            <w:proofErr w:type="gram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communicationBetweenFoots</w:t>
            </w:r>
            <w:proofErr w:type="spell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F656CB" w:rsidRPr="00F656CB" w14:paraId="679438C7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071E0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D80D4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F656CB" w:rsidRPr="00F656CB" w14:paraId="123B025F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31C8F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B73DD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2A18BDED" w14:textId="77777777" w:rsidR="00F656CB" w:rsidRPr="00F656CB" w:rsidRDefault="00F656CB" w:rsidP="00F656CB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F656CB" w:rsidRPr="00F656CB" w14:paraId="7D60C1EA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69EBF" w14:textId="77777777" w:rsidR="00F656CB" w:rsidRPr="00F656CB" w:rsidRDefault="00F656CB" w:rsidP="00F656CB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4F3FB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@Override</w:t>
            </w:r>
          </w:p>
        </w:tc>
      </w:tr>
      <w:tr w:rsidR="00F656CB" w:rsidRPr="00F656CB" w14:paraId="6FFDAC00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C3721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BB00C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F656CB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run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gram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F656CB" w:rsidRPr="00F656CB" w14:paraId="3B612DE1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C6EB6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03FEA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6FD0E153" w14:textId="77777777" w:rsidR="00F656CB" w:rsidRPr="00F656CB" w:rsidRDefault="00F656CB" w:rsidP="00F656CB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F656CB" w:rsidRPr="00F656CB" w14:paraId="04263B95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9ECFA" w14:textId="77777777" w:rsidR="00F656CB" w:rsidRPr="00F656CB" w:rsidRDefault="00F656CB" w:rsidP="00F656CB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4FD4C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while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r w:rsidRPr="00F656CB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true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F656CB" w:rsidRPr="00F656CB" w14:paraId="6FCF2D06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876FB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94956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try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F656CB" w:rsidRPr="00F656CB" w14:paraId="4567C4FB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F35A3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9B529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   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synchronized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proofErr w:type="spellStart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CommunicationBetweenFoots</w:t>
            </w:r>
            <w:proofErr w:type="spell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F656CB" w:rsidRPr="00F656CB" w14:paraId="7DD0C876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C97EB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CD7D4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        </w:t>
            </w:r>
            <w:proofErr w:type="spellStart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CommunicationBetweenFoots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wait</w:t>
            </w:r>
            <w:proofErr w:type="spell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F656CB" w:rsidRPr="00F656CB" w14:paraId="5318EC49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75F03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4D194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    }</w:t>
            </w:r>
          </w:p>
        </w:tc>
      </w:tr>
      <w:tr w:rsidR="00F656CB" w:rsidRPr="00F656CB" w14:paraId="666D5445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D9E55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01FB6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}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catch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proofErr w:type="spellStart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InterruptedException</w:t>
            </w:r>
            <w:proofErr w:type="spell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e) {</w:t>
            </w:r>
          </w:p>
        </w:tc>
      </w:tr>
      <w:tr w:rsidR="00F656CB" w:rsidRPr="00F656CB" w14:paraId="51212AA4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6BC07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80DAB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}</w:t>
            </w:r>
          </w:p>
        </w:tc>
      </w:tr>
      <w:tr w:rsidR="00F656CB" w:rsidRPr="00F656CB" w14:paraId="764EA3E5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DC766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74429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</w:t>
            </w:r>
            <w:proofErr w:type="spell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F656CB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"RIGHT"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F656CB" w:rsidRPr="00F656CB" w14:paraId="54817F47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28D14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B0452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try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F656CB" w:rsidRPr="00F656CB" w14:paraId="10FC27D9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C9732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108D2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    </w:t>
            </w:r>
            <w:proofErr w:type="gramStart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sleep(</w:t>
            </w:r>
            <w:proofErr w:type="gramEnd"/>
            <w:r w:rsidRPr="00F656CB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1000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F656CB" w:rsidRPr="00F656CB" w14:paraId="08FAB4C6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17537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AA076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}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catch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proofErr w:type="spellStart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InterruptedException</w:t>
            </w:r>
            <w:proofErr w:type="spell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e1) {</w:t>
            </w:r>
          </w:p>
        </w:tc>
      </w:tr>
      <w:tr w:rsidR="00F656CB" w:rsidRPr="00F656CB" w14:paraId="730D5FC7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5C49B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43C63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}</w:t>
            </w:r>
          </w:p>
        </w:tc>
      </w:tr>
      <w:tr w:rsidR="00F656CB" w:rsidRPr="00F656CB" w14:paraId="7F766AC9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04FE0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52481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synchronized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proofErr w:type="spellStart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CommunicationBetweenFoots</w:t>
            </w:r>
            <w:proofErr w:type="spell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F656CB" w:rsidRPr="00F656CB" w14:paraId="0673A58C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B9FDF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11BC7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    </w:t>
            </w:r>
            <w:proofErr w:type="spellStart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CommunicationBetweenFoots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notify</w:t>
            </w:r>
            <w:proofErr w:type="spell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F656CB" w:rsidRPr="00F656CB" w14:paraId="7CA6EFEB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28FE7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7528F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}</w:t>
            </w:r>
          </w:p>
        </w:tc>
      </w:tr>
      <w:tr w:rsidR="00F656CB" w:rsidRPr="00F656CB" w14:paraId="1BD174FB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EFE83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6BB70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F656CB" w:rsidRPr="00F656CB" w14:paraId="78A82DFB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18AFD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DE286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F656CB" w:rsidRPr="00F656CB" w14:paraId="6BC82505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8E766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21F93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19123D58" w14:textId="77777777" w:rsidR="00F656CB" w:rsidRPr="00F656CB" w:rsidRDefault="00F656CB" w:rsidP="00F656CB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F656CB" w:rsidRPr="00F656CB" w14:paraId="0E910C27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118AA" w14:textId="77777777" w:rsidR="00F656CB" w:rsidRPr="00F656CB" w:rsidRDefault="00F656CB" w:rsidP="00F656CB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C28AB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F656CB" w:rsidRPr="00F656CB" w14:paraId="2F055CAA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BFA86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6D606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3D1D7B06" w14:textId="77777777" w:rsidR="00F656CB" w:rsidRPr="00F656CB" w:rsidRDefault="00F656CB" w:rsidP="00F656CB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F656CB" w:rsidRPr="00F656CB" w14:paraId="151A8D06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0A42B" w14:textId="77777777" w:rsidR="00F656CB" w:rsidRPr="00F656CB" w:rsidRDefault="00F656CB" w:rsidP="00F656CB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71197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class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F656CB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LeftFoot</w:t>
            </w:r>
            <w:proofErr w:type="spell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extends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656CB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Thread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F656CB" w:rsidRPr="00F656CB" w14:paraId="0C4C09E5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0D760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3608E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Object </w:t>
            </w:r>
            <w:proofErr w:type="spellStart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CommunicationBetweenFoots</w:t>
            </w:r>
            <w:proofErr w:type="spell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Object(</w:t>
            </w:r>
            <w:proofErr w:type="gram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F656CB" w:rsidRPr="00F656CB" w14:paraId="48136475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455A7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6E219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324CD1A5" w14:textId="77777777" w:rsidR="00F656CB" w:rsidRPr="00F656CB" w:rsidRDefault="00F656CB" w:rsidP="00F656CB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F656CB" w:rsidRPr="00F656CB" w14:paraId="215492DD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1BB37" w14:textId="77777777" w:rsidR="00F656CB" w:rsidRPr="00F656CB" w:rsidRDefault="00F656CB" w:rsidP="00F656CB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7F73B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F656CB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LeftFoot</w:t>
            </w:r>
            <w:proofErr w:type="spell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gram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Object </w:t>
            </w:r>
            <w:proofErr w:type="spellStart"/>
            <w:r w:rsidRPr="00F656CB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communicationBetweenFoots</w:t>
            </w:r>
            <w:proofErr w:type="spell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F656CB" w:rsidRPr="00F656CB" w14:paraId="762E352C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2E8A6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40344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F656CB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this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CommunicationBetweenFoots</w:t>
            </w:r>
            <w:proofErr w:type="spellEnd"/>
            <w:proofErr w:type="gram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communicationBetweenFoots</w:t>
            </w:r>
            <w:proofErr w:type="spell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F656CB" w:rsidRPr="00F656CB" w14:paraId="38F39071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AC148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5E15D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F656CB" w:rsidRPr="00F656CB" w14:paraId="229DCCAA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908DA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5902D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5A08E749" w14:textId="77777777" w:rsidR="00F656CB" w:rsidRPr="00F656CB" w:rsidRDefault="00F656CB" w:rsidP="00F656CB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F656CB" w:rsidRPr="00F656CB" w14:paraId="057B1576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153E0" w14:textId="77777777" w:rsidR="00F656CB" w:rsidRPr="00F656CB" w:rsidRDefault="00F656CB" w:rsidP="00F656CB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B821C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@Override</w:t>
            </w:r>
          </w:p>
        </w:tc>
      </w:tr>
      <w:tr w:rsidR="00F656CB" w:rsidRPr="00F656CB" w14:paraId="3F95EE44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30690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FB314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F656CB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run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gram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F656CB" w:rsidRPr="00F656CB" w14:paraId="14C7EA9A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28509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69E69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while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r w:rsidRPr="00F656CB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true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F656CB" w:rsidRPr="00F656CB" w14:paraId="7E7D587A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FE239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67B19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</w:t>
            </w:r>
            <w:proofErr w:type="spell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F656CB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"LEFT"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F656CB" w:rsidRPr="00F656CB" w14:paraId="5F381FE4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83DD4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8AB16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try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F656CB" w:rsidRPr="00F656CB" w14:paraId="05A587CD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C50D0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4ED04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    </w:t>
            </w:r>
            <w:proofErr w:type="gramStart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sleep(</w:t>
            </w:r>
            <w:proofErr w:type="gramEnd"/>
            <w:r w:rsidRPr="00F656CB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1000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F656CB" w:rsidRPr="00F656CB" w14:paraId="27F1C4E7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772AE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74152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}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catch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proofErr w:type="spellStart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InterruptedException</w:t>
            </w:r>
            <w:proofErr w:type="spell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e1) {</w:t>
            </w:r>
          </w:p>
        </w:tc>
      </w:tr>
      <w:tr w:rsidR="00F656CB" w:rsidRPr="00F656CB" w14:paraId="0914A24F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B8ACB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83C0E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}</w:t>
            </w:r>
          </w:p>
        </w:tc>
      </w:tr>
      <w:tr w:rsidR="00F656CB" w:rsidRPr="00F656CB" w14:paraId="656DEF19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358AC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DA7DF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synchronized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proofErr w:type="spellStart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CommunicationBetweenFoots</w:t>
            </w:r>
            <w:proofErr w:type="spell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F656CB" w:rsidRPr="00F656CB" w14:paraId="7C6818D4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A9129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FAE23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    </w:t>
            </w:r>
            <w:proofErr w:type="spellStart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CommunicationBetweenFoots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notify</w:t>
            </w:r>
            <w:proofErr w:type="spell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F656CB" w:rsidRPr="00F656CB" w14:paraId="6BE5F2DC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D6BFC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47CD7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}</w:t>
            </w:r>
          </w:p>
        </w:tc>
      </w:tr>
      <w:tr w:rsidR="00F656CB" w:rsidRPr="00F656CB" w14:paraId="57219CAE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2C8F2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3E2D3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try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F656CB" w:rsidRPr="00F656CB" w14:paraId="2AAC23A4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4ABDB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1D8EF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   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synchronized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proofErr w:type="spellStart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CommunicationBetweenFoots</w:t>
            </w:r>
            <w:proofErr w:type="spell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F656CB" w:rsidRPr="00F656CB" w14:paraId="5B9CCB8E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003C0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CA6EE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        </w:t>
            </w:r>
            <w:proofErr w:type="spellStart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CommunicationBetweenFoots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wait</w:t>
            </w:r>
            <w:proofErr w:type="spell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F656CB" w:rsidRPr="00F656CB" w14:paraId="6D2C4CDA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9F149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A4A2C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    }</w:t>
            </w:r>
          </w:p>
        </w:tc>
      </w:tr>
      <w:tr w:rsidR="00F656CB" w:rsidRPr="00F656CB" w14:paraId="61BA73BC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D435A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DACC9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} </w:t>
            </w:r>
            <w:r w:rsidRPr="00F656C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catch</w:t>
            </w: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proofErr w:type="spellStart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InterruptedException</w:t>
            </w:r>
            <w:proofErr w:type="spellEnd"/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e) {</w:t>
            </w:r>
          </w:p>
        </w:tc>
      </w:tr>
      <w:tr w:rsidR="00F656CB" w:rsidRPr="00F656CB" w14:paraId="59F8B0DB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6CF89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48540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}</w:t>
            </w:r>
          </w:p>
        </w:tc>
      </w:tr>
      <w:tr w:rsidR="00F656CB" w:rsidRPr="00F656CB" w14:paraId="060FEF6B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59BC6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5C914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F656CB" w:rsidRPr="00F656CB" w14:paraId="281F08F8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0859C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26BD2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F656CB" w:rsidRPr="00F656CB" w14:paraId="1F960C90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7D5FB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8C763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F656CB" w:rsidRPr="00F656CB" w14:paraId="0D7C51AF" w14:textId="77777777" w:rsidTr="00F65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CC3DB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296B5" w14:textId="77777777" w:rsidR="00F656CB" w:rsidRPr="00F656CB" w:rsidRDefault="00F656CB" w:rsidP="00F656C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656C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}</w:t>
            </w:r>
          </w:p>
        </w:tc>
      </w:tr>
    </w:tbl>
    <w:p w14:paraId="36132C05" w14:textId="77777777" w:rsidR="0094541A" w:rsidRPr="008E5FC1" w:rsidRDefault="0094541A" w:rsidP="0094541A">
      <w:pPr>
        <w:autoSpaceDE w:val="0"/>
        <w:autoSpaceDN w:val="0"/>
        <w:adjustRightInd w:val="0"/>
        <w:rPr>
          <w:rFonts w:ascii="Trebuchet MS" w:hAnsi="Trebuchet MS" w:cs="Trebuchet MS"/>
          <w:color w:val="000000"/>
          <w:szCs w:val="28"/>
          <w:lang w:val="en-US"/>
        </w:rPr>
      </w:pPr>
    </w:p>
    <w:p w14:paraId="1655DDF7" w14:textId="77777777" w:rsidR="0094541A" w:rsidRPr="008E5FC1" w:rsidRDefault="0094541A" w:rsidP="0094541A">
      <w:pPr>
        <w:autoSpaceDE w:val="0"/>
        <w:autoSpaceDN w:val="0"/>
        <w:adjustRightInd w:val="0"/>
        <w:rPr>
          <w:rFonts w:ascii="Trebuchet MS" w:hAnsi="Trebuchet MS" w:cs="Trebuchet MS"/>
          <w:color w:val="000000"/>
          <w:szCs w:val="28"/>
          <w:lang w:val="en-US"/>
        </w:rPr>
      </w:pPr>
    </w:p>
    <w:p w14:paraId="7B6813D8" w14:textId="77777777" w:rsidR="00692E4F" w:rsidRPr="00A4292E" w:rsidRDefault="00692E4F" w:rsidP="00692E4F">
      <w:pPr>
        <w:autoSpaceDE w:val="0"/>
        <w:autoSpaceDN w:val="0"/>
        <w:adjustRightInd w:val="0"/>
        <w:jc w:val="both"/>
        <w:rPr>
          <w:color w:val="000000"/>
          <w:szCs w:val="28"/>
        </w:rPr>
      </w:pPr>
      <w:r w:rsidRPr="00A4292E">
        <w:rPr>
          <w:b/>
          <w:bCs/>
          <w:color w:val="000000"/>
          <w:szCs w:val="28"/>
        </w:rPr>
        <w:t>Вывод:</w:t>
      </w:r>
      <w:r w:rsidRPr="00A4292E">
        <w:rPr>
          <w:color w:val="000000"/>
          <w:szCs w:val="28"/>
        </w:rPr>
        <w:t xml:space="preserve"> </w:t>
      </w:r>
    </w:p>
    <w:p w14:paraId="62CE3077" w14:textId="05572271" w:rsidR="00692E4F" w:rsidRPr="00A4292E" w:rsidRDefault="00692E4F" w:rsidP="00692E4F">
      <w:pPr>
        <w:autoSpaceDE w:val="0"/>
        <w:autoSpaceDN w:val="0"/>
        <w:adjustRightInd w:val="0"/>
        <w:jc w:val="both"/>
        <w:rPr>
          <w:color w:val="000000"/>
          <w:szCs w:val="28"/>
        </w:rPr>
      </w:pPr>
      <w:r w:rsidRPr="00A4292E">
        <w:rPr>
          <w:color w:val="000000"/>
          <w:szCs w:val="28"/>
        </w:rPr>
        <w:t>Задание выполнено, программ</w:t>
      </w:r>
      <w:r w:rsidR="00F656CB">
        <w:rPr>
          <w:color w:val="000000"/>
          <w:szCs w:val="28"/>
        </w:rPr>
        <w:t>а</w:t>
      </w:r>
      <w:r w:rsidRPr="00A4292E">
        <w:rPr>
          <w:color w:val="000000"/>
          <w:szCs w:val="28"/>
        </w:rPr>
        <w:t xml:space="preserve"> компилируются и успешно выполняются.</w:t>
      </w:r>
    </w:p>
    <w:p w14:paraId="026FED45" w14:textId="1AEE2BF0" w:rsidR="008E5FC1" w:rsidRDefault="008E5FC1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3E184EB0" w14:textId="77777777" w:rsidR="008E5FC1" w:rsidRPr="008761C0" w:rsidRDefault="008E5FC1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2F54923E" w14:textId="77777777" w:rsidR="0094541A" w:rsidRPr="008761C0" w:rsidRDefault="0094541A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5A7B3375" w14:textId="77777777" w:rsidR="0094541A" w:rsidRPr="0094541A" w:rsidRDefault="0094541A" w:rsidP="0094541A">
      <w:pPr>
        <w:rPr>
          <w:sz w:val="24"/>
        </w:rPr>
      </w:pPr>
    </w:p>
    <w:sectPr w:rsidR="0094541A" w:rsidRPr="0094541A" w:rsidSect="00E92466">
      <w:headerReference w:type="default" r:id="rId9"/>
      <w:footerReference w:type="even" r:id="rId10"/>
      <w:footerReference w:type="default" r:id="rId11"/>
      <w:pgSz w:w="11906" w:h="16838"/>
      <w:pgMar w:top="851" w:right="567" w:bottom="851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5D825" w14:textId="77777777" w:rsidR="001E27C1" w:rsidRDefault="001E27C1">
      <w:r>
        <w:separator/>
      </w:r>
    </w:p>
  </w:endnote>
  <w:endnote w:type="continuationSeparator" w:id="0">
    <w:p w14:paraId="620920F2" w14:textId="77777777" w:rsidR="001E27C1" w:rsidRDefault="001E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375726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64F1D3" w14:textId="6A7F8463" w:rsidR="00E92466" w:rsidRDefault="00E92466" w:rsidP="00D923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A03024" w14:textId="77777777" w:rsidR="00E92466" w:rsidRDefault="00E92466" w:rsidP="00E924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925341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54B2A0" w14:textId="12D60CB6" w:rsidR="00E92466" w:rsidRDefault="00E92466" w:rsidP="00D923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F098CC1" w14:textId="77777777" w:rsidR="00E92466" w:rsidRDefault="00E92466" w:rsidP="00E9246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B456A" w14:textId="77777777" w:rsidR="001E27C1" w:rsidRDefault="001E27C1">
      <w:r>
        <w:separator/>
      </w:r>
    </w:p>
  </w:footnote>
  <w:footnote w:type="continuationSeparator" w:id="0">
    <w:p w14:paraId="0D836A0F" w14:textId="77777777" w:rsidR="001E27C1" w:rsidRDefault="001E27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8508E" w14:textId="77777777" w:rsidR="00EB3384" w:rsidRDefault="00EB338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9C3"/>
    <w:rsid w:val="00034D5E"/>
    <w:rsid w:val="00073AA7"/>
    <w:rsid w:val="000A3D06"/>
    <w:rsid w:val="000B69FE"/>
    <w:rsid w:val="000B6F75"/>
    <w:rsid w:val="001557C8"/>
    <w:rsid w:val="00197467"/>
    <w:rsid w:val="001C4CCA"/>
    <w:rsid w:val="001E27C1"/>
    <w:rsid w:val="00206ABA"/>
    <w:rsid w:val="00232C5D"/>
    <w:rsid w:val="00234586"/>
    <w:rsid w:val="003102CD"/>
    <w:rsid w:val="00362143"/>
    <w:rsid w:val="003B225E"/>
    <w:rsid w:val="003D30A6"/>
    <w:rsid w:val="003D3615"/>
    <w:rsid w:val="00452407"/>
    <w:rsid w:val="004D5641"/>
    <w:rsid w:val="004E2696"/>
    <w:rsid w:val="004F4374"/>
    <w:rsid w:val="00502CDD"/>
    <w:rsid w:val="005331A7"/>
    <w:rsid w:val="00545E4B"/>
    <w:rsid w:val="00560BB2"/>
    <w:rsid w:val="00561A19"/>
    <w:rsid w:val="00562097"/>
    <w:rsid w:val="00574EB5"/>
    <w:rsid w:val="0057778B"/>
    <w:rsid w:val="00593C8C"/>
    <w:rsid w:val="00596BF2"/>
    <w:rsid w:val="005E2502"/>
    <w:rsid w:val="005F024E"/>
    <w:rsid w:val="006444BB"/>
    <w:rsid w:val="006459B3"/>
    <w:rsid w:val="00692E4F"/>
    <w:rsid w:val="006A02B3"/>
    <w:rsid w:val="006C7ADD"/>
    <w:rsid w:val="007154C2"/>
    <w:rsid w:val="00717B30"/>
    <w:rsid w:val="00777A97"/>
    <w:rsid w:val="007A22A1"/>
    <w:rsid w:val="007A784A"/>
    <w:rsid w:val="007D3824"/>
    <w:rsid w:val="0081753B"/>
    <w:rsid w:val="00874797"/>
    <w:rsid w:val="008761C0"/>
    <w:rsid w:val="008D6CD9"/>
    <w:rsid w:val="008E5FC1"/>
    <w:rsid w:val="0094541A"/>
    <w:rsid w:val="00984206"/>
    <w:rsid w:val="00A0227A"/>
    <w:rsid w:val="00A138AF"/>
    <w:rsid w:val="00AC1904"/>
    <w:rsid w:val="00B70F37"/>
    <w:rsid w:val="00BE0735"/>
    <w:rsid w:val="00C90DC5"/>
    <w:rsid w:val="00CB06D6"/>
    <w:rsid w:val="00CB4074"/>
    <w:rsid w:val="00CF3AC5"/>
    <w:rsid w:val="00DF0186"/>
    <w:rsid w:val="00E043A2"/>
    <w:rsid w:val="00E60AD0"/>
    <w:rsid w:val="00E92466"/>
    <w:rsid w:val="00EA0A6F"/>
    <w:rsid w:val="00EB3384"/>
    <w:rsid w:val="00EB5D51"/>
    <w:rsid w:val="00EC073C"/>
    <w:rsid w:val="00EF0A4A"/>
    <w:rsid w:val="00EF268F"/>
    <w:rsid w:val="00F05BB9"/>
    <w:rsid w:val="00F656CB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40691"/>
  <w15:docId w15:val="{1EB26651-6A2C-BF4E-A165-75030F98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4586"/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9454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32C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character" w:styleId="Emphasis">
    <w:name w:val="Emphasis"/>
    <w:basedOn w:val="DefaultParagraphFont"/>
    <w:qFormat/>
    <w:rsid w:val="0094541A"/>
    <w:rPr>
      <w:i/>
      <w:iCs/>
    </w:rPr>
  </w:style>
  <w:style w:type="character" w:customStyle="1" w:styleId="Heading1Char">
    <w:name w:val="Heading 1 Char"/>
    <w:basedOn w:val="DefaultParagraphFont"/>
    <w:link w:val="Heading1"/>
    <w:rsid w:val="009454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">
    <w:name w:val="Основа основ без параграфа"/>
    <w:uiPriority w:val="1"/>
    <w:qFormat/>
    <w:rsid w:val="006C7ADD"/>
  </w:style>
  <w:style w:type="paragraph" w:customStyle="1" w:styleId="a0">
    <w:name w:val="Основа основ"/>
    <w:basedOn w:val="Normal"/>
    <w:next w:val="BodyText"/>
    <w:qFormat/>
    <w:rsid w:val="006C7ADD"/>
    <w:pPr>
      <w:jc w:val="both"/>
    </w:pPr>
    <w:rPr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32C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semiHidden/>
    <w:unhideWhenUsed/>
    <w:rsid w:val="006C7AD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C7ADD"/>
  </w:style>
  <w:style w:type="character" w:styleId="PageNumber">
    <w:name w:val="page number"/>
    <w:basedOn w:val="DefaultParagraphFont"/>
    <w:semiHidden/>
    <w:unhideWhenUsed/>
    <w:rsid w:val="00E9246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6CB"/>
    <w:rPr>
      <w:rFonts w:ascii="Courier New" w:hAnsi="Courier New" w:cs="Courier New"/>
      <w:lang w:val="en-US" w:eastAsia="en-US"/>
    </w:rPr>
  </w:style>
  <w:style w:type="character" w:customStyle="1" w:styleId="pl-k">
    <w:name w:val="pl-k"/>
    <w:basedOn w:val="DefaultParagraphFont"/>
    <w:rsid w:val="00F656CB"/>
  </w:style>
  <w:style w:type="character" w:customStyle="1" w:styleId="pl-en">
    <w:name w:val="pl-en"/>
    <w:basedOn w:val="DefaultParagraphFont"/>
    <w:rsid w:val="00F656CB"/>
  </w:style>
  <w:style w:type="character" w:customStyle="1" w:styleId="pl-smi">
    <w:name w:val="pl-smi"/>
    <w:basedOn w:val="DefaultParagraphFont"/>
    <w:rsid w:val="00F656CB"/>
  </w:style>
  <w:style w:type="character" w:customStyle="1" w:styleId="pl-v">
    <w:name w:val="pl-v"/>
    <w:basedOn w:val="DefaultParagraphFont"/>
    <w:rsid w:val="00F656CB"/>
  </w:style>
  <w:style w:type="character" w:customStyle="1" w:styleId="pl-e">
    <w:name w:val="pl-e"/>
    <w:basedOn w:val="DefaultParagraphFont"/>
    <w:rsid w:val="00F656CB"/>
  </w:style>
  <w:style w:type="character" w:customStyle="1" w:styleId="pl-c1">
    <w:name w:val="pl-c1"/>
    <w:basedOn w:val="DefaultParagraphFont"/>
    <w:rsid w:val="00F656CB"/>
  </w:style>
  <w:style w:type="character" w:customStyle="1" w:styleId="pl-s">
    <w:name w:val="pl-s"/>
    <w:basedOn w:val="DefaultParagraphFont"/>
    <w:rsid w:val="00F656CB"/>
  </w:style>
  <w:style w:type="character" w:customStyle="1" w:styleId="pl-pds">
    <w:name w:val="pl-pds"/>
    <w:basedOn w:val="DefaultParagraphFont"/>
    <w:rsid w:val="00F65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6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4EAE9F-F25A-C740-BD2C-946E04FAC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8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zakazz2012@gmail.com</cp:lastModifiedBy>
  <cp:revision>7</cp:revision>
  <cp:lastPrinted>2019-12-15T22:48:00Z</cp:lastPrinted>
  <dcterms:created xsi:type="dcterms:W3CDTF">2020-05-28T14:54:00Z</dcterms:created>
  <dcterms:modified xsi:type="dcterms:W3CDTF">2020-05-28T20:37:00Z</dcterms:modified>
</cp:coreProperties>
</file>