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32CAB699" w14:textId="77777777" w:rsidTr="0030747E">
        <w:tc>
          <w:tcPr>
            <w:tcW w:w="1384" w:type="dxa"/>
          </w:tcPr>
          <w:p w14:paraId="7E675A7D" w14:textId="77777777" w:rsidR="00777A97" w:rsidRPr="00777A97" w:rsidRDefault="00777A97" w:rsidP="0030747E">
            <w:pPr>
              <w:rPr>
                <w:b/>
              </w:rPr>
            </w:pPr>
            <w:r w:rsidRPr="00777A97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371EEAA" wp14:editId="04DDBD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E077853" w14:textId="77777777" w:rsidR="00777A97" w:rsidRPr="00176C65" w:rsidRDefault="00777A97" w:rsidP="0030747E">
            <w:pPr>
              <w:jc w:val="center"/>
              <w:rPr>
                <w:b/>
                <w:lang w:val="ru-RU"/>
              </w:rPr>
            </w:pPr>
            <w:r w:rsidRPr="00176C65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5F9FFF5D" w14:textId="77777777" w:rsidR="00777A97" w:rsidRPr="00176C65" w:rsidRDefault="00777A97" w:rsidP="0030747E">
            <w:pPr>
              <w:jc w:val="center"/>
              <w:rPr>
                <w:b/>
                <w:lang w:val="ru-RU"/>
              </w:rPr>
            </w:pPr>
            <w:r w:rsidRPr="00176C65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18146C41" w14:textId="77777777" w:rsidR="00777A97" w:rsidRPr="00176C65" w:rsidRDefault="00777A97" w:rsidP="0030747E">
            <w:pPr>
              <w:jc w:val="center"/>
              <w:rPr>
                <w:b/>
                <w:lang w:val="ru-RU"/>
              </w:rPr>
            </w:pPr>
            <w:r w:rsidRPr="00176C65">
              <w:rPr>
                <w:b/>
                <w:lang w:val="ru-RU"/>
              </w:rPr>
              <w:t>высшего образования</w:t>
            </w:r>
          </w:p>
          <w:p w14:paraId="6289A871" w14:textId="77777777" w:rsidR="00777A97" w:rsidRPr="00176C65" w:rsidRDefault="00777A97" w:rsidP="0030747E">
            <w:pPr>
              <w:ind w:right="-2"/>
              <w:jc w:val="center"/>
              <w:rPr>
                <w:b/>
                <w:lang w:val="ru-RU"/>
              </w:rPr>
            </w:pPr>
            <w:r w:rsidRPr="00176C65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560FE50B" w14:textId="77777777" w:rsidR="00777A97" w:rsidRPr="00176C65" w:rsidRDefault="00777A97" w:rsidP="0030747E">
            <w:pPr>
              <w:ind w:right="-2"/>
              <w:jc w:val="center"/>
              <w:rPr>
                <w:b/>
                <w:lang w:val="ru-RU"/>
              </w:rPr>
            </w:pPr>
            <w:r w:rsidRPr="00176C65">
              <w:rPr>
                <w:b/>
                <w:lang w:val="ru-RU"/>
              </w:rPr>
              <w:t>имени Н.Э. Баумана</w:t>
            </w:r>
          </w:p>
          <w:p w14:paraId="3AD2C9B6" w14:textId="77777777" w:rsidR="00777A97" w:rsidRPr="00176C65" w:rsidRDefault="00777A97" w:rsidP="0030747E">
            <w:pPr>
              <w:jc w:val="center"/>
              <w:rPr>
                <w:b/>
                <w:lang w:val="ru-RU"/>
              </w:rPr>
            </w:pPr>
            <w:r w:rsidRPr="00176C65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4391287A" w14:textId="77777777" w:rsidR="00777A97" w:rsidRPr="00777A97" w:rsidRDefault="00777A97" w:rsidP="0030747E">
            <w:pPr>
              <w:jc w:val="center"/>
              <w:rPr>
                <w:b/>
              </w:rPr>
            </w:pPr>
            <w:r w:rsidRPr="00176C65">
              <w:rPr>
                <w:b/>
                <w:lang w:val="ru-RU"/>
              </w:rPr>
              <w:t xml:space="preserve">(МГТУ им. </w:t>
            </w:r>
            <w:r w:rsidRPr="00777A97">
              <w:rPr>
                <w:b/>
              </w:rPr>
              <w:t>Н.Э. Баумана)</w:t>
            </w:r>
          </w:p>
        </w:tc>
      </w:tr>
    </w:tbl>
    <w:p w14:paraId="25CBE31A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</w:rPr>
      </w:pPr>
    </w:p>
    <w:p w14:paraId="19D415EB" w14:textId="77777777" w:rsidR="00777A97" w:rsidRPr="00777A97" w:rsidRDefault="00777A97" w:rsidP="00777A97">
      <w:pPr>
        <w:rPr>
          <w:b/>
        </w:rPr>
      </w:pPr>
    </w:p>
    <w:p w14:paraId="7859980F" w14:textId="77777777" w:rsidR="00777A97" w:rsidRPr="00EB0248" w:rsidRDefault="00777A97" w:rsidP="00777A97">
      <w:pPr>
        <w:rPr>
          <w:lang w:val="ru-RU"/>
        </w:rPr>
      </w:pPr>
      <w:r w:rsidRPr="00EB0248">
        <w:rPr>
          <w:lang w:val="ru-RU"/>
        </w:rPr>
        <w:t xml:space="preserve">ФАКУЛЬТЕТ </w:t>
      </w:r>
      <w:r w:rsidRPr="00EB0248">
        <w:rPr>
          <w:b/>
          <w:caps/>
          <w:lang w:val="ru-RU"/>
        </w:rPr>
        <w:t>Информатика и системы управления</w:t>
      </w:r>
    </w:p>
    <w:p w14:paraId="202B606D" w14:textId="77777777" w:rsidR="00777A97" w:rsidRPr="00EB0248" w:rsidRDefault="00777A97" w:rsidP="00777A97">
      <w:pPr>
        <w:rPr>
          <w:lang w:val="ru-RU"/>
        </w:rPr>
      </w:pPr>
    </w:p>
    <w:p w14:paraId="3B1EFB82" w14:textId="77777777" w:rsidR="00777A97" w:rsidRPr="00176C65" w:rsidRDefault="00777A97" w:rsidP="00777A97">
      <w:pPr>
        <w:rPr>
          <w:b/>
          <w:lang w:val="ru-RU"/>
        </w:rPr>
      </w:pPr>
      <w:r w:rsidRPr="00176C65">
        <w:rPr>
          <w:lang w:val="ru-RU"/>
        </w:rPr>
        <w:t xml:space="preserve">КАФЕДРА </w:t>
      </w:r>
      <w:r w:rsidRPr="00176C65">
        <w:rPr>
          <w:b/>
          <w:caps/>
          <w:lang w:val="ru-RU"/>
        </w:rPr>
        <w:t>Компьютерные системы и сети (ИУ6)</w:t>
      </w:r>
    </w:p>
    <w:p w14:paraId="2EA36FC3" w14:textId="77777777" w:rsidR="00777A97" w:rsidRPr="00176C65" w:rsidRDefault="00777A97" w:rsidP="00777A97">
      <w:pPr>
        <w:rPr>
          <w:i/>
          <w:lang w:val="ru-RU"/>
        </w:rPr>
      </w:pPr>
    </w:p>
    <w:p w14:paraId="4F0354E5" w14:textId="3031681E" w:rsidR="00777A97" w:rsidRPr="00777A97" w:rsidRDefault="00777A97" w:rsidP="00777A97">
      <w:r w:rsidRPr="00777A97">
        <w:t xml:space="preserve">НАПРАВЛЕНИЕ ПОДГОТОВКИ  </w:t>
      </w:r>
      <w:r w:rsidRPr="0094541A">
        <w:rPr>
          <w:b/>
        </w:rPr>
        <w:t>09.</w:t>
      </w:r>
      <w:r w:rsidR="0094541A" w:rsidRPr="0094541A">
        <w:rPr>
          <w:b/>
        </w:rPr>
        <w:t>04.01</w:t>
      </w:r>
      <w:r w:rsidRPr="0094541A">
        <w:rPr>
          <w:b/>
        </w:rPr>
        <w:t xml:space="preserve"> </w:t>
      </w:r>
    </w:p>
    <w:p w14:paraId="4DDCB2DA" w14:textId="77777777" w:rsidR="000159C3" w:rsidRDefault="000159C3" w:rsidP="000159C3">
      <w:pPr>
        <w:rPr>
          <w:i/>
          <w:sz w:val="32"/>
        </w:rPr>
      </w:pPr>
    </w:p>
    <w:p w14:paraId="26C630FC" w14:textId="77777777" w:rsidR="000159C3" w:rsidRPr="00CE61CC" w:rsidRDefault="000159C3" w:rsidP="000159C3">
      <w:pPr>
        <w:rPr>
          <w:i/>
          <w:sz w:val="32"/>
        </w:rPr>
      </w:pPr>
    </w:p>
    <w:p w14:paraId="1C51FA95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006E11A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68E0E7FA" w14:textId="77777777" w:rsidTr="0057778B">
        <w:tc>
          <w:tcPr>
            <w:tcW w:w="3969" w:type="dxa"/>
          </w:tcPr>
          <w:p w14:paraId="72F6540C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6C7ADD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6F0333A3" w14:textId="563BDE20" w:rsidR="00E60AD0" w:rsidRPr="0030747E" w:rsidRDefault="00B760F9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u w:val="single"/>
                <w:lang w:val="en-US"/>
              </w:rPr>
            </w:pPr>
            <w:r w:rsidRPr="0030747E">
              <w:rPr>
                <w:noProof/>
                <w:snapToGrid/>
                <w:color w:val="000000" w:themeColor="text1"/>
                <w:sz w:val="28"/>
                <w:szCs w:val="28"/>
                <w:u w:val="single"/>
                <w:lang w:val="en-US"/>
              </w:rPr>
              <w:t>4</w:t>
            </w:r>
          </w:p>
        </w:tc>
      </w:tr>
    </w:tbl>
    <w:p w14:paraId="17305417" w14:textId="384733CC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648101EB" w14:textId="1E9AE517" w:rsidR="0057778B" w:rsidRPr="00E92466" w:rsidRDefault="0057778B" w:rsidP="008E5FC1">
      <w:pPr>
        <w:pStyle w:val="1"/>
        <w:shd w:val="clear" w:color="auto" w:fill="FFFFFF"/>
        <w:spacing w:line="300" w:lineRule="auto"/>
        <w:outlineLvl w:val="0"/>
        <w:rPr>
          <w:sz w:val="32"/>
          <w:u w:val="single"/>
        </w:rPr>
      </w:pPr>
    </w:p>
    <w:p w14:paraId="44339001" w14:textId="1BD88A8D" w:rsidR="00545E4B" w:rsidRPr="00176C65" w:rsidRDefault="00CB4074" w:rsidP="00CB4074">
      <w:pPr>
        <w:ind w:left="142"/>
        <w:rPr>
          <w:b/>
          <w:sz w:val="32"/>
          <w:szCs w:val="32"/>
          <w:lang w:val="ru-RU"/>
        </w:rPr>
      </w:pPr>
      <w:r w:rsidRPr="00176C65">
        <w:rPr>
          <w:b/>
          <w:lang w:val="ru-RU"/>
        </w:rPr>
        <w:t xml:space="preserve">Дисциплина: </w:t>
      </w:r>
      <w:r w:rsidR="008E5FC1" w:rsidRPr="00176C65">
        <w:rPr>
          <w:b/>
          <w:color w:val="000000"/>
          <w:szCs w:val="28"/>
          <w:shd w:val="clear" w:color="auto" w:fill="FFFFFF"/>
          <w:lang w:val="ru-RU"/>
        </w:rPr>
        <w:t>Языки программировани</w:t>
      </w:r>
      <w:r w:rsidR="00176C65">
        <w:rPr>
          <w:b/>
          <w:color w:val="000000"/>
          <w:szCs w:val="28"/>
          <w:shd w:val="clear" w:color="auto" w:fill="FFFFFF"/>
          <w:lang w:val="ru-RU"/>
        </w:rPr>
        <w:t>я</w:t>
      </w:r>
      <w:r w:rsidR="008E5FC1" w:rsidRPr="00176C65">
        <w:rPr>
          <w:b/>
          <w:color w:val="000000"/>
          <w:szCs w:val="28"/>
          <w:shd w:val="clear" w:color="auto" w:fill="FFFFFF"/>
          <w:lang w:val="ru-RU"/>
        </w:rPr>
        <w:t xml:space="preserve"> </w:t>
      </w:r>
      <w:r w:rsidR="00176C65">
        <w:rPr>
          <w:b/>
          <w:color w:val="000000"/>
          <w:szCs w:val="28"/>
          <w:shd w:val="clear" w:color="auto" w:fill="FFFFFF"/>
          <w:lang w:val="ru-RU"/>
        </w:rPr>
        <w:t>для</w:t>
      </w:r>
      <w:r w:rsidR="008E5FC1" w:rsidRPr="00176C65">
        <w:rPr>
          <w:b/>
          <w:color w:val="000000"/>
          <w:szCs w:val="28"/>
          <w:shd w:val="clear" w:color="auto" w:fill="FFFFFF"/>
          <w:lang w:val="ru-RU"/>
        </w:rPr>
        <w:t xml:space="preserve"> работ</w:t>
      </w:r>
      <w:r w:rsidR="00176C65">
        <w:rPr>
          <w:b/>
          <w:color w:val="000000"/>
          <w:szCs w:val="28"/>
          <w:shd w:val="clear" w:color="auto" w:fill="FFFFFF"/>
          <w:lang w:val="ru-RU"/>
        </w:rPr>
        <w:t>ы</w:t>
      </w:r>
      <w:r w:rsidR="008E5FC1" w:rsidRPr="00176C65">
        <w:rPr>
          <w:b/>
          <w:color w:val="000000"/>
          <w:szCs w:val="28"/>
          <w:shd w:val="clear" w:color="auto" w:fill="FFFFFF"/>
          <w:lang w:val="ru-RU"/>
        </w:rPr>
        <w:t xml:space="preserve"> с большими данными</w:t>
      </w:r>
      <w:r w:rsidR="006C7ADD" w:rsidRPr="00176C65">
        <w:rPr>
          <w:rStyle w:val="a"/>
          <w:b/>
          <w:szCs w:val="28"/>
          <w:lang w:val="ru-RU"/>
        </w:rPr>
        <w:t>.</w:t>
      </w:r>
    </w:p>
    <w:p w14:paraId="092844F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8EA7FF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73BDE1B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C46E34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0C483C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759" w:type="dxa"/>
        <w:tblInd w:w="108" w:type="dxa"/>
        <w:tblLook w:val="04A0" w:firstRow="1" w:lastRow="0" w:firstColumn="1" w:lastColumn="0" w:noHBand="0" w:noVBand="1"/>
      </w:tblPr>
      <w:tblGrid>
        <w:gridCol w:w="2010"/>
        <w:gridCol w:w="1737"/>
        <w:gridCol w:w="540"/>
        <w:gridCol w:w="3265"/>
        <w:gridCol w:w="2207"/>
      </w:tblGrid>
      <w:tr w:rsidR="00777A97" w:rsidRPr="003D30A6" w14:paraId="351A451D" w14:textId="77777777" w:rsidTr="00E92466">
        <w:trPr>
          <w:trHeight w:val="329"/>
        </w:trPr>
        <w:tc>
          <w:tcPr>
            <w:tcW w:w="2010" w:type="dxa"/>
            <w:shd w:val="clear" w:color="auto" w:fill="auto"/>
          </w:tcPr>
          <w:p w14:paraId="3E01312E" w14:textId="77777777" w:rsidR="00777A97" w:rsidRPr="003D30A6" w:rsidRDefault="00777A97" w:rsidP="0030747E">
            <w:pPr>
              <w:rPr>
                <w:szCs w:val="28"/>
              </w:rPr>
            </w:pPr>
            <w:r w:rsidRPr="003D30A6">
              <w:rPr>
                <w:szCs w:val="28"/>
              </w:rPr>
              <w:t>Студент</w:t>
            </w:r>
          </w:p>
        </w:tc>
        <w:tc>
          <w:tcPr>
            <w:tcW w:w="1737" w:type="dxa"/>
            <w:shd w:val="clear" w:color="auto" w:fill="auto"/>
          </w:tcPr>
          <w:p w14:paraId="4EC88628" w14:textId="32D386BA" w:rsidR="00777A97" w:rsidRPr="003D30A6" w:rsidRDefault="00EF268F" w:rsidP="0030747E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ИУ6-</w:t>
            </w:r>
            <w:r w:rsidR="008E5FC1">
              <w:rPr>
                <w:szCs w:val="28"/>
              </w:rPr>
              <w:t>2</w:t>
            </w:r>
            <w:r>
              <w:rPr>
                <w:szCs w:val="28"/>
              </w:rPr>
              <w:t>1М</w:t>
            </w:r>
          </w:p>
        </w:tc>
        <w:tc>
          <w:tcPr>
            <w:tcW w:w="540" w:type="dxa"/>
          </w:tcPr>
          <w:p w14:paraId="7DCF7B34" w14:textId="77777777" w:rsidR="00777A97" w:rsidRPr="003D30A6" w:rsidRDefault="00777A97" w:rsidP="00777A97">
            <w:pPr>
              <w:rPr>
                <w:szCs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1BB66F75" w14:textId="77777777" w:rsidR="00777A97" w:rsidRPr="003D30A6" w:rsidRDefault="00777A97" w:rsidP="0030747E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207" w:type="dxa"/>
            <w:shd w:val="clear" w:color="auto" w:fill="auto"/>
          </w:tcPr>
          <w:p w14:paraId="40DE8ED4" w14:textId="3D404987" w:rsidR="00777A97" w:rsidRPr="003D30A6" w:rsidRDefault="00EF268F" w:rsidP="003D3615">
            <w:pPr>
              <w:pBdr>
                <w:bottom w:val="single" w:sz="6" w:space="1" w:color="auto"/>
              </w:pBdr>
              <w:rPr>
                <w:szCs w:val="28"/>
              </w:rPr>
            </w:pPr>
            <w:r>
              <w:rPr>
                <w:szCs w:val="28"/>
              </w:rPr>
              <w:t xml:space="preserve">  В.В. Ерискин</w:t>
            </w:r>
          </w:p>
        </w:tc>
      </w:tr>
      <w:tr w:rsidR="00777A97" w:rsidRPr="003D30A6" w14:paraId="74B20326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4BDA4B2B" w14:textId="77777777" w:rsidR="00777A97" w:rsidRPr="003D30A6" w:rsidRDefault="00777A97" w:rsidP="0030747E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10827E1A" w14:textId="77777777" w:rsidR="00777A97" w:rsidRPr="008761C0" w:rsidRDefault="00777A97" w:rsidP="0030747E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(Группа)</w:t>
            </w:r>
          </w:p>
        </w:tc>
        <w:tc>
          <w:tcPr>
            <w:tcW w:w="540" w:type="dxa"/>
          </w:tcPr>
          <w:p w14:paraId="792C57E0" w14:textId="77777777" w:rsidR="00777A97" w:rsidRPr="003D30A6" w:rsidRDefault="00777A97" w:rsidP="00EF268F"/>
        </w:tc>
        <w:tc>
          <w:tcPr>
            <w:tcW w:w="3265" w:type="dxa"/>
            <w:shd w:val="clear" w:color="auto" w:fill="auto"/>
          </w:tcPr>
          <w:p w14:paraId="35342190" w14:textId="77777777" w:rsidR="00777A97" w:rsidRPr="008761C0" w:rsidRDefault="00777A97" w:rsidP="0030747E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(Подпись, дата)</w:t>
            </w:r>
          </w:p>
        </w:tc>
        <w:tc>
          <w:tcPr>
            <w:tcW w:w="2207" w:type="dxa"/>
            <w:shd w:val="clear" w:color="auto" w:fill="auto"/>
          </w:tcPr>
          <w:p w14:paraId="2BF86E73" w14:textId="77777777" w:rsidR="00777A97" w:rsidRPr="008761C0" w:rsidRDefault="00777A97" w:rsidP="0030747E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(И.О. Фамилия)</w:t>
            </w:r>
          </w:p>
        </w:tc>
      </w:tr>
      <w:tr w:rsidR="00777A97" w:rsidRPr="003D30A6" w14:paraId="4FC74AAF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6C2FACAF" w14:textId="77777777" w:rsidR="00777A97" w:rsidRPr="003D30A6" w:rsidRDefault="00777A97" w:rsidP="0030747E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7C00945B" w14:textId="77777777" w:rsidR="00777A97" w:rsidRPr="003D30A6" w:rsidRDefault="00777A97" w:rsidP="0030747E">
            <w:pPr>
              <w:jc w:val="center"/>
            </w:pPr>
          </w:p>
        </w:tc>
        <w:tc>
          <w:tcPr>
            <w:tcW w:w="540" w:type="dxa"/>
          </w:tcPr>
          <w:p w14:paraId="3D485EB8" w14:textId="77777777" w:rsidR="00777A97" w:rsidRPr="003D30A6" w:rsidRDefault="00777A97" w:rsidP="0030747E">
            <w:pPr>
              <w:jc w:val="center"/>
            </w:pPr>
          </w:p>
        </w:tc>
        <w:tc>
          <w:tcPr>
            <w:tcW w:w="3265" w:type="dxa"/>
            <w:shd w:val="clear" w:color="auto" w:fill="auto"/>
          </w:tcPr>
          <w:p w14:paraId="1C6695D5" w14:textId="77777777" w:rsidR="00777A97" w:rsidRPr="003D30A6" w:rsidRDefault="00777A97" w:rsidP="0030747E">
            <w:pPr>
              <w:jc w:val="center"/>
            </w:pPr>
          </w:p>
        </w:tc>
        <w:tc>
          <w:tcPr>
            <w:tcW w:w="2207" w:type="dxa"/>
            <w:shd w:val="clear" w:color="auto" w:fill="auto"/>
          </w:tcPr>
          <w:p w14:paraId="268ECFD1" w14:textId="77777777" w:rsidR="00777A97" w:rsidRPr="003D30A6" w:rsidRDefault="00777A97" w:rsidP="0030747E">
            <w:pPr>
              <w:jc w:val="center"/>
            </w:pPr>
          </w:p>
        </w:tc>
      </w:tr>
      <w:tr w:rsidR="00777A97" w:rsidRPr="003D30A6" w14:paraId="05683FDE" w14:textId="77777777" w:rsidTr="00E92466">
        <w:trPr>
          <w:trHeight w:val="329"/>
        </w:trPr>
        <w:tc>
          <w:tcPr>
            <w:tcW w:w="2010" w:type="dxa"/>
            <w:shd w:val="clear" w:color="auto" w:fill="auto"/>
          </w:tcPr>
          <w:p w14:paraId="2B88F989" w14:textId="77777777" w:rsidR="00777A97" w:rsidRPr="003D30A6" w:rsidRDefault="00777A97" w:rsidP="0030747E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737" w:type="dxa"/>
            <w:shd w:val="clear" w:color="auto" w:fill="auto"/>
          </w:tcPr>
          <w:p w14:paraId="40D9CE11" w14:textId="77777777" w:rsidR="00777A97" w:rsidRPr="003D30A6" w:rsidRDefault="00777A97" w:rsidP="0030747E"/>
        </w:tc>
        <w:tc>
          <w:tcPr>
            <w:tcW w:w="540" w:type="dxa"/>
          </w:tcPr>
          <w:p w14:paraId="7EC33F15" w14:textId="77777777" w:rsidR="00777A97" w:rsidRPr="003D30A6" w:rsidRDefault="00777A97" w:rsidP="00777A97">
            <w:pPr>
              <w:rPr>
                <w:szCs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235811D3" w14:textId="77777777" w:rsidR="00777A97" w:rsidRPr="003D30A6" w:rsidRDefault="00777A97" w:rsidP="0030747E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207" w:type="dxa"/>
            <w:shd w:val="clear" w:color="auto" w:fill="auto"/>
          </w:tcPr>
          <w:p w14:paraId="04B0959C" w14:textId="047296E0" w:rsidR="00777A97" w:rsidRPr="00EF268F" w:rsidRDefault="008E5FC1" w:rsidP="003D3615">
            <w:pPr>
              <w:pBdr>
                <w:bottom w:val="single" w:sz="6" w:space="1" w:color="auto"/>
              </w:pBdr>
              <w:rPr>
                <w:szCs w:val="28"/>
              </w:rPr>
            </w:pPr>
            <w:r>
              <w:rPr>
                <w:szCs w:val="28"/>
              </w:rPr>
              <w:t xml:space="preserve"> П</w:t>
            </w:r>
            <w:r w:rsidR="00777A97" w:rsidRPr="00EF268F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EF268F">
              <w:rPr>
                <w:szCs w:val="28"/>
              </w:rPr>
              <w:t>.</w:t>
            </w:r>
            <w:r w:rsidR="00777A97" w:rsidRPr="00EF268F">
              <w:rPr>
                <w:szCs w:val="28"/>
              </w:rPr>
              <w:t xml:space="preserve"> </w:t>
            </w:r>
            <w:r>
              <w:rPr>
                <w:szCs w:val="28"/>
              </w:rPr>
              <w:t>Степанов</w:t>
            </w:r>
          </w:p>
        </w:tc>
      </w:tr>
      <w:tr w:rsidR="00777A97" w:rsidRPr="003D30A6" w14:paraId="06F6E758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0B66D1FD" w14:textId="77777777" w:rsidR="00777A97" w:rsidRPr="003D30A6" w:rsidRDefault="00777A97" w:rsidP="0030747E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02927C14" w14:textId="77777777" w:rsidR="00777A97" w:rsidRPr="003D30A6" w:rsidRDefault="00777A97" w:rsidP="0030747E">
            <w:pPr>
              <w:jc w:val="center"/>
            </w:pPr>
          </w:p>
        </w:tc>
        <w:tc>
          <w:tcPr>
            <w:tcW w:w="540" w:type="dxa"/>
          </w:tcPr>
          <w:p w14:paraId="48AEC256" w14:textId="77777777" w:rsidR="00777A97" w:rsidRPr="003D30A6" w:rsidRDefault="00777A97" w:rsidP="0030747E">
            <w:pPr>
              <w:jc w:val="center"/>
            </w:pPr>
          </w:p>
        </w:tc>
        <w:tc>
          <w:tcPr>
            <w:tcW w:w="3265" w:type="dxa"/>
            <w:shd w:val="clear" w:color="auto" w:fill="auto"/>
          </w:tcPr>
          <w:p w14:paraId="73624A7D" w14:textId="77777777" w:rsidR="00777A97" w:rsidRPr="008761C0" w:rsidRDefault="00777A97" w:rsidP="0030747E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(Подпись, дата)</w:t>
            </w:r>
          </w:p>
        </w:tc>
        <w:tc>
          <w:tcPr>
            <w:tcW w:w="2207" w:type="dxa"/>
            <w:shd w:val="clear" w:color="auto" w:fill="auto"/>
          </w:tcPr>
          <w:p w14:paraId="1CD087D0" w14:textId="77777777" w:rsidR="00777A97" w:rsidRPr="008761C0" w:rsidRDefault="00777A97" w:rsidP="0030747E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(И.О. Фамилия)</w:t>
            </w:r>
          </w:p>
        </w:tc>
      </w:tr>
    </w:tbl>
    <w:p w14:paraId="4915D7F6" w14:textId="77777777" w:rsidR="00545E4B" w:rsidRDefault="00545E4B" w:rsidP="00545E4B"/>
    <w:p w14:paraId="660ACCA9" w14:textId="77777777" w:rsidR="00545E4B" w:rsidRDefault="00545E4B" w:rsidP="00545E4B"/>
    <w:p w14:paraId="475A567F" w14:textId="77777777" w:rsidR="00545E4B" w:rsidRDefault="00545E4B" w:rsidP="00545E4B"/>
    <w:p w14:paraId="6FB51D93" w14:textId="3D92F05C" w:rsidR="00545E4B" w:rsidRPr="00E92466" w:rsidRDefault="00545E4B" w:rsidP="00545E4B">
      <w:pPr>
        <w:jc w:val="center"/>
      </w:pPr>
      <w:r>
        <w:t>Москва, 20</w:t>
      </w:r>
      <w:r w:rsidR="008E5FC1">
        <w:t>20</w:t>
      </w:r>
    </w:p>
    <w:p w14:paraId="30CCF69A" w14:textId="6D469FF3" w:rsidR="0094541A" w:rsidRDefault="0094541A" w:rsidP="0094541A">
      <w:pPr>
        <w:autoSpaceDE w:val="0"/>
        <w:autoSpaceDN w:val="0"/>
        <w:adjustRightInd w:val="0"/>
        <w:jc w:val="both"/>
      </w:pPr>
    </w:p>
    <w:p w14:paraId="49731FFE" w14:textId="77777777" w:rsidR="00E92466" w:rsidRDefault="00E92466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75D4F383" w14:textId="77777777" w:rsidR="0094541A" w:rsidRDefault="0094541A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27C2E7C6" w14:textId="77777777" w:rsidR="0094541A" w:rsidRPr="0094541A" w:rsidRDefault="0094541A" w:rsidP="0094541A">
      <w:pPr>
        <w:autoSpaceDE w:val="0"/>
        <w:autoSpaceDN w:val="0"/>
        <w:adjustRightInd w:val="0"/>
        <w:rPr>
          <w:color w:val="000000"/>
          <w:szCs w:val="28"/>
        </w:rPr>
      </w:pPr>
    </w:p>
    <w:p w14:paraId="20422773" w14:textId="77777777" w:rsidR="00EB0248" w:rsidRDefault="00EB0248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06E57BFD" w14:textId="5E31316E" w:rsidR="008E5FC1" w:rsidRPr="008E5FC1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  <w:bookmarkStart w:id="0" w:name="_GoBack"/>
      <w:bookmarkEnd w:id="0"/>
      <w:r w:rsidRPr="008E5FC1">
        <w:rPr>
          <w:b/>
          <w:bCs/>
          <w:color w:val="000000"/>
          <w:szCs w:val="28"/>
        </w:rPr>
        <w:lastRenderedPageBreak/>
        <w:t>Задание</w:t>
      </w:r>
    </w:p>
    <w:p w14:paraId="3D34D049" w14:textId="6F5B1241" w:rsidR="0094541A" w:rsidRDefault="00B760F9" w:rsidP="008E5FC1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Задача 1.</w:t>
      </w:r>
    </w:p>
    <w:p w14:paraId="07CFF815" w14:textId="77777777" w:rsidR="0030747E" w:rsidRPr="00176C65" w:rsidRDefault="0030747E" w:rsidP="0030747E">
      <w:pPr>
        <w:jc w:val="both"/>
        <w:rPr>
          <w:lang w:val="ru-RU"/>
        </w:rPr>
      </w:pPr>
      <w:r w:rsidRPr="00176C65">
        <w:rPr>
          <w:lang w:val="ru-RU"/>
        </w:rPr>
        <w:t xml:space="preserve">Создать класс </w:t>
      </w:r>
      <w:r>
        <w:t>Cinema</w:t>
      </w:r>
      <w:r w:rsidRPr="00176C65">
        <w:rPr>
          <w:lang w:val="ru-RU"/>
        </w:rPr>
        <w:t xml:space="preserve"> (кино) с внутренним классом, с помощью объектов которого можно хранить информацию об адресах кинотеатров, фильмах и времени сеансов.</w:t>
      </w:r>
    </w:p>
    <w:p w14:paraId="3055FFFC" w14:textId="77777777" w:rsidR="0030747E" w:rsidRPr="00176C65" w:rsidRDefault="0030747E" w:rsidP="008E5FC1">
      <w:pPr>
        <w:autoSpaceDE w:val="0"/>
        <w:autoSpaceDN w:val="0"/>
        <w:adjustRightInd w:val="0"/>
        <w:jc w:val="both"/>
        <w:rPr>
          <w:color w:val="000000"/>
          <w:szCs w:val="28"/>
          <w:lang w:val="ru-RU"/>
        </w:rPr>
      </w:pPr>
    </w:p>
    <w:p w14:paraId="2E27521E" w14:textId="5967479A" w:rsidR="0094541A" w:rsidRPr="00176C65" w:rsidRDefault="00B760F9" w:rsidP="0094541A">
      <w:pPr>
        <w:autoSpaceDE w:val="0"/>
        <w:autoSpaceDN w:val="0"/>
        <w:adjustRightInd w:val="0"/>
        <w:jc w:val="both"/>
        <w:rPr>
          <w:color w:val="000000"/>
          <w:szCs w:val="28"/>
          <w:lang w:val="ru-RU"/>
        </w:rPr>
      </w:pPr>
      <w:r w:rsidRPr="00176C65">
        <w:rPr>
          <w:color w:val="000000"/>
          <w:szCs w:val="28"/>
          <w:lang w:val="ru-RU"/>
        </w:rPr>
        <w:t>Задача 2.</w:t>
      </w:r>
    </w:p>
    <w:p w14:paraId="6B3BA134" w14:textId="77777777" w:rsidR="0030747E" w:rsidRPr="00176C65" w:rsidRDefault="0030747E" w:rsidP="0030747E">
      <w:pPr>
        <w:jc w:val="both"/>
        <w:rPr>
          <w:lang w:val="ru-RU"/>
        </w:rPr>
      </w:pPr>
      <w:r w:rsidRPr="00176C65">
        <w:rPr>
          <w:lang w:val="ru-RU"/>
        </w:rPr>
        <w:t xml:space="preserve">Реализовать абстрактные классы или интерфейсы, а также наследование и полиморфизм для следующих классов </w:t>
      </w:r>
      <w:r w:rsidRPr="00286FD8">
        <w:t>interface</w:t>
      </w:r>
      <w:r w:rsidRPr="00176C65">
        <w:rPr>
          <w:lang w:val="ru-RU"/>
        </w:rPr>
        <w:t xml:space="preserve"> Врач &lt;- </w:t>
      </w:r>
      <w:r w:rsidRPr="00286FD8">
        <w:t>class</w:t>
      </w:r>
      <w:r w:rsidRPr="00176C65">
        <w:rPr>
          <w:lang w:val="ru-RU"/>
        </w:rPr>
        <w:t xml:space="preserve"> Хирург &lt;- </w:t>
      </w:r>
      <w:r w:rsidRPr="00286FD8">
        <w:t>class</w:t>
      </w:r>
      <w:r w:rsidRPr="00176C65">
        <w:rPr>
          <w:lang w:val="ru-RU"/>
        </w:rPr>
        <w:t xml:space="preserve"> Нейрохирург. </w:t>
      </w:r>
    </w:p>
    <w:p w14:paraId="69971751" w14:textId="77777777" w:rsidR="008E5FC1" w:rsidRPr="00B760F9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  <w:lang w:val="ru-RU"/>
        </w:rPr>
      </w:pPr>
    </w:p>
    <w:p w14:paraId="35861B52" w14:textId="3EA65F9E" w:rsidR="0094541A" w:rsidRPr="00B760F9" w:rsidRDefault="0094541A" w:rsidP="0094541A">
      <w:pPr>
        <w:autoSpaceDE w:val="0"/>
        <w:autoSpaceDN w:val="0"/>
        <w:adjustRightInd w:val="0"/>
        <w:jc w:val="both"/>
        <w:rPr>
          <w:color w:val="000000"/>
          <w:szCs w:val="28"/>
          <w:lang w:val="ru-RU"/>
        </w:rPr>
      </w:pPr>
      <w:r w:rsidRPr="00B760F9">
        <w:rPr>
          <w:b/>
          <w:bCs/>
          <w:color w:val="000000"/>
          <w:szCs w:val="28"/>
          <w:lang w:val="ru-RU"/>
        </w:rPr>
        <w:t>Решение</w:t>
      </w:r>
      <w:r w:rsidRPr="00B760F9">
        <w:rPr>
          <w:color w:val="000000"/>
          <w:szCs w:val="28"/>
          <w:lang w:val="ru-RU"/>
        </w:rPr>
        <w:t xml:space="preserve">: </w:t>
      </w:r>
    </w:p>
    <w:p w14:paraId="74D2EB22" w14:textId="267C937B" w:rsidR="0094541A" w:rsidRDefault="00B760F9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Программа 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624"/>
      </w:tblGrid>
      <w:tr w:rsidR="0030747E" w14:paraId="6123DDDF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E4E7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020CB" w14:textId="6C5F0FD0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  <w:p w14:paraId="041628B2" w14:textId="5A0251FC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[]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30747E" w14:paraId="0B11F887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3B078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5BA1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//'Cinema' class testing.</w:t>
            </w:r>
          </w:p>
        </w:tc>
      </w:tr>
      <w:tr w:rsidR="0030747E" w14:paraId="43445AC9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80E89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28BA7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Cinema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cinema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Cinema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30747E" w14:paraId="117EEC5E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BB80C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074D5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showAddStatus(cinema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add(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Фильм1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2001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Жанр1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30747E" w14:paraId="3788B236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E9595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D613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Директор1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100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5000000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30747E" w14:paraId="56C1A8FB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99311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BB7A9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showAddStatus(cinema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add(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Фильм2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2002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Жанр2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30747E" w14:paraId="6DD386CC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C962D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A12E3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Директор2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50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1000000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30747E" w14:paraId="5FF86B4D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73585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D216E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showAddStatus(cinema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add(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Фильм3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2003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Жанр3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30747E" w14:paraId="482873E9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949DB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32B1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Директор3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75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3000000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30747E" w14:paraId="77621D13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37CB9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49F32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665C20C5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376A48AB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2573E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9AA63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showDeleteStatus(cinema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delete());</w:t>
            </w:r>
          </w:p>
        </w:tc>
      </w:tr>
      <w:tr w:rsidR="0030747E" w14:paraId="764C654D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2A483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DE7A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cinema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printAll();</w:t>
            </w:r>
          </w:p>
        </w:tc>
      </w:tr>
      <w:tr w:rsidR="0030747E" w14:paraId="663B3061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73C4C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11D3B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showDeleteStatus(cinema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delete());</w:t>
            </w:r>
          </w:p>
        </w:tc>
      </w:tr>
      <w:tr w:rsidR="0030747E" w14:paraId="3734B434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BF22D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6624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cinema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printAll();</w:t>
            </w:r>
          </w:p>
        </w:tc>
      </w:tr>
      <w:tr w:rsidR="0030747E" w14:paraId="5E9F84D7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1FF23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5D02A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showDeleteStatus(cinema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delete());</w:t>
            </w:r>
          </w:p>
        </w:tc>
      </w:tr>
      <w:tr w:rsidR="0030747E" w14:paraId="18688A82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8250B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1D0EB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cinema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printAll();</w:t>
            </w:r>
          </w:p>
        </w:tc>
      </w:tr>
      <w:tr w:rsidR="0030747E" w14:paraId="20037CB9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66D79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2A968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0E59A45F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1AF913E0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47F20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DD820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showAddStatus(cinema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add(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Фильм4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2004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Жанр4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30747E" w14:paraId="32FCACF9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C407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1984E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Директор4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90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3000000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30747E" w14:paraId="4E8A8518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48E9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02C26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showAddStatus(cinema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add(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Фильм5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2005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Жанр5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30747E" w14:paraId="31B722EE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DB03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ECE25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Директор5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120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7000000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30747E" w14:paraId="5294418E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3D4DC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9D1F0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0187D21D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5C148684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3C612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26B8B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cinema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printAll();</w:t>
            </w:r>
          </w:p>
        </w:tc>
      </w:tr>
      <w:tr w:rsidR="0030747E" w14:paraId="0AC0ABD5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959A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25F59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0747E" w14:paraId="01AAD776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CBD55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82D22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11F86797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1909588F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887E9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2B868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//Instead of writing "sout" each time.</w:t>
            </w:r>
          </w:p>
        </w:tc>
      </w:tr>
      <w:tr w:rsidR="0030747E" w14:paraId="78BBA787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71335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A701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showAddStatus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30747E" w14:paraId="39DBB98D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6E1E6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51822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 xml:space="preserve">Adding operation status: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value);</w:t>
            </w:r>
          </w:p>
        </w:tc>
      </w:tr>
      <w:tr w:rsidR="0030747E" w14:paraId="4AED1020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A30F6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525E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0747E" w14:paraId="6F87BBA9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06E5A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61430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53A156B2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127EE232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729CC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B440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//The same as in the previous comment.</w:t>
            </w:r>
          </w:p>
        </w:tc>
      </w:tr>
      <w:tr w:rsidR="0030747E" w14:paraId="63BF4A66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85DA0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C8536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showDeleteStatus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30747E" w14:paraId="54DD2561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60678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2F425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 xml:space="preserve">Deleting operation status: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value);</w:t>
            </w:r>
          </w:p>
        </w:tc>
      </w:tr>
      <w:tr w:rsidR="0030747E" w14:paraId="08E0260C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FD055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81B68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0747E" w14:paraId="0AC0EA34" w14:textId="77777777" w:rsidTr="0030747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055DB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A6E93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14329527" w14:textId="6E4A4182" w:rsidR="0030747E" w:rsidRDefault="0030747E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31C005B3" w14:textId="77777777" w:rsidR="0030747E" w:rsidRDefault="0030747E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4BD8FA80" w14:textId="77777777" w:rsidR="00B760F9" w:rsidRPr="00B760F9" w:rsidRDefault="00B760F9" w:rsidP="0094541A">
      <w:pPr>
        <w:autoSpaceDE w:val="0"/>
        <w:autoSpaceDN w:val="0"/>
        <w:adjustRightInd w:val="0"/>
        <w:jc w:val="both"/>
        <w:rPr>
          <w:color w:val="000000"/>
          <w:szCs w:val="28"/>
          <w:lang w:val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9027"/>
      </w:tblGrid>
      <w:tr w:rsidR="0030747E" w14:paraId="166269D2" w14:textId="77777777" w:rsidTr="003074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A7B20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lastRenderedPageBreak/>
              <w:t>public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Cinema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0747E" w14:paraId="762023B6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2660B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19C26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size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0747E" w14:paraId="7BFAE3E2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6E903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60783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Movie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[] array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Movie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[size];</w:t>
            </w:r>
          </w:p>
        </w:tc>
      </w:tr>
      <w:tr w:rsidR="0030747E" w14:paraId="635ABE24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55740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11FB8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current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0747E" w14:paraId="6EAF83DC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D654A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3852C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1DF8D928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17CFFFD6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26ED4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2A80A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7535461F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600F9CDA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67B67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8DCE9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//Adds new items to the array.</w:t>
            </w:r>
          </w:p>
        </w:tc>
      </w:tr>
      <w:tr w:rsidR="0030747E" w14:paraId="5E7678E5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1389A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54AE2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add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название,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год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_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производства,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жанр,</w:t>
            </w:r>
          </w:p>
        </w:tc>
      </w:tr>
      <w:tr w:rsidR="0030747E" w:rsidRPr="00176C65" w14:paraId="55EF5BE3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DD42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CEE51" w14:textId="77777777" w:rsidR="0030747E" w:rsidRP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</w:pP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              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режиссер,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время</w:t>
            </w:r>
            <w:r w:rsidRPr="0030747E">
              <w:rPr>
                <w:rStyle w:val="pl-v"/>
                <w:rFonts w:ascii="Consolas" w:hAnsi="Consolas" w:cs="Consolas"/>
                <w:color w:val="E36209"/>
                <w:sz w:val="18"/>
                <w:szCs w:val="18"/>
                <w:lang w:val="ru-RU"/>
              </w:rPr>
              <w:t>_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показа,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бюджет){</w:t>
            </w:r>
          </w:p>
        </w:tc>
      </w:tr>
      <w:tr w:rsidR="0030747E" w14:paraId="0062D91A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508BA" w14:textId="77777777" w:rsidR="0030747E" w:rsidRP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CABAE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     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//Returns 'false' and quits the method without adding new element to the array,</w:t>
            </w:r>
          </w:p>
        </w:tc>
      </w:tr>
      <w:tr w:rsidR="0030747E" w14:paraId="0188A470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F7855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8566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 if there is at least one variable, which meets its condition.</w:t>
            </w:r>
          </w:p>
        </w:tc>
      </w:tr>
      <w:tr w:rsidR="0030747E" w:rsidRPr="00176C65" w14:paraId="5B74DF3B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9146E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1C58F" w14:textId="77777777" w:rsidR="0030747E" w:rsidRP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(название </w:t>
            </w:r>
            <w:r w:rsidRPr="0030747E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ru-RU"/>
              </w:rPr>
              <w:t>==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</w:t>
            </w:r>
            <w:r w:rsidRPr="0030747E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ru-RU"/>
              </w:rPr>
              <w:t>||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год_производства </w:t>
            </w:r>
            <w:r w:rsidRPr="0030747E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ru-RU"/>
              </w:rPr>
              <w:t>&lt;=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</w:t>
            </w:r>
            <w:r w:rsidRPr="0030747E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ru-RU"/>
              </w:rPr>
              <w:t>0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</w:t>
            </w:r>
            <w:r w:rsidRPr="0030747E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ru-RU"/>
              </w:rPr>
              <w:t>||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жанр </w:t>
            </w:r>
            <w:r w:rsidRPr="0030747E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ru-RU"/>
              </w:rPr>
              <w:t>==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</w:p>
        </w:tc>
      </w:tr>
      <w:tr w:rsidR="0030747E" w:rsidRPr="00176C65" w14:paraId="2AF438FC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4C3EF" w14:textId="77777777" w:rsidR="0030747E" w:rsidRP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D7813" w14:textId="77777777" w:rsidR="0030747E" w:rsidRP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</w:pP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               </w:t>
            </w:r>
            <w:r w:rsidRPr="0030747E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ru-RU"/>
              </w:rPr>
              <w:t>||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режиссер </w:t>
            </w:r>
            <w:r w:rsidRPr="0030747E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ru-RU"/>
              </w:rPr>
              <w:t>==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</w:t>
            </w:r>
            <w:r w:rsidRPr="0030747E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ru-RU"/>
              </w:rPr>
              <w:t>||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время_показа </w:t>
            </w:r>
            <w:r w:rsidRPr="0030747E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ru-RU"/>
              </w:rPr>
              <w:t>&lt;=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</w:t>
            </w:r>
            <w:r w:rsidRPr="0030747E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ru-RU"/>
              </w:rPr>
              <w:t>0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</w:t>
            </w:r>
            <w:r w:rsidRPr="0030747E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ru-RU"/>
              </w:rPr>
              <w:t>||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бюджет </w:t>
            </w:r>
            <w:r w:rsidRPr="0030747E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ru-RU"/>
              </w:rPr>
              <w:t>&lt;=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</w:t>
            </w:r>
            <w:r w:rsidRPr="0030747E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ru-RU"/>
              </w:rPr>
              <w:t>0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){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>; }</w:t>
            </w:r>
          </w:p>
        </w:tc>
      </w:tr>
      <w:tr w:rsidR="0030747E" w:rsidRPr="00176C65" w14:paraId="5FB0635D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AEB58" w14:textId="77777777" w:rsidR="0030747E" w:rsidRP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379F7" w14:textId="77777777" w:rsidR="0030747E" w:rsidRP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</w:pPr>
          </w:p>
          <w:p w14:paraId="7C4AE141" w14:textId="77777777" w:rsidR="0030747E" w:rsidRPr="0030747E" w:rsidRDefault="0030747E">
            <w:pPr>
              <w:spacing w:line="300" w:lineRule="atLeast"/>
              <w:jc w:val="right"/>
              <w:rPr>
                <w:sz w:val="20"/>
                <w:szCs w:val="20"/>
                <w:lang w:val="ru-RU"/>
              </w:rPr>
            </w:pPr>
          </w:p>
        </w:tc>
      </w:tr>
      <w:tr w:rsidR="0030747E" w14:paraId="6F14ADFF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0BE3B" w14:textId="77777777" w:rsidR="0030747E" w:rsidRPr="0030747E" w:rsidRDefault="0030747E">
            <w:pPr>
              <w:spacing w:line="300" w:lineRule="atLeast"/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E8FF0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     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//Increases the array if there is no room for the new array.</w:t>
            </w:r>
          </w:p>
        </w:tc>
      </w:tr>
      <w:tr w:rsidR="0030747E" w14:paraId="56DB6C1F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3F83E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7058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!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isEmpty()) {</w:t>
            </w:r>
          </w:p>
        </w:tc>
      </w:tr>
      <w:tr w:rsidR="0030747E" w14:paraId="75EE2F84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FD2EE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BBCFE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extendArray(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30747E" w14:paraId="11CC2011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D396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F0C6A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++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current;</w:t>
            </w:r>
          </w:p>
        </w:tc>
      </w:tr>
      <w:tr w:rsidR="0030747E" w14:paraId="333E8239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6F2A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8FA7E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0747E" w14:paraId="6C004492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6A55E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2C6C2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542008D9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:rsidRPr="00176C65" w14:paraId="1CD5F707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389C7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97121" w14:textId="77777777" w:rsidR="0030747E" w:rsidRP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</w:pP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array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>[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current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] </w:t>
            </w:r>
            <w:r w:rsidRPr="0030747E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ru-RU"/>
              </w:rPr>
              <w:t>=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Movie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>(название, год_производства, жанр,</w:t>
            </w:r>
          </w:p>
        </w:tc>
      </w:tr>
      <w:tr w:rsidR="0030747E" w14:paraId="4F9E5974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27A91" w14:textId="77777777" w:rsidR="0030747E" w:rsidRP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50143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             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режиссер, время_показа, бюджет);</w:t>
            </w:r>
          </w:p>
        </w:tc>
      </w:tr>
      <w:tr w:rsidR="0030747E" w14:paraId="3D119ACF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AA97C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4B491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14AFF333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2CDF9344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CC246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5F7C8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0747E" w14:paraId="6EB756B1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168DA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0422B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0747E" w14:paraId="2F27FCE7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5B3CC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F5760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6CD7D58A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08B1C958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E07CE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E342B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7CC41049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3C866250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5DC28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BC44B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//Deletes the last array from the array.</w:t>
            </w:r>
          </w:p>
        </w:tc>
      </w:tr>
      <w:tr w:rsidR="0030747E" w14:paraId="590101E3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6749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2F940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delete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30747E" w14:paraId="240DC10F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24233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2651C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narrowArray(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30747E" w14:paraId="65AE2F9B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426C7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0815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0747E" w14:paraId="5E33157F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54112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E41BB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67AC75E1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1380D4EB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CA464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B88D1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544C7066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443FB78C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5095F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55EB9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//Displays all the array's elements information.</w:t>
            </w:r>
          </w:p>
        </w:tc>
      </w:tr>
      <w:tr w:rsidR="0030747E" w14:paraId="46EAF4C7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1559E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E6D7C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printAll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30747E" w14:paraId="3202D754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D621D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9DAFD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count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0747E" w14:paraId="78FA9D11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B8CE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6806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75E54E52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7A9CDE87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89860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A76C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Movie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temp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array){</w:t>
            </w:r>
          </w:p>
        </w:tc>
      </w:tr>
      <w:tr w:rsidR="0030747E" w14:paraId="386DA761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1E07E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E40EE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//Returns 'true' if array's cell contains 'null' value.</w:t>
            </w:r>
          </w:p>
        </w:tc>
      </w:tr>
      <w:tr w:rsidR="0030747E" w14:paraId="20144AD7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B0190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7DC89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(temp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30747E" w14:paraId="20C10826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7D021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85A68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No data has been found!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30747E" w14:paraId="24E996C4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24E68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6B2E3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0747E" w14:paraId="7E0C4C41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9B10D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9FD0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30747E" w14:paraId="2DF9CBF7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65698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4DE29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488B95AC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6AD45703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28C75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35A8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Фильм #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++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count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</w:t>
            </w:r>
          </w:p>
        </w:tc>
      </w:tr>
      <w:tr w:rsidR="0030747E" w14:paraId="6FEECF3A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AFEDB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FFFA1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 xml:space="preserve">. </w:t>
            </w:r>
            <w:r>
              <w:rPr>
                <w:rStyle w:val="pl-cce"/>
                <w:rFonts w:ascii="Consolas" w:hAnsi="Consolas" w:cs="Consolas"/>
                <w:color w:val="032F62"/>
                <w:sz w:val="18"/>
                <w:szCs w:val="18"/>
              </w:rPr>
              <w:t>\n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=============================================================</w:t>
            </w:r>
            <w:r>
              <w:rPr>
                <w:rStyle w:val="pl-cce"/>
                <w:rFonts w:ascii="Consolas" w:hAnsi="Consolas" w:cs="Consolas"/>
                <w:color w:val="032F62"/>
                <w:sz w:val="18"/>
                <w:szCs w:val="18"/>
              </w:rPr>
              <w:t>\n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</w:t>
            </w:r>
          </w:p>
        </w:tc>
      </w:tr>
      <w:tr w:rsidR="0030747E" w14:paraId="0FCDDF0C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0DB22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372F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 xml:space="preserve">Название: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temp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getTitle()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</w:t>
            </w:r>
          </w:p>
        </w:tc>
      </w:tr>
      <w:tr w:rsidR="0030747E" w14:paraId="299BA698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2921E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C8308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cce"/>
                <w:rFonts w:ascii="Consolas" w:hAnsi="Consolas" w:cs="Consolas"/>
                <w:color w:val="032F62"/>
                <w:sz w:val="18"/>
                <w:szCs w:val="18"/>
              </w:rPr>
              <w:t>\n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 xml:space="preserve">Жанр: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temp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getGenre()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</w:t>
            </w:r>
          </w:p>
        </w:tc>
      </w:tr>
      <w:tr w:rsidR="0030747E" w14:paraId="25E58E0A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2E325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0D8A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cce"/>
                <w:rFonts w:ascii="Consolas" w:hAnsi="Consolas" w:cs="Consolas"/>
                <w:color w:val="032F62"/>
                <w:sz w:val="18"/>
                <w:szCs w:val="18"/>
              </w:rPr>
              <w:t>\n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 xml:space="preserve">Год выпуска: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temp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getGenre()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</w:t>
            </w:r>
          </w:p>
        </w:tc>
      </w:tr>
      <w:tr w:rsidR="0030747E" w:rsidRPr="00176C65" w14:paraId="3C60BBC5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6CEA7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2BF46" w14:textId="77777777" w:rsidR="0030747E" w:rsidRP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</w:pP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                   </w:t>
            </w:r>
            <w:r w:rsidRPr="0030747E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ru-RU"/>
              </w:rPr>
              <w:t>"</w:t>
            </w:r>
            <w:r w:rsidRPr="0030747E">
              <w:rPr>
                <w:rStyle w:val="pl-cce"/>
                <w:rFonts w:ascii="Consolas" w:hAnsi="Consolas" w:cs="Consolas"/>
                <w:color w:val="032F62"/>
                <w:sz w:val="18"/>
                <w:szCs w:val="18"/>
                <w:lang w:val="ru-RU"/>
              </w:rPr>
              <w:t>\</w:t>
            </w:r>
            <w:r>
              <w:rPr>
                <w:rStyle w:val="pl-cce"/>
                <w:rFonts w:ascii="Consolas" w:hAnsi="Consolas" w:cs="Consolas"/>
                <w:color w:val="032F62"/>
                <w:sz w:val="18"/>
                <w:szCs w:val="18"/>
              </w:rPr>
              <w:t>n</w:t>
            </w:r>
            <w:r w:rsidRPr="0030747E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ru-RU"/>
              </w:rPr>
              <w:t xml:space="preserve">Время показа: </w:t>
            </w:r>
            <w:r w:rsidRPr="0030747E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ru-RU"/>
              </w:rPr>
              <w:t>"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</w:t>
            </w:r>
            <w:r w:rsidRPr="0030747E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ru-RU"/>
              </w:rPr>
              <w:t>+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temp</w:t>
            </w:r>
            <w:r w:rsidRPr="0030747E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ru-RU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getDuration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() </w:t>
            </w:r>
            <w:r w:rsidRPr="0030747E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ru-RU"/>
              </w:rPr>
              <w:t>+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</w:t>
            </w:r>
            <w:r w:rsidRPr="0030747E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ru-RU"/>
              </w:rPr>
              <w:t>"</w:t>
            </w:r>
            <w:r w:rsidRPr="0030747E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ru-RU"/>
              </w:rPr>
              <w:t>минут</w:t>
            </w:r>
            <w:r w:rsidRPr="0030747E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ru-RU"/>
              </w:rPr>
              <w:t>"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</w:t>
            </w:r>
            <w:r w:rsidRPr="0030747E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ru-RU"/>
              </w:rPr>
              <w:t>+</w:t>
            </w:r>
          </w:p>
        </w:tc>
      </w:tr>
      <w:tr w:rsidR="0030747E" w14:paraId="1A6C0B01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03826" w14:textId="77777777" w:rsidR="0030747E" w:rsidRP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703DE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                  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cce"/>
                <w:rFonts w:ascii="Consolas" w:hAnsi="Consolas" w:cs="Consolas"/>
                <w:color w:val="032F62"/>
                <w:sz w:val="18"/>
                <w:szCs w:val="18"/>
              </w:rPr>
              <w:t>\n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 xml:space="preserve">Режиссер: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temp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getDirector()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</w:t>
            </w:r>
          </w:p>
        </w:tc>
      </w:tr>
      <w:tr w:rsidR="0030747E" w14:paraId="08154C14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EF769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64D0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cce"/>
                <w:rFonts w:ascii="Consolas" w:hAnsi="Consolas" w:cs="Consolas"/>
                <w:color w:val="032F62"/>
                <w:sz w:val="18"/>
                <w:szCs w:val="18"/>
              </w:rPr>
              <w:t>\n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 xml:space="preserve">Бюджет: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temp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getBudget()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 xml:space="preserve"> долл США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</w:t>
            </w:r>
          </w:p>
        </w:tc>
      </w:tr>
      <w:tr w:rsidR="0030747E" w14:paraId="76D539DF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44287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15C7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cce"/>
                <w:rFonts w:ascii="Consolas" w:hAnsi="Consolas" w:cs="Consolas"/>
                <w:color w:val="032F62"/>
                <w:sz w:val="18"/>
                <w:szCs w:val="18"/>
              </w:rPr>
              <w:t>\n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=-=-=-=-=-=-=-=-=-=-=-=-=-=-=-=-=-=-=-=-=-=-=-=-=-=-=-=-=-=-=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30747E" w14:paraId="22920963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A2442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DE8B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806A91A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6387803B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E49E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57071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//Prints new line when the array's last element will be used.</w:t>
            </w:r>
          </w:p>
        </w:tc>
      </w:tr>
      <w:tr w:rsidR="0030747E" w14:paraId="35676BED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47D3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3552C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(count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array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length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){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println(); }</w:t>
            </w:r>
          </w:p>
        </w:tc>
      </w:tr>
      <w:tr w:rsidR="0030747E" w14:paraId="12ACA5A7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42F00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BECEA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0747E" w14:paraId="11FC0299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BA69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22400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0747E" w14:paraId="261C0584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C5EF5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39965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FB0A0F8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6A0D3E01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C4E01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946EB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7C274F2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5CF9A23B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0A141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6FBE1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//Returns 'true' value if the current index points on the empty array's cell.</w:t>
            </w:r>
          </w:p>
        </w:tc>
      </w:tr>
      <w:tr w:rsidR="0030747E" w14:paraId="37C2BC5F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193D0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07F5B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isEmpty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30747E" w14:paraId="71BF1824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15B15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014E9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array[current]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0747E" w14:paraId="4D0DA045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E13B0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6357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0747E" w14:paraId="530533D1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A5E18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88F31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15EA27CA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06474AE8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1C50D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13B52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161D8A17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5D77E339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162BF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629A1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//Increases the field array by the input size. Returns 'true' value if the increasing was permitted.</w:t>
            </w:r>
          </w:p>
        </w:tc>
      </w:tr>
      <w:tr w:rsidR="0030747E" w14:paraId="7DBA82C8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4E476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D6C2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//Other wise - 'false'.</w:t>
            </w:r>
          </w:p>
        </w:tc>
      </w:tr>
      <w:tr w:rsidR="0030747E" w14:paraId="28D9FF6E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82D76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4FCFB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extendArray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size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30747E" w14:paraId="1C6EF0FD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8D50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27FD6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//Return 'false' value if the input size is less than or equal to zero value.</w:t>
            </w:r>
          </w:p>
        </w:tc>
      </w:tr>
      <w:tr w:rsidR="0030747E" w14:paraId="11CC2C6C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FCEE2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09E0D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(size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){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30747E" w14:paraId="4ADC8A01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0DA96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EA4E7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14E907CA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20455F87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715FE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36BA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Movie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[] temp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Movie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array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length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size];</w:t>
            </w:r>
          </w:p>
        </w:tc>
      </w:tr>
      <w:tr w:rsidR="0030747E" w14:paraId="64703565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E7591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10601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arraycopy(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array,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temp,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array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length);</w:t>
            </w:r>
          </w:p>
        </w:tc>
      </w:tr>
      <w:tr w:rsidR="0030747E" w14:paraId="31F0D615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D4626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8ED3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array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temp;</w:t>
            </w:r>
          </w:p>
        </w:tc>
      </w:tr>
      <w:tr w:rsidR="0030747E" w14:paraId="494C9C1B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1B692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60229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91DDA4D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6930F9B1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D9360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B7C00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0747E" w14:paraId="05E5B689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7F882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55AB5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0747E" w14:paraId="1F9A61AB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86502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7E341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5186132C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611708F7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19911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9E0A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8ABC7A7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595837AA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FC784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6005A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//Decreases the field array by the input size. Returns 'true' value if the decreasing was permitted.</w:t>
            </w:r>
          </w:p>
        </w:tc>
      </w:tr>
      <w:tr w:rsidR="0030747E" w14:paraId="089BE0BD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C4CBA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8387C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//Other wise - 'false'.</w:t>
            </w:r>
          </w:p>
        </w:tc>
      </w:tr>
      <w:tr w:rsidR="0030747E" w14:paraId="378A8BFD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97785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B0063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narrowArray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size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30747E" w14:paraId="2B87D9B4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94153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BF3E2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//Return 'false' value if the input size is greater than or equal to the zero value</w:t>
            </w:r>
          </w:p>
        </w:tc>
      </w:tr>
      <w:tr w:rsidR="0030747E" w14:paraId="747CC988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79580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1170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 or the current index points on the array's last element, which has 'null' value.</w:t>
            </w:r>
          </w:p>
        </w:tc>
      </w:tr>
      <w:tr w:rsidR="0030747E" w14:paraId="773070D4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C4A0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211C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(size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||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array[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current]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{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30747E" w14:paraId="62D1E9E8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5731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E3AB7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621F38C6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5532394C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74B4A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01FD6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//Sets the first array's cell to 'null' value and decreases the current index by one</w:t>
            </w:r>
          </w:p>
        </w:tc>
      </w:tr>
      <w:tr w:rsidR="0030747E" w14:paraId="49892D4A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CE976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506F9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 if there is only one cell in the array. Otherwise, the if-statement will be skipped.</w:t>
            </w:r>
          </w:p>
        </w:tc>
      </w:tr>
      <w:tr w:rsidR="0030747E" w14:paraId="35069BF1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E82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FAB98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array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length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30747E" w14:paraId="7008B228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94F7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A0C59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array[current]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0747E" w14:paraId="54440F22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7A417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ECE0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0747E" w14:paraId="3A21DE39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56497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0DB82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0747E" w14:paraId="5660B8CB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6FBE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BE7B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7C6881E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76D271CC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E320A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291DB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Movie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[] temp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Movie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array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length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size];</w:t>
            </w:r>
          </w:p>
        </w:tc>
      </w:tr>
      <w:tr w:rsidR="0030747E" w14:paraId="5C088DFC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4870A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D3BB5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arraycopy(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array,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temp,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 temp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length);</w:t>
            </w:r>
          </w:p>
        </w:tc>
      </w:tr>
      <w:tr w:rsidR="0030747E" w14:paraId="3587582F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BD75C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1C3F5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--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current;</w:t>
            </w:r>
          </w:p>
        </w:tc>
      </w:tr>
      <w:tr w:rsidR="0030747E" w14:paraId="0C582A00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ED62C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B1A51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0AD8871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46977D66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FF866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935F2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array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temp;</w:t>
            </w:r>
          </w:p>
        </w:tc>
      </w:tr>
      <w:tr w:rsidR="0030747E" w14:paraId="6328004D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28EE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09CB1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0747E" w14:paraId="38041844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06730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34E69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0747E" w14:paraId="60E42EEA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3C7F1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A16DB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490BB323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5AD0AA58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8A1BF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1F4F3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416F02F1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563D5F7E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3E729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7C6AC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//Inner class, created to hold all the information about the bought array.</w:t>
            </w:r>
          </w:p>
        </w:tc>
      </w:tr>
      <w:tr w:rsidR="0030747E" w14:paraId="41AB0C7E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548A8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10D61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Movie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0747E" w14:paraId="32EF3DD1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B17D6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E5351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название;</w:t>
            </w:r>
          </w:p>
        </w:tc>
      </w:tr>
      <w:tr w:rsidR="0030747E" w14:paraId="21E0E613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34A47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546FB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год_производства;</w:t>
            </w:r>
          </w:p>
        </w:tc>
      </w:tr>
      <w:tr w:rsidR="0030747E" w14:paraId="6C9CC78E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7270A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1970D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жанр;</w:t>
            </w:r>
          </w:p>
        </w:tc>
      </w:tr>
      <w:tr w:rsidR="0030747E" w14:paraId="10AE7BA6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079E9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1CC12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режиссер;</w:t>
            </w:r>
          </w:p>
        </w:tc>
      </w:tr>
      <w:tr w:rsidR="0030747E" w14:paraId="401E4472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A501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06D4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время_показа;</w:t>
            </w:r>
          </w:p>
        </w:tc>
      </w:tr>
      <w:tr w:rsidR="0030747E" w14:paraId="74B12D81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48D99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90BA9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бюджет;</w:t>
            </w:r>
          </w:p>
        </w:tc>
      </w:tr>
      <w:tr w:rsidR="0030747E" w14:paraId="523A46D8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BA945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99C33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05BA2C18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179010EE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CBA2A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EB41B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Movie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название,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год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_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производства,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жанр,</w:t>
            </w:r>
          </w:p>
        </w:tc>
      </w:tr>
      <w:tr w:rsidR="0030747E" w:rsidRPr="0030747E" w14:paraId="4423AAA5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638E2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0E5FA" w14:textId="77777777" w:rsidR="0030747E" w:rsidRP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</w:pP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            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режиссер,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время</w:t>
            </w:r>
            <w:r w:rsidRPr="0030747E">
              <w:rPr>
                <w:rStyle w:val="pl-v"/>
                <w:rFonts w:ascii="Consolas" w:hAnsi="Consolas" w:cs="Consolas"/>
                <w:color w:val="E36209"/>
                <w:sz w:val="18"/>
                <w:szCs w:val="18"/>
                <w:lang w:val="ru-RU"/>
              </w:rPr>
              <w:t>_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показа,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бюджет) {</w:t>
            </w:r>
          </w:p>
        </w:tc>
      </w:tr>
      <w:tr w:rsidR="0030747E" w14:paraId="1B11FE99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65B7A" w14:textId="77777777" w:rsidR="0030747E" w:rsidRP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02180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          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название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название;</w:t>
            </w:r>
          </w:p>
        </w:tc>
      </w:tr>
      <w:tr w:rsidR="0030747E" w:rsidRPr="0030747E" w14:paraId="43941C0D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0F7EB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BF06" w14:textId="77777777" w:rsidR="0030747E" w:rsidRP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</w:pP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          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30747E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ru-RU"/>
              </w:rPr>
              <w:t>.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год_производства </w:t>
            </w:r>
            <w:r w:rsidRPr="0030747E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ru-RU"/>
              </w:rPr>
              <w:t>=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год_производства;</w:t>
            </w:r>
          </w:p>
        </w:tc>
      </w:tr>
      <w:tr w:rsidR="0030747E" w14:paraId="49D3AFD7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4F485" w14:textId="77777777" w:rsidR="0030747E" w:rsidRP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544F7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          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жанр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жанр;</w:t>
            </w:r>
          </w:p>
        </w:tc>
      </w:tr>
      <w:tr w:rsidR="0030747E" w14:paraId="07141F44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DAB89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A9E3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режиссер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режиссер;</w:t>
            </w:r>
          </w:p>
        </w:tc>
      </w:tr>
      <w:tr w:rsidR="0030747E" w:rsidRPr="0030747E" w14:paraId="3408CAB4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0163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23E9C" w14:textId="77777777" w:rsidR="0030747E" w:rsidRP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</w:pP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          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30747E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ru-RU"/>
              </w:rPr>
              <w:t>.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время_показа </w:t>
            </w:r>
            <w:r w:rsidRPr="0030747E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ru-RU"/>
              </w:rPr>
              <w:t>=</w:t>
            </w: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время_показа;</w:t>
            </w:r>
          </w:p>
        </w:tc>
      </w:tr>
      <w:tr w:rsidR="0030747E" w14:paraId="4142F1BC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521AC" w14:textId="77777777" w:rsidR="0030747E" w:rsidRP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9ABDB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0747E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           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бюджет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бюджет;</w:t>
            </w:r>
          </w:p>
        </w:tc>
      </w:tr>
      <w:tr w:rsidR="0030747E" w14:paraId="282D5A0C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098D5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3ED90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0747E" w14:paraId="4908C246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442B1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F7351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857BD60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08A58045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1CC52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85E45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getTitle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30747E" w14:paraId="395887F3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68CA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E448C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название;</w:t>
            </w:r>
          </w:p>
        </w:tc>
      </w:tr>
      <w:tr w:rsidR="0030747E" w14:paraId="0E419D12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44DF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0E582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0747E" w14:paraId="7645DFDB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8426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159A9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0EB9502F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2238994B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9D685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79B96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getProductionYear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30747E" w14:paraId="21FFD92B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D96E1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21E43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год_производства;</w:t>
            </w:r>
          </w:p>
        </w:tc>
      </w:tr>
      <w:tr w:rsidR="0030747E" w14:paraId="35A8C721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AFE8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2FB20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0747E" w14:paraId="332FE52C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C01ED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298C5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F7B95D5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73F417DA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85D3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5DC60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getGenre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30747E" w14:paraId="16866180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4033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D8E3C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жанр;</w:t>
            </w:r>
          </w:p>
        </w:tc>
      </w:tr>
      <w:tr w:rsidR="0030747E" w14:paraId="3782F6F0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72CD7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FF690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0747E" w14:paraId="21F9ABA4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81C25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C91C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6B2267EC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794B2901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A836E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0C611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getDirector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30747E" w14:paraId="56ED0798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105C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D8326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режиссер;</w:t>
            </w:r>
          </w:p>
        </w:tc>
      </w:tr>
      <w:tr w:rsidR="0030747E" w14:paraId="6F41B79F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9344C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83EE5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0747E" w14:paraId="6C06EA7B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E4633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7DAA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409D4257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6A25221B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E5995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F8E5C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getDuration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30747E" w14:paraId="58BFE341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A58FA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4294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время_показа;</w:t>
            </w:r>
          </w:p>
        </w:tc>
      </w:tr>
      <w:tr w:rsidR="0030747E" w14:paraId="5BBF200F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E0E60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A69F2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0747E" w14:paraId="0D80EDDB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DD3AA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E0709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A90BBCA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4102B31E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1AA40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D1BDC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getBudget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30747E" w14:paraId="75947915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E6AD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51432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бюджет;</w:t>
            </w:r>
          </w:p>
        </w:tc>
      </w:tr>
      <w:tr w:rsidR="0030747E" w14:paraId="5BDE1121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6204D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2059D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0747E" w14:paraId="32D64C5E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4088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95387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0747E" w14:paraId="7BFFE39F" w14:textId="77777777" w:rsidTr="00307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C8252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06B4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6D0D3392" w14:textId="22CC3563" w:rsidR="00BE0735" w:rsidRDefault="00BE0735" w:rsidP="00BE0735">
      <w:pPr>
        <w:tabs>
          <w:tab w:val="left" w:pos="20"/>
          <w:tab w:val="left" w:pos="294"/>
        </w:tabs>
        <w:autoSpaceDE w:val="0"/>
        <w:autoSpaceDN w:val="0"/>
        <w:adjustRightInd w:val="0"/>
        <w:jc w:val="both"/>
        <w:rPr>
          <w:color w:val="000000"/>
          <w:szCs w:val="28"/>
          <w:lang w:val="ru-RU"/>
        </w:rPr>
      </w:pPr>
    </w:p>
    <w:p w14:paraId="34BCD9EB" w14:textId="77777777" w:rsidR="0030747E" w:rsidRDefault="0030747E" w:rsidP="0030747E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Программа 2.</w:t>
      </w:r>
    </w:p>
    <w:p w14:paraId="0F28DCBA" w14:textId="77777777" w:rsidR="0030747E" w:rsidRPr="00B760F9" w:rsidRDefault="0030747E" w:rsidP="00BE0735">
      <w:pPr>
        <w:tabs>
          <w:tab w:val="left" w:pos="20"/>
          <w:tab w:val="left" w:pos="294"/>
        </w:tabs>
        <w:autoSpaceDE w:val="0"/>
        <w:autoSpaceDN w:val="0"/>
        <w:adjustRightInd w:val="0"/>
        <w:jc w:val="both"/>
        <w:rPr>
          <w:color w:val="000000"/>
          <w:szCs w:val="28"/>
          <w:lang w:val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030"/>
      </w:tblGrid>
      <w:tr w:rsidR="00A4292E" w14:paraId="176D1735" w14:textId="77777777" w:rsidTr="003074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AC464" w14:textId="6D6BBE7A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Import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java.util.ArrayList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0747E" w14:paraId="1E8F89B9" w14:textId="77777777" w:rsidTr="0030747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00ECA" w14:textId="31B9CDE3" w:rsidR="0030747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java.util.List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4409D" w14:textId="6775EAB3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0747E" w14:paraId="1DE1C890" w14:textId="77777777" w:rsidTr="0030747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18F35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FD52C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0747E" w14:paraId="6151107B" w14:textId="77777777" w:rsidTr="0030747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7EC0A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73085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C5D45F1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09EE5B88" w14:textId="77777777" w:rsidTr="0030747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22808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6A395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[]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30747E" w14:paraId="3E6A84AC" w14:textId="77777777" w:rsidTr="0030747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A2010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CCD5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7F8F7AE4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6C364B54" w14:textId="77777777" w:rsidTr="0030747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0A077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8B0D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Neurosurgeon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neurosurgeon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Neurosurgeon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Ringo Star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30747E" w14:paraId="61254106" w14:textId="77777777" w:rsidTr="0030747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4BA11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31563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71A85080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360A9F55" w14:textId="77777777" w:rsidTr="0030747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C6D33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63E8E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List&lt;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Surgeon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surgeons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ArrayList&lt;&gt;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30747E" w14:paraId="6DD4D2D4" w14:textId="77777777" w:rsidTr="0030747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603C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BCE4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surgeons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add(neurosurgeon);</w:t>
            </w:r>
          </w:p>
        </w:tc>
      </w:tr>
      <w:tr w:rsidR="0030747E" w14:paraId="01A4028C" w14:textId="77777777" w:rsidTr="0030747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8FDD6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EC719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05C8C115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36632F4A" w14:textId="77777777" w:rsidTr="0030747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26604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060EC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Surgeon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surgeon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surgeons){</w:t>
            </w:r>
          </w:p>
        </w:tc>
      </w:tr>
      <w:tr w:rsidR="0030747E" w14:paraId="3F667CB4" w14:textId="77777777" w:rsidTr="0030747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9FB1C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310BF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surgeon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setDiagnos(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Ann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30747E" w14:paraId="458808D1" w14:textId="77777777" w:rsidTr="0030747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ACF0B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5C80A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surgeon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treat();</w:t>
            </w:r>
          </w:p>
        </w:tc>
      </w:tr>
      <w:tr w:rsidR="0030747E" w14:paraId="18ED7ED6" w14:textId="77777777" w:rsidTr="0030747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703F5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F932B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((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Neurosurgeon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)surgeon)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sayName();</w:t>
            </w:r>
          </w:p>
        </w:tc>
      </w:tr>
      <w:tr w:rsidR="0030747E" w14:paraId="451C0C33" w14:textId="77777777" w:rsidTr="0030747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7A3A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DCADC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---------------------------------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30747E" w14:paraId="387E2B59" w14:textId="77777777" w:rsidTr="0030747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CD5CB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2C1B5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0747E" w14:paraId="0564F215" w14:textId="77777777" w:rsidTr="0030747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1D311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B15EE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432534BC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44835BC7" w14:textId="77777777" w:rsidTr="0030747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7C4AE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111C4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0747E" w14:paraId="3075C934" w14:textId="77777777" w:rsidTr="0030747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4B762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C1F7D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FB0E60A" w14:textId="77777777" w:rsidR="0030747E" w:rsidRDefault="0030747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0747E" w14:paraId="259DB70C" w14:textId="77777777" w:rsidTr="0030747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92E1" w14:textId="77777777" w:rsidR="0030747E" w:rsidRDefault="0030747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3840C" w14:textId="77777777" w:rsidR="0030747E" w:rsidRDefault="003074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0B9CAD58" w14:textId="2E841669" w:rsidR="00BE0735" w:rsidRDefault="00BE0735" w:rsidP="00BE0735">
      <w:pPr>
        <w:tabs>
          <w:tab w:val="left" w:pos="20"/>
          <w:tab w:val="left" w:pos="294"/>
        </w:tabs>
        <w:autoSpaceDE w:val="0"/>
        <w:autoSpaceDN w:val="0"/>
        <w:adjustRightInd w:val="0"/>
        <w:jc w:val="both"/>
        <w:rPr>
          <w:color w:val="000000"/>
          <w:szCs w:val="28"/>
          <w:lang w:val="ru-RU"/>
        </w:rPr>
      </w:pPr>
    </w:p>
    <w:p w14:paraId="1C5C85D3" w14:textId="77777777" w:rsidR="0030747E" w:rsidRPr="00B760F9" w:rsidRDefault="0030747E" w:rsidP="00BE0735">
      <w:pPr>
        <w:tabs>
          <w:tab w:val="left" w:pos="20"/>
          <w:tab w:val="left" w:pos="294"/>
        </w:tabs>
        <w:autoSpaceDE w:val="0"/>
        <w:autoSpaceDN w:val="0"/>
        <w:adjustRightInd w:val="0"/>
        <w:jc w:val="both"/>
        <w:rPr>
          <w:color w:val="000000"/>
          <w:szCs w:val="28"/>
          <w:lang w:val="ru-RU"/>
        </w:rPr>
      </w:pPr>
    </w:p>
    <w:p w14:paraId="1B08A79F" w14:textId="77777777" w:rsidR="0094541A" w:rsidRPr="00B760F9" w:rsidRDefault="0094541A" w:rsidP="0094541A">
      <w:pPr>
        <w:autoSpaceDE w:val="0"/>
        <w:autoSpaceDN w:val="0"/>
        <w:adjustRightInd w:val="0"/>
        <w:rPr>
          <w:color w:val="000000"/>
          <w:szCs w:val="28"/>
          <w:lang w:val="ru-RU"/>
        </w:rPr>
      </w:pPr>
    </w:p>
    <w:p w14:paraId="36132C05" w14:textId="77777777" w:rsidR="0094541A" w:rsidRPr="00B760F9" w:rsidRDefault="0094541A" w:rsidP="0094541A">
      <w:pPr>
        <w:autoSpaceDE w:val="0"/>
        <w:autoSpaceDN w:val="0"/>
        <w:adjustRightInd w:val="0"/>
        <w:rPr>
          <w:rFonts w:ascii="Trebuchet MS" w:hAnsi="Trebuchet MS" w:cs="Trebuchet MS"/>
          <w:color w:val="000000"/>
          <w:szCs w:val="28"/>
          <w:lang w:val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337"/>
      </w:tblGrid>
      <w:tr w:rsidR="00A4292E" w14:paraId="1504C50D" w14:textId="77777777" w:rsidTr="00135913">
        <w:tc>
          <w:tcPr>
            <w:tcW w:w="752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59548" w14:textId="3A0E431E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interface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Doctor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  <w:p w14:paraId="682CAD64" w14:textId="77777777" w:rsidR="00A4292E" w:rsidRDefault="00A4292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4292E" w14:paraId="0F9ABABA" w14:textId="77777777" w:rsidTr="00A4292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83087" w14:textId="77777777" w:rsidR="00A4292E" w:rsidRDefault="00A4292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A9CB6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setDiagnos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patientName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analysis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4292E" w14:paraId="33E990C0" w14:textId="77777777" w:rsidTr="00A4292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A256C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A6E63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treat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4292E" w14:paraId="2DFE2731" w14:textId="77777777" w:rsidTr="00A4292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2E5DA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89657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154C5FA6" w14:textId="77777777" w:rsidR="00A4292E" w:rsidRDefault="00A4292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4292E" w14:paraId="371089EA" w14:textId="77777777" w:rsidTr="00A4292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24C02" w14:textId="77777777" w:rsidR="00A4292E" w:rsidRDefault="00A4292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AADF6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1655DDF7" w14:textId="77777777" w:rsidR="0094541A" w:rsidRPr="00B760F9" w:rsidRDefault="0094541A" w:rsidP="0094541A">
      <w:pPr>
        <w:autoSpaceDE w:val="0"/>
        <w:autoSpaceDN w:val="0"/>
        <w:adjustRightInd w:val="0"/>
        <w:rPr>
          <w:rFonts w:ascii="Trebuchet MS" w:hAnsi="Trebuchet MS" w:cs="Trebuchet MS"/>
          <w:color w:val="000000"/>
          <w:szCs w:val="28"/>
          <w:lang w:val="ru-RU"/>
        </w:rPr>
      </w:pPr>
    </w:p>
    <w:p w14:paraId="47C4BE50" w14:textId="77777777" w:rsidR="008E5FC1" w:rsidRPr="00B760F9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  <w:lang w:val="ru-RU"/>
        </w:rPr>
      </w:pPr>
    </w:p>
    <w:p w14:paraId="7CDE10ED" w14:textId="77777777" w:rsidR="008E5FC1" w:rsidRPr="00B760F9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  <w:lang w:val="ru-RU"/>
        </w:rPr>
      </w:pPr>
    </w:p>
    <w:p w14:paraId="19D452A8" w14:textId="77777777" w:rsidR="008E5FC1" w:rsidRPr="00B760F9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  <w:lang w:val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83"/>
      </w:tblGrid>
      <w:tr w:rsidR="00A4292E" w14:paraId="5433DEF9" w14:textId="77777777" w:rsidTr="00F937B2">
        <w:tc>
          <w:tcPr>
            <w:tcW w:w="75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105258" w14:textId="5DD9DDBF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lastRenderedPageBreak/>
              <w:t>public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Neurosurgeon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hAnsi="Consolas" w:cs="Consolas"/>
                <w:color w:val="6F42C1"/>
                <w:sz w:val="18"/>
                <w:szCs w:val="18"/>
              </w:rPr>
              <w:t>Surgeon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4292E" w14:paraId="12299D59" w14:textId="77777777" w:rsidTr="00F937B2">
        <w:tc>
          <w:tcPr>
            <w:tcW w:w="75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DDEF14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4292E" w14:paraId="01E5A801" w14:textId="77777777" w:rsidTr="00A42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28A39" w14:textId="77777777" w:rsidR="00A4292E" w:rsidRDefault="00A4292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D59AA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Neurosurgeon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A4292E" w14:paraId="118AA068" w14:textId="77777777" w:rsidTr="00A42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ADF4A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0B2D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super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(name);</w:t>
            </w:r>
          </w:p>
        </w:tc>
      </w:tr>
      <w:tr w:rsidR="00A4292E" w14:paraId="62958745" w14:textId="77777777" w:rsidTr="00A42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86E35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8921D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663A387A" w14:textId="77777777" w:rsidR="00A4292E" w:rsidRDefault="00A4292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4292E" w14:paraId="677E79E2" w14:textId="77777777" w:rsidTr="00A42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351F0" w14:textId="77777777" w:rsidR="00A4292E" w:rsidRDefault="00A4292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B1EEE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4292E" w14:paraId="096F1F43" w14:textId="77777777" w:rsidTr="00A42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6C2D1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CC575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74700B51" w14:textId="77777777" w:rsidR="00A4292E" w:rsidRDefault="00A4292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4292E" w14:paraId="373C6B67" w14:textId="77777777" w:rsidTr="00A42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EF222" w14:textId="77777777" w:rsidR="00A4292E" w:rsidRDefault="00A4292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BBCF2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sayName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A4292E" w14:paraId="1B9BF8D5" w14:textId="77777777" w:rsidTr="00A42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11FF1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32C00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 xml:space="preserve">her doctor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name);</w:t>
            </w:r>
          </w:p>
        </w:tc>
      </w:tr>
      <w:tr w:rsidR="00A4292E" w14:paraId="54408346" w14:textId="77777777" w:rsidTr="00A42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5CE88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1185C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4292E" w14:paraId="764454B7" w14:textId="77777777" w:rsidTr="00A42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E607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D6CF6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6E6A1213" w14:textId="77777777" w:rsidR="00A4292E" w:rsidRDefault="00A4292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4292E" w14:paraId="7B3E65F4" w14:textId="77777777" w:rsidTr="00A42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2ED63" w14:textId="77777777" w:rsidR="00A4292E" w:rsidRDefault="00A4292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9C102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@Override</w:t>
            </w:r>
          </w:p>
        </w:tc>
      </w:tr>
      <w:tr w:rsidR="00A4292E" w14:paraId="26145628" w14:textId="77777777" w:rsidTr="00A42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A4824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E425B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treat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A4292E" w14:paraId="37C4557C" w14:textId="77777777" w:rsidTr="00A42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9FFBD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4F33D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(diagnos</w:t>
            </w: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equals(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Ill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 {</w:t>
            </w:r>
          </w:p>
        </w:tc>
      </w:tr>
      <w:tr w:rsidR="00A4292E" w14:paraId="777F8135" w14:textId="77777777" w:rsidTr="00A42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04639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2B9D2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println(patientName </w:t>
            </w: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 xml:space="preserve"> stay in hospital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4292E" w14:paraId="7359A379" w14:textId="77777777" w:rsidTr="00A42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CCFE1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FCDDE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4292E" w14:paraId="5D05B939" w14:textId="77777777" w:rsidTr="00A42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15364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8F5AC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println(patientName </w:t>
            </w:r>
            <w:r>
              <w:rPr>
                <w:rStyle w:val="pl-k"/>
                <w:rFonts w:ascii="Consolas" w:eastAsiaTheme="majorEastAsia" w:hAnsi="Consolas" w:cs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 xml:space="preserve">  go home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4292E" w14:paraId="615FFEAF" w14:textId="77777777" w:rsidTr="00A42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FB5B8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B30E7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A4292E" w14:paraId="26809A54" w14:textId="77777777" w:rsidTr="00A42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A67A6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7309C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4292E" w14:paraId="017C3C5E" w14:textId="77777777" w:rsidTr="00A42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D5133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0285E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  <w:p w14:paraId="060338DB" w14:textId="77777777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6733"/>
            </w:tblGrid>
            <w:tr w:rsidR="00A4292E" w14:paraId="60CB6335" w14:textId="77777777" w:rsidTr="00074FD1">
              <w:tc>
                <w:tcPr>
                  <w:tcW w:w="7483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3FD8B06" w14:textId="58F1B6F6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abstract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class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Surgeon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implements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"/>
                      <w:rFonts w:ascii="Consolas" w:hAnsi="Consolas" w:cs="Consolas"/>
                      <w:color w:val="6F42C1"/>
                      <w:sz w:val="18"/>
                      <w:szCs w:val="18"/>
                    </w:rPr>
                    <w:t>Doctor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4292E" w14:paraId="496ED4A2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5513EA" w14:textId="77777777" w:rsidR="00A4292E" w:rsidRDefault="00A4292E" w:rsidP="00A4292E">
                  <w:pPr>
                    <w:spacing w:line="300" w:lineRule="atLeas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8D54B8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  <w:p w14:paraId="7FE9DA76" w14:textId="6DB890A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eastAsiaTheme="majorEastAsia"/>
                      <w:color w:val="D73A49"/>
                      <w:lang w:val="ru-RU"/>
                    </w:rPr>
                    <w:t xml:space="preserve">      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protected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String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name;</w:t>
                  </w:r>
                </w:p>
              </w:tc>
            </w:tr>
            <w:tr w:rsidR="00A4292E" w14:paraId="42A8F558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E016C1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D5C408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09CE1930" w14:textId="77777777" w:rsidR="00A4292E" w:rsidRDefault="00A4292E" w:rsidP="00A4292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A4292E" w14:paraId="5167D0CD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D8FF91" w14:textId="77777777" w:rsidR="00A4292E" w:rsidRDefault="00A4292E" w:rsidP="00A4292E">
                  <w:pPr>
                    <w:spacing w:line="300" w:lineRule="atLeas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D14C45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Surgeon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String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 w:cs="Consolas"/>
                      <w:color w:val="E36209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A4292E" w14:paraId="7401C6AC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C22B3B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013959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this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.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name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name;</w:t>
                  </w:r>
                </w:p>
              </w:tc>
            </w:tr>
            <w:tr w:rsidR="00A4292E" w14:paraId="4A3472CE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2FAF4C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649EFF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4292E" w14:paraId="7CCF1377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253555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7BD852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41267E7B" w14:textId="77777777" w:rsidR="00A4292E" w:rsidRDefault="00A4292E" w:rsidP="00A4292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A4292E" w14:paraId="23AFE19A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2AB3D1" w14:textId="77777777" w:rsidR="00A4292E" w:rsidRDefault="00A4292E" w:rsidP="00A4292E">
                  <w:pPr>
                    <w:spacing w:line="300" w:lineRule="atLeas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412EDF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protected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String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diagnos;</w:t>
                  </w:r>
                </w:p>
              </w:tc>
            </w:tr>
            <w:tr w:rsidR="00A4292E" w14:paraId="26CFDD87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6E9A74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280EE3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protected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String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patientName;</w:t>
                  </w:r>
                </w:p>
              </w:tc>
            </w:tr>
            <w:tr w:rsidR="00A4292E" w14:paraId="1D266435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724D53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0D355B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28C4B37C" w14:textId="77777777" w:rsidR="00A4292E" w:rsidRDefault="00A4292E" w:rsidP="00A4292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A4292E" w14:paraId="3FC256F0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DEF5A8" w14:textId="77777777" w:rsidR="00A4292E" w:rsidRDefault="00A4292E" w:rsidP="00A4292E">
                  <w:pPr>
                    <w:spacing w:line="300" w:lineRule="atLeas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8314E8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37C5F12F" w14:textId="77777777" w:rsidR="00A4292E" w:rsidRDefault="00A4292E" w:rsidP="00A4292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A4292E" w14:paraId="39F997E6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8E1E3D" w14:textId="77777777" w:rsidR="00A4292E" w:rsidRDefault="00A4292E" w:rsidP="00A4292E">
                  <w:pPr>
                    <w:spacing w:line="300" w:lineRule="atLeas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2AD6F6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36857C2D" w14:textId="77777777" w:rsidR="00A4292E" w:rsidRDefault="00A4292E" w:rsidP="00A4292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A4292E" w14:paraId="76FF8F48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452C52" w14:textId="77777777" w:rsidR="00A4292E" w:rsidRDefault="00A4292E" w:rsidP="00A4292E">
                  <w:pPr>
                    <w:spacing w:line="300" w:lineRule="atLeas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C2107D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@Override</w:t>
                  </w:r>
                </w:p>
              </w:tc>
            </w:tr>
            <w:tr w:rsidR="00A4292E" w14:paraId="5E42D779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28B15F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2958DC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setDiagnos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String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 w:cs="Consolas"/>
                      <w:color w:val="E36209"/>
                      <w:sz w:val="18"/>
                      <w:szCs w:val="18"/>
                    </w:rPr>
                    <w:t>patientName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int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 w:cs="Consolas"/>
                      <w:color w:val="E36209"/>
                      <w:sz w:val="18"/>
                      <w:szCs w:val="18"/>
                    </w:rPr>
                    <w:t>analysis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A4292E" w14:paraId="2661D984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5117D8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0C9FF8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this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.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patientName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patientName;</w:t>
                  </w:r>
                </w:p>
              </w:tc>
            </w:tr>
            <w:tr w:rsidR="00A4292E" w14:paraId="566B888E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E2706D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FFC66A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(analysis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&gt;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5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A4292E" w14:paraId="6746CC0A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628454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7B7510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        diagnos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Ill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A4292E" w14:paraId="340615AF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0E84AF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04FA61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    }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else</w:t>
                  </w:r>
                </w:p>
              </w:tc>
            </w:tr>
            <w:tr w:rsidR="00A4292E" w14:paraId="7D58A007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7AA81F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90AD64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        diagnos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Well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A4292E" w14:paraId="5BFBF67B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00306B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4E46B9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4292E" w14:paraId="3E665E77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2BAD44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A2E8B6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1EC6743F" w14:textId="77777777" w:rsidR="00A4292E" w:rsidRDefault="00A4292E" w:rsidP="00A4292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A4292E" w14:paraId="444CB93C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42E34E" w14:textId="77777777" w:rsidR="00A4292E" w:rsidRDefault="00A4292E" w:rsidP="00A4292E">
                  <w:pPr>
                    <w:spacing w:line="300" w:lineRule="atLeas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170CA4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@Override</w:t>
                  </w:r>
                </w:p>
              </w:tc>
            </w:tr>
            <w:tr w:rsidR="00A4292E" w14:paraId="67D616E4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6AFB7A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3E5880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treat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() {</w:t>
                  </w:r>
                </w:p>
              </w:tc>
            </w:tr>
            <w:tr w:rsidR="00A4292E" w14:paraId="4A0E8255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39145A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CE8D45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(diagnos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.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equals(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ill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)) {</w:t>
                  </w:r>
                </w:p>
              </w:tc>
            </w:tr>
            <w:tr w:rsidR="00A4292E" w14:paraId="56DF191F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AAD0DF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1BB442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System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.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out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.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println(patientName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+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stay in hospital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4292E" w14:paraId="07A2D52A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D3AF99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046BA8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    }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else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4292E" w14:paraId="4B4513BD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D86A87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7B6E58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System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.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out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.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println(patientName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+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 xml:space="preserve">  go home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4292E" w14:paraId="2F484895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131779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784051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A4292E" w14:paraId="5382DC8C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1537DA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0C50C1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4292E" w14:paraId="46885D9F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53CEEF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368C20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57AA97A4" w14:textId="77777777" w:rsidR="00A4292E" w:rsidRDefault="00A4292E" w:rsidP="00A4292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A4292E" w14:paraId="2968907B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7C7DF1" w14:textId="77777777" w:rsidR="00A4292E" w:rsidRDefault="00A4292E" w:rsidP="00A4292E">
                  <w:pPr>
                    <w:spacing w:line="300" w:lineRule="atLeas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F876F1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08F7E714" w14:textId="77777777" w:rsidR="00A4292E" w:rsidRDefault="00A4292E" w:rsidP="00A4292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A4292E" w14:paraId="044B4C6D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7B8A96" w14:textId="77777777" w:rsidR="00A4292E" w:rsidRDefault="00A4292E" w:rsidP="00A4292E">
                  <w:pPr>
                    <w:spacing w:line="300" w:lineRule="atLeas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807668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String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getName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() {</w:t>
                  </w:r>
                </w:p>
              </w:tc>
            </w:tr>
            <w:tr w:rsidR="00A4292E" w14:paraId="7991F475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BFA080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7D4376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name;</w:t>
                  </w:r>
                </w:p>
              </w:tc>
            </w:tr>
            <w:tr w:rsidR="00A4292E" w14:paraId="1C90AA40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5C309A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C166C7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4292E" w14:paraId="3570781A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E01770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F01ABF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3D3F035A" w14:textId="77777777" w:rsidR="00A4292E" w:rsidRDefault="00A4292E" w:rsidP="00A4292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A4292E" w14:paraId="3BE593DE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BC4035" w14:textId="77777777" w:rsidR="00A4292E" w:rsidRDefault="00A4292E" w:rsidP="00A4292E">
                  <w:pPr>
                    <w:spacing w:line="300" w:lineRule="atLeas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F80505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setName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String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 w:cs="Consolas"/>
                      <w:color w:val="E36209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A4292E" w14:paraId="09AE4A4C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6679A5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55B285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this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.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name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name;</w:t>
                  </w:r>
                </w:p>
              </w:tc>
            </w:tr>
            <w:tr w:rsidR="00A4292E" w14:paraId="6C260A95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64FF00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97A874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4292E" w14:paraId="00875EF8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70E8EC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A463B4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4591AC2F" w14:textId="77777777" w:rsidR="00A4292E" w:rsidRDefault="00A4292E" w:rsidP="00A4292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A4292E" w14:paraId="1FA6D65D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53060A" w14:textId="77777777" w:rsidR="00A4292E" w:rsidRDefault="00A4292E" w:rsidP="00A4292E">
                  <w:pPr>
                    <w:spacing w:line="300" w:lineRule="atLeas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1BA571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String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getDiagnos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() {</w:t>
                  </w:r>
                </w:p>
              </w:tc>
            </w:tr>
            <w:tr w:rsidR="00A4292E" w14:paraId="01DC0A1C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7A805B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9B0358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k"/>
                      <w:rFonts w:ascii="Consolas" w:eastAsiaTheme="majorEastAsia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diagnos;</w:t>
                  </w:r>
                </w:p>
              </w:tc>
            </w:tr>
            <w:tr w:rsidR="00A4292E" w14:paraId="3065C149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7C7E0E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FCCD88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4292E" w14:paraId="1F943157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B4D00E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9E8E51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7EC67C1C" w14:textId="77777777" w:rsidR="00A4292E" w:rsidRDefault="00A4292E" w:rsidP="00A4292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A4292E" w14:paraId="5E555A15" w14:textId="77777777" w:rsidTr="00A4292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359121" w14:textId="77777777" w:rsidR="00A4292E" w:rsidRDefault="00A4292E" w:rsidP="00A4292E">
                  <w:pPr>
                    <w:spacing w:line="300" w:lineRule="atLeas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0D4D26" w14:textId="77777777" w:rsidR="00A4292E" w:rsidRDefault="00A4292E" w:rsidP="00A4292E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4A10CC59" w14:textId="02796423" w:rsidR="00A4292E" w:rsidRDefault="00A429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</w:tbl>
    <w:p w14:paraId="4FABD9E5" w14:textId="77777777" w:rsidR="008E5FC1" w:rsidRPr="00B760F9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  <w:lang w:val="ru-RU"/>
        </w:rPr>
      </w:pPr>
    </w:p>
    <w:p w14:paraId="523EA75A" w14:textId="77777777" w:rsidR="008E5FC1" w:rsidRPr="00B760F9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  <w:lang w:val="ru-RU"/>
        </w:rPr>
      </w:pPr>
    </w:p>
    <w:p w14:paraId="0AAA71DA" w14:textId="77777777" w:rsidR="00A4292E" w:rsidRPr="00A4292E" w:rsidRDefault="00A4292E" w:rsidP="00A4292E">
      <w:pPr>
        <w:autoSpaceDE w:val="0"/>
        <w:autoSpaceDN w:val="0"/>
        <w:adjustRightInd w:val="0"/>
        <w:jc w:val="both"/>
        <w:rPr>
          <w:color w:val="000000"/>
          <w:szCs w:val="28"/>
          <w:lang w:val="ru-RU"/>
        </w:rPr>
      </w:pPr>
      <w:r w:rsidRPr="00A4292E">
        <w:rPr>
          <w:b/>
          <w:bCs/>
          <w:color w:val="000000"/>
          <w:szCs w:val="28"/>
          <w:lang w:val="ru-RU"/>
        </w:rPr>
        <w:t>Вывод:</w:t>
      </w:r>
      <w:r w:rsidRPr="00A4292E">
        <w:rPr>
          <w:color w:val="000000"/>
          <w:szCs w:val="28"/>
          <w:lang w:val="ru-RU"/>
        </w:rPr>
        <w:t xml:space="preserve"> </w:t>
      </w:r>
    </w:p>
    <w:p w14:paraId="47DE6AEC" w14:textId="77777777" w:rsidR="00A4292E" w:rsidRPr="00A4292E" w:rsidRDefault="00A4292E" w:rsidP="00A4292E">
      <w:pPr>
        <w:autoSpaceDE w:val="0"/>
        <w:autoSpaceDN w:val="0"/>
        <w:adjustRightInd w:val="0"/>
        <w:jc w:val="both"/>
        <w:rPr>
          <w:color w:val="000000"/>
          <w:szCs w:val="28"/>
          <w:lang w:val="ru-RU"/>
        </w:rPr>
      </w:pPr>
      <w:r w:rsidRPr="00A4292E">
        <w:rPr>
          <w:color w:val="000000"/>
          <w:szCs w:val="28"/>
          <w:lang w:val="ru-RU"/>
        </w:rPr>
        <w:t>Задание выполнено, программы компилируются и успешно выполняются.</w:t>
      </w:r>
    </w:p>
    <w:p w14:paraId="3AB8B873" w14:textId="77777777" w:rsidR="00A4292E" w:rsidRPr="00A4292E" w:rsidRDefault="00A4292E" w:rsidP="00A4292E">
      <w:pPr>
        <w:autoSpaceDE w:val="0"/>
        <w:autoSpaceDN w:val="0"/>
        <w:adjustRightInd w:val="0"/>
        <w:jc w:val="both"/>
        <w:rPr>
          <w:color w:val="000000"/>
          <w:szCs w:val="28"/>
          <w:lang w:val="ru-RU"/>
        </w:rPr>
      </w:pPr>
    </w:p>
    <w:p w14:paraId="026FED45" w14:textId="1AEE2BF0" w:rsidR="008E5FC1" w:rsidRPr="00A4292E" w:rsidRDefault="008E5FC1" w:rsidP="0094541A">
      <w:pPr>
        <w:autoSpaceDE w:val="0"/>
        <w:autoSpaceDN w:val="0"/>
        <w:adjustRightInd w:val="0"/>
        <w:jc w:val="both"/>
        <w:rPr>
          <w:color w:val="000000"/>
          <w:szCs w:val="28"/>
          <w:lang w:val="ru-RU"/>
        </w:rPr>
      </w:pPr>
    </w:p>
    <w:p w14:paraId="3E184EB0" w14:textId="77777777" w:rsidR="008E5FC1" w:rsidRPr="00A4292E" w:rsidRDefault="008E5FC1" w:rsidP="0094541A">
      <w:pPr>
        <w:autoSpaceDE w:val="0"/>
        <w:autoSpaceDN w:val="0"/>
        <w:adjustRightInd w:val="0"/>
        <w:jc w:val="both"/>
        <w:rPr>
          <w:color w:val="000000"/>
          <w:szCs w:val="28"/>
          <w:lang w:val="ru-RU"/>
        </w:rPr>
      </w:pPr>
    </w:p>
    <w:p w14:paraId="2F54923E" w14:textId="77777777" w:rsidR="0094541A" w:rsidRPr="00A4292E" w:rsidRDefault="0094541A" w:rsidP="0094541A">
      <w:pPr>
        <w:autoSpaceDE w:val="0"/>
        <w:autoSpaceDN w:val="0"/>
        <w:adjustRightInd w:val="0"/>
        <w:jc w:val="both"/>
        <w:rPr>
          <w:color w:val="000000"/>
          <w:szCs w:val="28"/>
          <w:lang w:val="ru-RU"/>
        </w:rPr>
      </w:pPr>
    </w:p>
    <w:p w14:paraId="5A7B3375" w14:textId="77777777" w:rsidR="0094541A" w:rsidRPr="00A4292E" w:rsidRDefault="0094541A" w:rsidP="0094541A">
      <w:pPr>
        <w:rPr>
          <w:lang w:val="ru-RU"/>
        </w:rPr>
      </w:pPr>
    </w:p>
    <w:sectPr w:rsidR="0094541A" w:rsidRPr="00A4292E" w:rsidSect="00E92466">
      <w:headerReference w:type="default" r:id="rId9"/>
      <w:footerReference w:type="even" r:id="rId10"/>
      <w:footerReference w:type="default" r:id="rId11"/>
      <w:pgSz w:w="11906" w:h="16838"/>
      <w:pgMar w:top="851" w:right="567" w:bottom="851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573A6" w14:textId="77777777" w:rsidR="003E4E15" w:rsidRDefault="003E4E15">
      <w:r>
        <w:separator/>
      </w:r>
    </w:p>
  </w:endnote>
  <w:endnote w:type="continuationSeparator" w:id="0">
    <w:p w14:paraId="7DD1DBD9" w14:textId="77777777" w:rsidR="003E4E15" w:rsidRDefault="003E4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75726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64F1D3" w14:textId="6A7F8463" w:rsidR="0030747E" w:rsidRDefault="0030747E" w:rsidP="0030747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A03024" w14:textId="77777777" w:rsidR="0030747E" w:rsidRDefault="0030747E" w:rsidP="00E924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925341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54B2A0" w14:textId="12D60CB6" w:rsidR="0030747E" w:rsidRDefault="0030747E" w:rsidP="0030747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F098CC1" w14:textId="77777777" w:rsidR="0030747E" w:rsidRDefault="0030747E" w:rsidP="00E9246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62C74" w14:textId="77777777" w:rsidR="003E4E15" w:rsidRDefault="003E4E15">
      <w:r>
        <w:separator/>
      </w:r>
    </w:p>
  </w:footnote>
  <w:footnote w:type="continuationSeparator" w:id="0">
    <w:p w14:paraId="1FDD9040" w14:textId="77777777" w:rsidR="003E4E15" w:rsidRDefault="003E4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8508E" w14:textId="77777777" w:rsidR="0030747E" w:rsidRDefault="0030747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55815"/>
    <w:rsid w:val="000A3D06"/>
    <w:rsid w:val="000B69FE"/>
    <w:rsid w:val="000B6F75"/>
    <w:rsid w:val="001557C8"/>
    <w:rsid w:val="00176C65"/>
    <w:rsid w:val="00197467"/>
    <w:rsid w:val="001C4CCA"/>
    <w:rsid w:val="00206ABA"/>
    <w:rsid w:val="00232C5D"/>
    <w:rsid w:val="00234586"/>
    <w:rsid w:val="0030747E"/>
    <w:rsid w:val="003102CD"/>
    <w:rsid w:val="00362143"/>
    <w:rsid w:val="003B225E"/>
    <w:rsid w:val="003D30A6"/>
    <w:rsid w:val="003D3615"/>
    <w:rsid w:val="003E4E15"/>
    <w:rsid w:val="00452407"/>
    <w:rsid w:val="004D5641"/>
    <w:rsid w:val="004E2696"/>
    <w:rsid w:val="004F4374"/>
    <w:rsid w:val="00502CDD"/>
    <w:rsid w:val="005331A7"/>
    <w:rsid w:val="00545E4B"/>
    <w:rsid w:val="00560BB2"/>
    <w:rsid w:val="00561A19"/>
    <w:rsid w:val="00562097"/>
    <w:rsid w:val="00574EB5"/>
    <w:rsid w:val="0057778B"/>
    <w:rsid w:val="00596BF2"/>
    <w:rsid w:val="005E2502"/>
    <w:rsid w:val="005F024E"/>
    <w:rsid w:val="006444BB"/>
    <w:rsid w:val="006459B3"/>
    <w:rsid w:val="006A02B3"/>
    <w:rsid w:val="006C7ADD"/>
    <w:rsid w:val="007154C2"/>
    <w:rsid w:val="00717B30"/>
    <w:rsid w:val="00777A97"/>
    <w:rsid w:val="007A22A1"/>
    <w:rsid w:val="007A784A"/>
    <w:rsid w:val="007D3824"/>
    <w:rsid w:val="0081753B"/>
    <w:rsid w:val="00874797"/>
    <w:rsid w:val="008761C0"/>
    <w:rsid w:val="008D6CD9"/>
    <w:rsid w:val="008E5FC1"/>
    <w:rsid w:val="0094541A"/>
    <w:rsid w:val="00984206"/>
    <w:rsid w:val="00A0227A"/>
    <w:rsid w:val="00A138AF"/>
    <w:rsid w:val="00A4292E"/>
    <w:rsid w:val="00AC1904"/>
    <w:rsid w:val="00B6768D"/>
    <w:rsid w:val="00B70F37"/>
    <w:rsid w:val="00B760F9"/>
    <w:rsid w:val="00BD18ED"/>
    <w:rsid w:val="00BE0735"/>
    <w:rsid w:val="00C90DC5"/>
    <w:rsid w:val="00CB06D6"/>
    <w:rsid w:val="00CB4074"/>
    <w:rsid w:val="00CF3AC5"/>
    <w:rsid w:val="00DF0186"/>
    <w:rsid w:val="00E043A2"/>
    <w:rsid w:val="00E60AD0"/>
    <w:rsid w:val="00E92466"/>
    <w:rsid w:val="00EA0A6F"/>
    <w:rsid w:val="00EB0248"/>
    <w:rsid w:val="00EB3384"/>
    <w:rsid w:val="00EB5D51"/>
    <w:rsid w:val="00EC073C"/>
    <w:rsid w:val="00EF0A4A"/>
    <w:rsid w:val="00EF268F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40691"/>
  <w15:docId w15:val="{1EB26651-6A2C-BF4E-A165-75030F98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747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454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32C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54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232C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  <w:szCs w:val="20"/>
      <w:lang w:val="ru-RU" w:eastAsia="ru-RU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  <w:rPr>
      <w:sz w:val="28"/>
      <w:szCs w:val="20"/>
      <w:lang w:val="ru-RU" w:eastAsia="ru-RU"/>
    </w:r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  <w:rPr>
      <w:sz w:val="28"/>
      <w:szCs w:val="20"/>
      <w:lang w:val="ru-RU" w:eastAsia="ru-RU"/>
    </w:r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  <w:lang w:val="ru-RU" w:eastAsia="ru-RU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  <w:rPr>
      <w:sz w:val="28"/>
      <w:szCs w:val="20"/>
      <w:lang w:val="ru-RU" w:eastAsia="ru-RU"/>
    </w:rPr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character" w:styleId="Emphasis">
    <w:name w:val="Emphasis"/>
    <w:basedOn w:val="DefaultParagraphFont"/>
    <w:qFormat/>
    <w:rsid w:val="0094541A"/>
    <w:rPr>
      <w:i/>
      <w:iCs/>
    </w:rPr>
  </w:style>
  <w:style w:type="character" w:customStyle="1" w:styleId="a">
    <w:name w:val="Основа основ без параграфа"/>
    <w:uiPriority w:val="1"/>
    <w:qFormat/>
    <w:rsid w:val="006C7ADD"/>
  </w:style>
  <w:style w:type="paragraph" w:customStyle="1" w:styleId="a0">
    <w:name w:val="Основа основ"/>
    <w:basedOn w:val="Normal"/>
    <w:next w:val="BodyText"/>
    <w:qFormat/>
    <w:rsid w:val="006C7ADD"/>
    <w:pPr>
      <w:jc w:val="both"/>
    </w:pPr>
    <w:rPr>
      <w:sz w:val="28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6C7ADD"/>
    <w:pPr>
      <w:spacing w:after="120"/>
    </w:pPr>
    <w:rPr>
      <w:sz w:val="28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6C7ADD"/>
  </w:style>
  <w:style w:type="character" w:styleId="PageNumber">
    <w:name w:val="page number"/>
    <w:basedOn w:val="DefaultParagraphFont"/>
    <w:semiHidden/>
    <w:unhideWhenUsed/>
    <w:rsid w:val="00E92466"/>
  </w:style>
  <w:style w:type="paragraph" w:styleId="ListParagraph">
    <w:name w:val="List Paragraph"/>
    <w:basedOn w:val="Normal"/>
    <w:uiPriority w:val="34"/>
    <w:qFormat/>
    <w:rsid w:val="0030747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pl-k">
    <w:name w:val="pl-k"/>
    <w:basedOn w:val="DefaultParagraphFont"/>
    <w:rsid w:val="0030747E"/>
  </w:style>
  <w:style w:type="character" w:customStyle="1" w:styleId="pl-en">
    <w:name w:val="pl-en"/>
    <w:basedOn w:val="DefaultParagraphFont"/>
    <w:rsid w:val="0030747E"/>
  </w:style>
  <w:style w:type="character" w:customStyle="1" w:styleId="pl-v">
    <w:name w:val="pl-v"/>
    <w:basedOn w:val="DefaultParagraphFont"/>
    <w:rsid w:val="0030747E"/>
  </w:style>
  <w:style w:type="character" w:customStyle="1" w:styleId="pl-c">
    <w:name w:val="pl-c"/>
    <w:basedOn w:val="DefaultParagraphFont"/>
    <w:rsid w:val="0030747E"/>
  </w:style>
  <w:style w:type="character" w:customStyle="1" w:styleId="pl-smi">
    <w:name w:val="pl-smi"/>
    <w:basedOn w:val="DefaultParagraphFont"/>
    <w:rsid w:val="0030747E"/>
  </w:style>
  <w:style w:type="character" w:customStyle="1" w:styleId="pl-s">
    <w:name w:val="pl-s"/>
    <w:basedOn w:val="DefaultParagraphFont"/>
    <w:rsid w:val="0030747E"/>
  </w:style>
  <w:style w:type="character" w:customStyle="1" w:styleId="pl-pds">
    <w:name w:val="pl-pds"/>
    <w:basedOn w:val="DefaultParagraphFont"/>
    <w:rsid w:val="0030747E"/>
  </w:style>
  <w:style w:type="character" w:customStyle="1" w:styleId="pl-c1">
    <w:name w:val="pl-c1"/>
    <w:basedOn w:val="DefaultParagraphFont"/>
    <w:rsid w:val="0030747E"/>
  </w:style>
  <w:style w:type="character" w:customStyle="1" w:styleId="pl-cce">
    <w:name w:val="pl-cce"/>
    <w:basedOn w:val="DefaultParagraphFont"/>
    <w:rsid w:val="0030747E"/>
  </w:style>
  <w:style w:type="character" w:customStyle="1" w:styleId="pl-e">
    <w:name w:val="pl-e"/>
    <w:basedOn w:val="DefaultParagraphFont"/>
    <w:rsid w:val="00A42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E96A74-C557-074F-BA8D-D9ED373D9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1501</Words>
  <Characters>8556</Characters>
  <Application>Microsoft Office Word</Application>
  <DocSecurity>0</DocSecurity>
  <Lines>71</Lines>
  <Paragraphs>20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8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zakazz2012@gmail.com</cp:lastModifiedBy>
  <cp:revision>5</cp:revision>
  <cp:lastPrinted>2019-12-15T22:48:00Z</cp:lastPrinted>
  <dcterms:created xsi:type="dcterms:W3CDTF">2020-05-28T17:11:00Z</dcterms:created>
  <dcterms:modified xsi:type="dcterms:W3CDTF">2020-05-29T00:07:00Z</dcterms:modified>
</cp:coreProperties>
</file>