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777A97" w14:paraId="32CAB699" w14:textId="77777777" w:rsidTr="00EB675B">
        <w:tc>
          <w:tcPr>
            <w:tcW w:w="1384" w:type="dxa"/>
          </w:tcPr>
          <w:p w14:paraId="7E675A7D" w14:textId="77777777" w:rsidR="00777A97" w:rsidRPr="00777A97" w:rsidRDefault="00777A97" w:rsidP="00EB675B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4371EEAA" wp14:editId="04DDBD7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5E077853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5F9FFF5D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18146C41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6289A871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560FE50B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3AD2C9B6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4391287A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25CBE31A" w14:textId="77777777" w:rsidR="00777A97" w:rsidRPr="00777A97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19D415EB" w14:textId="77777777" w:rsidR="00777A97" w:rsidRPr="00777A97" w:rsidRDefault="00777A97" w:rsidP="00777A97">
      <w:pPr>
        <w:rPr>
          <w:b/>
          <w:sz w:val="24"/>
          <w:szCs w:val="24"/>
        </w:rPr>
      </w:pPr>
    </w:p>
    <w:p w14:paraId="7859980F" w14:textId="77777777"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202B606D" w14:textId="77777777" w:rsidR="00777A97" w:rsidRPr="00777A97" w:rsidRDefault="00777A97" w:rsidP="00777A97">
      <w:pPr>
        <w:rPr>
          <w:sz w:val="24"/>
          <w:szCs w:val="24"/>
        </w:rPr>
      </w:pPr>
    </w:p>
    <w:p w14:paraId="3B1EFB82" w14:textId="77777777" w:rsidR="00777A97" w:rsidRPr="00777A97" w:rsidRDefault="00777A97" w:rsidP="00777A9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14:paraId="2EA36FC3" w14:textId="77777777" w:rsidR="00777A97" w:rsidRPr="00777A97" w:rsidRDefault="00777A97" w:rsidP="00777A97">
      <w:pPr>
        <w:rPr>
          <w:i/>
          <w:sz w:val="24"/>
          <w:szCs w:val="24"/>
        </w:rPr>
      </w:pPr>
    </w:p>
    <w:p w14:paraId="4F0354E5" w14:textId="3031681E"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НАПРАВЛЕНИЕ ПОДГОТОВКИ  </w:t>
      </w:r>
      <w:r w:rsidRPr="0094541A">
        <w:rPr>
          <w:b/>
          <w:sz w:val="24"/>
          <w:szCs w:val="24"/>
        </w:rPr>
        <w:t>09.</w:t>
      </w:r>
      <w:r w:rsidR="0094541A" w:rsidRPr="0094541A">
        <w:rPr>
          <w:b/>
          <w:sz w:val="24"/>
          <w:szCs w:val="24"/>
        </w:rPr>
        <w:t>04.01</w:t>
      </w:r>
      <w:r w:rsidRPr="0094541A">
        <w:rPr>
          <w:b/>
          <w:sz w:val="24"/>
          <w:szCs w:val="24"/>
        </w:rPr>
        <w:t xml:space="preserve"> </w:t>
      </w:r>
    </w:p>
    <w:p w14:paraId="4DDCB2DA" w14:textId="77777777" w:rsidR="000159C3" w:rsidRDefault="000159C3" w:rsidP="000159C3">
      <w:pPr>
        <w:rPr>
          <w:i/>
          <w:sz w:val="32"/>
        </w:rPr>
      </w:pPr>
    </w:p>
    <w:p w14:paraId="26C630FC" w14:textId="77777777" w:rsidR="000159C3" w:rsidRPr="00CE61CC" w:rsidRDefault="000159C3" w:rsidP="000159C3">
      <w:pPr>
        <w:rPr>
          <w:i/>
          <w:sz w:val="32"/>
        </w:rPr>
      </w:pPr>
    </w:p>
    <w:p w14:paraId="1C51FA95" w14:textId="77777777" w:rsidR="003B225E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1006E11A" w14:textId="77777777" w:rsidR="00545E4B" w:rsidRPr="00CB06D6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717B30" w:rsidRPr="0057778B" w14:paraId="68E0E7FA" w14:textId="77777777" w:rsidTr="0057778B">
        <w:tc>
          <w:tcPr>
            <w:tcW w:w="3969" w:type="dxa"/>
          </w:tcPr>
          <w:p w14:paraId="72F6540C" w14:textId="77777777" w:rsidR="00E60AD0" w:rsidRPr="0057778B" w:rsidRDefault="00E60AD0" w:rsidP="0057778B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 w:rsidRPr="0057778B">
              <w:rPr>
                <w:b/>
                <w:sz w:val="28"/>
              </w:rPr>
              <w:t xml:space="preserve">по </w:t>
            </w:r>
            <w:r w:rsidRPr="006C7ADD">
              <w:rPr>
                <w:b/>
                <w:sz w:val="28"/>
              </w:rPr>
              <w:t>лабораторной работе</w:t>
            </w:r>
            <w:r w:rsidRPr="0057778B">
              <w:rPr>
                <w:b/>
                <w:sz w:val="28"/>
              </w:rPr>
              <w:t xml:space="preserve"> № </w:t>
            </w:r>
          </w:p>
        </w:tc>
        <w:tc>
          <w:tcPr>
            <w:tcW w:w="709" w:type="dxa"/>
          </w:tcPr>
          <w:p w14:paraId="6F0333A3" w14:textId="085F7488" w:rsidR="00E60AD0" w:rsidRPr="006010C2" w:rsidRDefault="0094541A" w:rsidP="0057778B">
            <w:pPr>
              <w:pStyle w:val="1"/>
              <w:jc w:val="center"/>
              <w:rPr>
                <w:color w:val="000000" w:themeColor="text1"/>
                <w:spacing w:val="100"/>
                <w:sz w:val="28"/>
                <w:szCs w:val="28"/>
              </w:rPr>
            </w:pPr>
            <w:r w:rsidRPr="0094541A">
              <w:rPr>
                <w:noProof/>
                <w:snapToGrid/>
                <w:color w:val="000000" w:themeColor="text1"/>
                <w:sz w:val="28"/>
                <w:szCs w:val="28"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49BA1934" wp14:editId="0365C8B8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0" t="0" r="0" b="0"/>
                      <wp:wrapNone/>
                      <wp:docPr id="3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389B60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6" type="#_x0000_t32" style="position:absolute;margin-left:-2.65pt;margin-top:14.9pt;width:28.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">
                      <o:lock v:ext="edit" shapetype="f"/>
                    </v:shape>
                  </w:pict>
                </mc:Fallback>
              </mc:AlternateContent>
            </w:r>
            <w:r w:rsidR="006010C2">
              <w:rPr>
                <w:color w:val="000000" w:themeColor="text1"/>
                <w:spacing w:val="100"/>
                <w:sz w:val="28"/>
                <w:szCs w:val="28"/>
              </w:rPr>
              <w:t>5</w:t>
            </w:r>
          </w:p>
        </w:tc>
      </w:tr>
    </w:tbl>
    <w:p w14:paraId="17305417" w14:textId="384733CC" w:rsidR="00E60AD0" w:rsidRDefault="00E60AD0" w:rsidP="00EF0A4A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</w:p>
    <w:p w14:paraId="648101EB" w14:textId="1E9AE517" w:rsidR="0057778B" w:rsidRPr="00E92466" w:rsidRDefault="0057778B" w:rsidP="008E5FC1">
      <w:pPr>
        <w:pStyle w:val="1"/>
        <w:shd w:val="clear" w:color="auto" w:fill="FFFFFF"/>
        <w:spacing w:line="300" w:lineRule="auto"/>
        <w:outlineLvl w:val="0"/>
        <w:rPr>
          <w:sz w:val="32"/>
          <w:u w:val="single"/>
        </w:rPr>
      </w:pPr>
    </w:p>
    <w:p w14:paraId="44339001" w14:textId="233AF870" w:rsidR="00545E4B" w:rsidRPr="008E5FC1" w:rsidRDefault="00CB4074" w:rsidP="00CB4074">
      <w:pPr>
        <w:ind w:left="142"/>
        <w:rPr>
          <w:b/>
          <w:sz w:val="32"/>
          <w:szCs w:val="32"/>
        </w:rPr>
      </w:pPr>
      <w:r w:rsidRPr="00E60AD0">
        <w:rPr>
          <w:b/>
        </w:rPr>
        <w:t>Дисциплина:</w:t>
      </w:r>
      <w:r>
        <w:rPr>
          <w:b/>
        </w:rPr>
        <w:t xml:space="preserve"> </w:t>
      </w:r>
      <w:r w:rsidR="008E5FC1" w:rsidRPr="008E5FC1">
        <w:rPr>
          <w:b/>
          <w:color w:val="000000"/>
          <w:szCs w:val="28"/>
          <w:shd w:val="clear" w:color="auto" w:fill="FFFFFF"/>
        </w:rPr>
        <w:t>Языки программировани</w:t>
      </w:r>
      <w:r w:rsidR="00D872AB">
        <w:rPr>
          <w:b/>
          <w:color w:val="000000"/>
          <w:szCs w:val="28"/>
          <w:shd w:val="clear" w:color="auto" w:fill="FFFFFF"/>
        </w:rPr>
        <w:t>я</w:t>
      </w:r>
      <w:r w:rsidR="008E5FC1" w:rsidRPr="008E5FC1">
        <w:rPr>
          <w:b/>
          <w:color w:val="000000"/>
          <w:szCs w:val="28"/>
          <w:shd w:val="clear" w:color="auto" w:fill="FFFFFF"/>
        </w:rPr>
        <w:t xml:space="preserve"> </w:t>
      </w:r>
      <w:r w:rsidR="00D872AB">
        <w:rPr>
          <w:b/>
          <w:color w:val="000000"/>
          <w:szCs w:val="28"/>
          <w:shd w:val="clear" w:color="auto" w:fill="FFFFFF"/>
        </w:rPr>
        <w:t>для</w:t>
      </w:r>
      <w:r w:rsidR="008E5FC1" w:rsidRPr="008E5FC1">
        <w:rPr>
          <w:b/>
          <w:color w:val="000000"/>
          <w:szCs w:val="28"/>
          <w:shd w:val="clear" w:color="auto" w:fill="FFFFFF"/>
        </w:rPr>
        <w:t xml:space="preserve"> работ</w:t>
      </w:r>
      <w:r w:rsidR="00D872AB">
        <w:rPr>
          <w:b/>
          <w:color w:val="000000"/>
          <w:szCs w:val="28"/>
          <w:shd w:val="clear" w:color="auto" w:fill="FFFFFF"/>
        </w:rPr>
        <w:t>ы</w:t>
      </w:r>
      <w:r w:rsidR="008E5FC1" w:rsidRPr="008E5FC1">
        <w:rPr>
          <w:b/>
          <w:color w:val="000000"/>
          <w:szCs w:val="28"/>
          <w:shd w:val="clear" w:color="auto" w:fill="FFFFFF"/>
        </w:rPr>
        <w:t xml:space="preserve"> с большими данными</w:t>
      </w:r>
      <w:r w:rsidR="006C7ADD" w:rsidRPr="008E5FC1">
        <w:rPr>
          <w:rStyle w:val="a"/>
          <w:b/>
          <w:szCs w:val="28"/>
        </w:rPr>
        <w:t>.</w:t>
      </w:r>
    </w:p>
    <w:p w14:paraId="092844F7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68EA7FF6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073BDE1B" w14:textId="77777777"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1EC46E34" w14:textId="77777777"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0C483CD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9759" w:type="dxa"/>
        <w:tblInd w:w="108" w:type="dxa"/>
        <w:tblLook w:val="04A0" w:firstRow="1" w:lastRow="0" w:firstColumn="1" w:lastColumn="0" w:noHBand="0" w:noVBand="1"/>
      </w:tblPr>
      <w:tblGrid>
        <w:gridCol w:w="2010"/>
        <w:gridCol w:w="1737"/>
        <w:gridCol w:w="540"/>
        <w:gridCol w:w="3265"/>
        <w:gridCol w:w="2207"/>
      </w:tblGrid>
      <w:tr w:rsidR="00777A97" w:rsidRPr="003D30A6" w14:paraId="351A451D" w14:textId="77777777" w:rsidTr="00E92466">
        <w:trPr>
          <w:trHeight w:val="329"/>
        </w:trPr>
        <w:tc>
          <w:tcPr>
            <w:tcW w:w="2010" w:type="dxa"/>
            <w:shd w:val="clear" w:color="auto" w:fill="auto"/>
          </w:tcPr>
          <w:p w14:paraId="3E01312E" w14:textId="77777777" w:rsidR="00777A97" w:rsidRPr="003D30A6" w:rsidRDefault="00777A97" w:rsidP="00E352CF">
            <w:pPr>
              <w:rPr>
                <w:szCs w:val="28"/>
              </w:rPr>
            </w:pPr>
            <w:r w:rsidRPr="003D30A6">
              <w:rPr>
                <w:szCs w:val="28"/>
              </w:rPr>
              <w:t>Студент</w:t>
            </w:r>
          </w:p>
        </w:tc>
        <w:tc>
          <w:tcPr>
            <w:tcW w:w="1737" w:type="dxa"/>
            <w:shd w:val="clear" w:color="auto" w:fill="auto"/>
          </w:tcPr>
          <w:p w14:paraId="4EC88628" w14:textId="32D386BA" w:rsidR="00777A97" w:rsidRPr="003D30A6" w:rsidRDefault="00EF268F" w:rsidP="00E352CF">
            <w:pPr>
              <w:pBdr>
                <w:bottom w:val="single" w:sz="6" w:space="1" w:color="auto"/>
              </w:pBdr>
              <w:jc w:val="center"/>
              <w:rPr>
                <w:szCs w:val="28"/>
              </w:rPr>
            </w:pPr>
            <w:r>
              <w:rPr>
                <w:szCs w:val="28"/>
              </w:rPr>
              <w:t>ИУ6-</w:t>
            </w:r>
            <w:r w:rsidR="008E5FC1">
              <w:rPr>
                <w:szCs w:val="28"/>
                <w:lang w:val="en-US"/>
              </w:rPr>
              <w:t>2</w:t>
            </w:r>
            <w:r>
              <w:rPr>
                <w:szCs w:val="28"/>
              </w:rPr>
              <w:t>1М</w:t>
            </w:r>
          </w:p>
        </w:tc>
        <w:tc>
          <w:tcPr>
            <w:tcW w:w="540" w:type="dxa"/>
          </w:tcPr>
          <w:p w14:paraId="7DCF7B34" w14:textId="77777777" w:rsidR="00777A97" w:rsidRPr="003D30A6" w:rsidRDefault="00777A97" w:rsidP="00777A97">
            <w:pPr>
              <w:rPr>
                <w:szCs w:val="28"/>
              </w:rPr>
            </w:pPr>
          </w:p>
        </w:tc>
        <w:tc>
          <w:tcPr>
            <w:tcW w:w="3265" w:type="dxa"/>
            <w:shd w:val="clear" w:color="auto" w:fill="auto"/>
          </w:tcPr>
          <w:p w14:paraId="1BB66F75" w14:textId="77777777" w:rsidR="00777A97" w:rsidRPr="003D30A6" w:rsidRDefault="00777A97" w:rsidP="00E352CF">
            <w:pPr>
              <w:pBdr>
                <w:bottom w:val="single" w:sz="6" w:space="1" w:color="auto"/>
              </w:pBdr>
              <w:rPr>
                <w:szCs w:val="28"/>
              </w:rPr>
            </w:pPr>
          </w:p>
        </w:tc>
        <w:tc>
          <w:tcPr>
            <w:tcW w:w="2207" w:type="dxa"/>
            <w:shd w:val="clear" w:color="auto" w:fill="auto"/>
          </w:tcPr>
          <w:p w14:paraId="40DE8ED4" w14:textId="3D404987" w:rsidR="00777A97" w:rsidRPr="003D30A6" w:rsidRDefault="00EF268F" w:rsidP="003D3615">
            <w:pPr>
              <w:pBdr>
                <w:bottom w:val="single" w:sz="6" w:space="1" w:color="auto"/>
              </w:pBdr>
              <w:rPr>
                <w:szCs w:val="28"/>
              </w:rPr>
            </w:pPr>
            <w:r>
              <w:rPr>
                <w:szCs w:val="28"/>
              </w:rPr>
              <w:t xml:space="preserve">  В.В. Ерискин</w:t>
            </w:r>
          </w:p>
        </w:tc>
      </w:tr>
      <w:tr w:rsidR="00777A97" w:rsidRPr="003D30A6" w14:paraId="74B20326" w14:textId="77777777" w:rsidTr="00E92466">
        <w:trPr>
          <w:trHeight w:val="298"/>
        </w:trPr>
        <w:tc>
          <w:tcPr>
            <w:tcW w:w="2010" w:type="dxa"/>
            <w:shd w:val="clear" w:color="auto" w:fill="auto"/>
          </w:tcPr>
          <w:p w14:paraId="4BDA4B2B" w14:textId="77777777" w:rsidR="00777A97" w:rsidRPr="003D30A6" w:rsidRDefault="00777A97" w:rsidP="00E352CF">
            <w:pPr>
              <w:jc w:val="center"/>
              <w:rPr>
                <w:szCs w:val="28"/>
              </w:rPr>
            </w:pPr>
          </w:p>
        </w:tc>
        <w:tc>
          <w:tcPr>
            <w:tcW w:w="1737" w:type="dxa"/>
            <w:shd w:val="clear" w:color="auto" w:fill="auto"/>
          </w:tcPr>
          <w:p w14:paraId="10827E1A" w14:textId="77777777" w:rsidR="00777A97" w:rsidRPr="008761C0" w:rsidRDefault="00777A97" w:rsidP="00E352CF">
            <w:pPr>
              <w:jc w:val="center"/>
              <w:rPr>
                <w:sz w:val="20"/>
              </w:rPr>
            </w:pPr>
            <w:r w:rsidRPr="008761C0">
              <w:rPr>
                <w:sz w:val="20"/>
              </w:rPr>
              <w:t>(Группа)</w:t>
            </w:r>
          </w:p>
        </w:tc>
        <w:tc>
          <w:tcPr>
            <w:tcW w:w="540" w:type="dxa"/>
          </w:tcPr>
          <w:p w14:paraId="792C57E0" w14:textId="77777777" w:rsidR="00777A97" w:rsidRPr="003D30A6" w:rsidRDefault="00777A97" w:rsidP="00EF268F"/>
        </w:tc>
        <w:tc>
          <w:tcPr>
            <w:tcW w:w="3265" w:type="dxa"/>
            <w:shd w:val="clear" w:color="auto" w:fill="auto"/>
          </w:tcPr>
          <w:p w14:paraId="35342190" w14:textId="77777777" w:rsidR="00777A97" w:rsidRPr="008761C0" w:rsidRDefault="00777A97" w:rsidP="00E352CF">
            <w:pPr>
              <w:jc w:val="center"/>
              <w:rPr>
                <w:sz w:val="20"/>
              </w:rPr>
            </w:pPr>
            <w:r w:rsidRPr="008761C0">
              <w:rPr>
                <w:sz w:val="20"/>
              </w:rPr>
              <w:t>(Подпись, дата)</w:t>
            </w:r>
          </w:p>
        </w:tc>
        <w:tc>
          <w:tcPr>
            <w:tcW w:w="2207" w:type="dxa"/>
            <w:shd w:val="clear" w:color="auto" w:fill="auto"/>
          </w:tcPr>
          <w:p w14:paraId="2BF86E73" w14:textId="77777777" w:rsidR="00777A97" w:rsidRPr="008761C0" w:rsidRDefault="00777A97" w:rsidP="00E352CF">
            <w:pPr>
              <w:jc w:val="center"/>
              <w:rPr>
                <w:sz w:val="20"/>
              </w:rPr>
            </w:pPr>
            <w:r w:rsidRPr="008761C0">
              <w:rPr>
                <w:sz w:val="20"/>
              </w:rPr>
              <w:t>(И.О. Фамилия)</w:t>
            </w:r>
          </w:p>
        </w:tc>
      </w:tr>
      <w:tr w:rsidR="00777A97" w:rsidRPr="003D30A6" w14:paraId="4FC74AAF" w14:textId="77777777" w:rsidTr="00E92466">
        <w:trPr>
          <w:trHeight w:val="298"/>
        </w:trPr>
        <w:tc>
          <w:tcPr>
            <w:tcW w:w="2010" w:type="dxa"/>
            <w:shd w:val="clear" w:color="auto" w:fill="auto"/>
          </w:tcPr>
          <w:p w14:paraId="6C2FACAF" w14:textId="77777777" w:rsidR="00777A97" w:rsidRPr="003D30A6" w:rsidRDefault="00777A97" w:rsidP="00E352CF">
            <w:pPr>
              <w:jc w:val="center"/>
              <w:rPr>
                <w:szCs w:val="28"/>
              </w:rPr>
            </w:pPr>
          </w:p>
        </w:tc>
        <w:tc>
          <w:tcPr>
            <w:tcW w:w="1737" w:type="dxa"/>
            <w:shd w:val="clear" w:color="auto" w:fill="auto"/>
          </w:tcPr>
          <w:p w14:paraId="7C00945B" w14:textId="77777777" w:rsidR="00777A97" w:rsidRPr="003D30A6" w:rsidRDefault="00777A97" w:rsidP="00E352CF">
            <w:pPr>
              <w:jc w:val="center"/>
            </w:pPr>
          </w:p>
        </w:tc>
        <w:tc>
          <w:tcPr>
            <w:tcW w:w="540" w:type="dxa"/>
          </w:tcPr>
          <w:p w14:paraId="3D485EB8" w14:textId="77777777" w:rsidR="00777A97" w:rsidRPr="003D30A6" w:rsidRDefault="00777A97" w:rsidP="00E352CF">
            <w:pPr>
              <w:jc w:val="center"/>
            </w:pPr>
          </w:p>
        </w:tc>
        <w:tc>
          <w:tcPr>
            <w:tcW w:w="3265" w:type="dxa"/>
            <w:shd w:val="clear" w:color="auto" w:fill="auto"/>
          </w:tcPr>
          <w:p w14:paraId="1C6695D5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07" w:type="dxa"/>
            <w:shd w:val="clear" w:color="auto" w:fill="auto"/>
          </w:tcPr>
          <w:p w14:paraId="268ECFD1" w14:textId="77777777" w:rsidR="00777A97" w:rsidRPr="003D30A6" w:rsidRDefault="00777A97" w:rsidP="00E352CF">
            <w:pPr>
              <w:jc w:val="center"/>
            </w:pPr>
          </w:p>
        </w:tc>
      </w:tr>
      <w:tr w:rsidR="00777A97" w:rsidRPr="003D30A6" w14:paraId="05683FDE" w14:textId="77777777" w:rsidTr="00E92466">
        <w:trPr>
          <w:trHeight w:val="329"/>
        </w:trPr>
        <w:tc>
          <w:tcPr>
            <w:tcW w:w="2010" w:type="dxa"/>
            <w:shd w:val="clear" w:color="auto" w:fill="auto"/>
          </w:tcPr>
          <w:p w14:paraId="2B88F989" w14:textId="77777777" w:rsidR="00777A97" w:rsidRPr="003D30A6" w:rsidRDefault="00777A97" w:rsidP="00E352CF">
            <w:pPr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1737" w:type="dxa"/>
            <w:shd w:val="clear" w:color="auto" w:fill="auto"/>
          </w:tcPr>
          <w:p w14:paraId="40D9CE11" w14:textId="77777777" w:rsidR="00777A97" w:rsidRPr="003D30A6" w:rsidRDefault="00777A97" w:rsidP="00E352CF"/>
        </w:tc>
        <w:tc>
          <w:tcPr>
            <w:tcW w:w="540" w:type="dxa"/>
          </w:tcPr>
          <w:p w14:paraId="7EC33F15" w14:textId="77777777" w:rsidR="00777A97" w:rsidRPr="003D30A6" w:rsidRDefault="00777A97" w:rsidP="00777A97">
            <w:pPr>
              <w:rPr>
                <w:szCs w:val="28"/>
              </w:rPr>
            </w:pPr>
          </w:p>
        </w:tc>
        <w:tc>
          <w:tcPr>
            <w:tcW w:w="3265" w:type="dxa"/>
            <w:shd w:val="clear" w:color="auto" w:fill="auto"/>
          </w:tcPr>
          <w:p w14:paraId="235811D3" w14:textId="77777777" w:rsidR="00777A97" w:rsidRPr="003D30A6" w:rsidRDefault="00777A97" w:rsidP="00E352CF">
            <w:pPr>
              <w:pBdr>
                <w:bottom w:val="single" w:sz="6" w:space="1" w:color="auto"/>
              </w:pBdr>
              <w:rPr>
                <w:szCs w:val="28"/>
              </w:rPr>
            </w:pPr>
          </w:p>
        </w:tc>
        <w:tc>
          <w:tcPr>
            <w:tcW w:w="2207" w:type="dxa"/>
            <w:shd w:val="clear" w:color="auto" w:fill="auto"/>
          </w:tcPr>
          <w:p w14:paraId="04B0959C" w14:textId="047296E0" w:rsidR="00777A97" w:rsidRPr="00EF268F" w:rsidRDefault="008E5FC1" w:rsidP="003D3615">
            <w:pPr>
              <w:pBdr>
                <w:bottom w:val="single" w:sz="6" w:space="1" w:color="auto"/>
              </w:pBdr>
              <w:rPr>
                <w:szCs w:val="28"/>
              </w:rPr>
            </w:pPr>
            <w:r>
              <w:rPr>
                <w:szCs w:val="28"/>
              </w:rPr>
              <w:t xml:space="preserve"> П</w:t>
            </w:r>
            <w:r w:rsidR="00777A97" w:rsidRPr="00EF268F">
              <w:rPr>
                <w:szCs w:val="28"/>
              </w:rPr>
              <w:t>.</w:t>
            </w:r>
            <w:r>
              <w:rPr>
                <w:szCs w:val="28"/>
              </w:rPr>
              <w:t>В</w:t>
            </w:r>
            <w:r w:rsidR="00EF268F">
              <w:rPr>
                <w:szCs w:val="28"/>
              </w:rPr>
              <w:t>.</w:t>
            </w:r>
            <w:r w:rsidR="00777A97" w:rsidRPr="00EF268F">
              <w:rPr>
                <w:szCs w:val="28"/>
              </w:rPr>
              <w:t xml:space="preserve"> </w:t>
            </w:r>
            <w:r>
              <w:rPr>
                <w:szCs w:val="28"/>
              </w:rPr>
              <w:t>Степанов</w:t>
            </w:r>
          </w:p>
        </w:tc>
      </w:tr>
      <w:tr w:rsidR="00777A97" w:rsidRPr="003D30A6" w14:paraId="06F6E758" w14:textId="77777777" w:rsidTr="00E92466">
        <w:trPr>
          <w:trHeight w:val="298"/>
        </w:trPr>
        <w:tc>
          <w:tcPr>
            <w:tcW w:w="2010" w:type="dxa"/>
            <w:shd w:val="clear" w:color="auto" w:fill="auto"/>
          </w:tcPr>
          <w:p w14:paraId="0B66D1FD" w14:textId="77777777" w:rsidR="00777A97" w:rsidRPr="003D30A6" w:rsidRDefault="00777A97" w:rsidP="00E352CF">
            <w:pPr>
              <w:jc w:val="center"/>
              <w:rPr>
                <w:szCs w:val="28"/>
              </w:rPr>
            </w:pPr>
          </w:p>
        </w:tc>
        <w:tc>
          <w:tcPr>
            <w:tcW w:w="1737" w:type="dxa"/>
            <w:shd w:val="clear" w:color="auto" w:fill="auto"/>
          </w:tcPr>
          <w:p w14:paraId="02927C14" w14:textId="77777777" w:rsidR="00777A97" w:rsidRPr="003D30A6" w:rsidRDefault="00777A97" w:rsidP="00E352CF">
            <w:pPr>
              <w:jc w:val="center"/>
            </w:pPr>
          </w:p>
        </w:tc>
        <w:tc>
          <w:tcPr>
            <w:tcW w:w="540" w:type="dxa"/>
          </w:tcPr>
          <w:p w14:paraId="48AEC256" w14:textId="77777777" w:rsidR="00777A97" w:rsidRPr="003D30A6" w:rsidRDefault="00777A97" w:rsidP="00E352CF">
            <w:pPr>
              <w:jc w:val="center"/>
            </w:pPr>
          </w:p>
        </w:tc>
        <w:tc>
          <w:tcPr>
            <w:tcW w:w="3265" w:type="dxa"/>
            <w:shd w:val="clear" w:color="auto" w:fill="auto"/>
          </w:tcPr>
          <w:p w14:paraId="73624A7D" w14:textId="77777777" w:rsidR="00777A97" w:rsidRPr="008761C0" w:rsidRDefault="00777A97" w:rsidP="00E352CF">
            <w:pPr>
              <w:jc w:val="center"/>
              <w:rPr>
                <w:sz w:val="20"/>
              </w:rPr>
            </w:pPr>
            <w:r w:rsidRPr="008761C0">
              <w:rPr>
                <w:sz w:val="20"/>
              </w:rPr>
              <w:t>(Подпись, дата)</w:t>
            </w:r>
          </w:p>
        </w:tc>
        <w:tc>
          <w:tcPr>
            <w:tcW w:w="2207" w:type="dxa"/>
            <w:shd w:val="clear" w:color="auto" w:fill="auto"/>
          </w:tcPr>
          <w:p w14:paraId="1CD087D0" w14:textId="77777777" w:rsidR="00777A97" w:rsidRPr="008761C0" w:rsidRDefault="00777A97" w:rsidP="00E352CF">
            <w:pPr>
              <w:jc w:val="center"/>
              <w:rPr>
                <w:sz w:val="20"/>
              </w:rPr>
            </w:pPr>
            <w:r w:rsidRPr="008761C0">
              <w:rPr>
                <w:sz w:val="20"/>
              </w:rPr>
              <w:t>(И.О. Фамилия)</w:t>
            </w:r>
          </w:p>
        </w:tc>
      </w:tr>
    </w:tbl>
    <w:p w14:paraId="4915D7F6" w14:textId="77777777" w:rsidR="00545E4B" w:rsidRDefault="00545E4B" w:rsidP="00545E4B">
      <w:pPr>
        <w:rPr>
          <w:sz w:val="24"/>
        </w:rPr>
      </w:pPr>
    </w:p>
    <w:p w14:paraId="660ACCA9" w14:textId="77777777" w:rsidR="00545E4B" w:rsidRDefault="00545E4B" w:rsidP="00545E4B">
      <w:pPr>
        <w:rPr>
          <w:sz w:val="24"/>
        </w:rPr>
      </w:pPr>
    </w:p>
    <w:p w14:paraId="475A567F" w14:textId="77777777" w:rsidR="00545E4B" w:rsidRDefault="00545E4B" w:rsidP="00545E4B">
      <w:pPr>
        <w:rPr>
          <w:sz w:val="24"/>
        </w:rPr>
      </w:pPr>
    </w:p>
    <w:p w14:paraId="6FB51D93" w14:textId="3D92F05C" w:rsidR="00545E4B" w:rsidRPr="00E92466" w:rsidRDefault="00545E4B" w:rsidP="00545E4B">
      <w:pPr>
        <w:jc w:val="center"/>
        <w:rPr>
          <w:sz w:val="24"/>
        </w:rPr>
      </w:pPr>
      <w:r>
        <w:rPr>
          <w:sz w:val="24"/>
        </w:rPr>
        <w:t>Москва, 20</w:t>
      </w:r>
      <w:r w:rsidR="008E5FC1">
        <w:rPr>
          <w:sz w:val="24"/>
        </w:rPr>
        <w:t>20</w:t>
      </w:r>
    </w:p>
    <w:p w14:paraId="30CCF69A" w14:textId="6D469FF3" w:rsidR="0094541A" w:rsidRDefault="0094541A" w:rsidP="0094541A">
      <w:pPr>
        <w:autoSpaceDE w:val="0"/>
        <w:autoSpaceDN w:val="0"/>
        <w:adjustRightInd w:val="0"/>
        <w:jc w:val="both"/>
        <w:rPr>
          <w:sz w:val="24"/>
          <w:lang w:val="en-US"/>
        </w:rPr>
      </w:pPr>
    </w:p>
    <w:p w14:paraId="49731FFE" w14:textId="77777777" w:rsidR="00E92466" w:rsidRDefault="00E92466" w:rsidP="0094541A">
      <w:pPr>
        <w:autoSpaceDE w:val="0"/>
        <w:autoSpaceDN w:val="0"/>
        <w:adjustRightInd w:val="0"/>
        <w:jc w:val="both"/>
        <w:rPr>
          <w:b/>
          <w:bCs/>
          <w:color w:val="000000"/>
          <w:szCs w:val="28"/>
        </w:rPr>
      </w:pPr>
    </w:p>
    <w:p w14:paraId="75D4F383" w14:textId="77777777" w:rsidR="0094541A" w:rsidRDefault="0094541A" w:rsidP="0094541A">
      <w:pPr>
        <w:autoSpaceDE w:val="0"/>
        <w:autoSpaceDN w:val="0"/>
        <w:adjustRightInd w:val="0"/>
        <w:jc w:val="both"/>
        <w:rPr>
          <w:b/>
          <w:bCs/>
          <w:color w:val="000000"/>
          <w:szCs w:val="28"/>
        </w:rPr>
      </w:pPr>
    </w:p>
    <w:p w14:paraId="27C2E7C6" w14:textId="77777777" w:rsidR="0094541A" w:rsidRPr="0094541A" w:rsidRDefault="0094541A" w:rsidP="0094541A">
      <w:pPr>
        <w:autoSpaceDE w:val="0"/>
        <w:autoSpaceDN w:val="0"/>
        <w:adjustRightInd w:val="0"/>
        <w:rPr>
          <w:color w:val="000000"/>
          <w:szCs w:val="28"/>
        </w:rPr>
      </w:pPr>
    </w:p>
    <w:p w14:paraId="06E57BFD" w14:textId="42BC4BB2" w:rsidR="008E5FC1" w:rsidRPr="008E5FC1" w:rsidRDefault="008E5FC1" w:rsidP="0094541A">
      <w:pPr>
        <w:autoSpaceDE w:val="0"/>
        <w:autoSpaceDN w:val="0"/>
        <w:adjustRightInd w:val="0"/>
        <w:jc w:val="both"/>
        <w:rPr>
          <w:b/>
          <w:bCs/>
          <w:color w:val="000000"/>
          <w:szCs w:val="28"/>
        </w:rPr>
      </w:pPr>
      <w:r w:rsidRPr="008E5FC1">
        <w:rPr>
          <w:b/>
          <w:bCs/>
          <w:color w:val="000000"/>
          <w:szCs w:val="28"/>
        </w:rPr>
        <w:lastRenderedPageBreak/>
        <w:t>Задание</w:t>
      </w:r>
    </w:p>
    <w:p w14:paraId="0A4186E7" w14:textId="04790F0D" w:rsidR="00FA0BA0" w:rsidRDefault="00FA0BA0" w:rsidP="008E5FC1">
      <w:pPr>
        <w:autoSpaceDE w:val="0"/>
        <w:autoSpaceDN w:val="0"/>
        <w:adjustRightInd w:val="0"/>
        <w:jc w:val="both"/>
        <w:rPr>
          <w:color w:val="000000"/>
          <w:szCs w:val="28"/>
        </w:rPr>
      </w:pPr>
      <w:r>
        <w:rPr>
          <w:color w:val="000000"/>
          <w:szCs w:val="28"/>
        </w:rPr>
        <w:t>Задача 1.</w:t>
      </w:r>
    </w:p>
    <w:p w14:paraId="30DCC32F" w14:textId="1284700F" w:rsidR="00FA0BA0" w:rsidRDefault="00FA0BA0" w:rsidP="00FA0BA0">
      <w:pPr>
        <w:jc w:val="both"/>
      </w:pPr>
      <w:r>
        <w:t>Выполнить задания на основе варианта 1 лабораторной работы 4, контролируя состояние потоков ввода/вывода. При возникновении ошибок, связанных с корректностью выполнения математических операций, генерировать и обрабатывать исключительные ситуации. Предусмотреть обработку исключений, возникающих при нехватке памяти, отсутствии требуемой записи (объекта) в файле, недопустимом значении поля и т.д.</w:t>
      </w:r>
    </w:p>
    <w:p w14:paraId="7DCB9822" w14:textId="4F46E2DC" w:rsidR="00FA0BA0" w:rsidRDefault="00FA0BA0" w:rsidP="00FA0BA0"/>
    <w:p w14:paraId="7CD74129" w14:textId="77777777" w:rsidR="00FA0BA0" w:rsidRDefault="00FA0BA0" w:rsidP="00FA0BA0">
      <w:r>
        <w:t xml:space="preserve">Создать класс </w:t>
      </w:r>
      <w:proofErr w:type="spellStart"/>
      <w:r>
        <w:t>Cinema</w:t>
      </w:r>
      <w:proofErr w:type="spellEnd"/>
      <w:r>
        <w:t xml:space="preserve"> (кино) с внутренним классом, с помощью объектов которого можно хранить информацию об адресах кинотеатров, фильмах и времени сеансов.</w:t>
      </w:r>
    </w:p>
    <w:p w14:paraId="33431DD8" w14:textId="77777777" w:rsidR="00FA0BA0" w:rsidRDefault="00FA0BA0" w:rsidP="008E5FC1">
      <w:pPr>
        <w:autoSpaceDE w:val="0"/>
        <w:autoSpaceDN w:val="0"/>
        <w:adjustRightInd w:val="0"/>
        <w:jc w:val="both"/>
        <w:rPr>
          <w:color w:val="000000"/>
          <w:szCs w:val="28"/>
        </w:rPr>
      </w:pPr>
    </w:p>
    <w:p w14:paraId="1EBB4CF7" w14:textId="0FE5D0DE" w:rsidR="00FA0BA0" w:rsidRDefault="00FA0BA0" w:rsidP="008E5FC1">
      <w:pPr>
        <w:autoSpaceDE w:val="0"/>
        <w:autoSpaceDN w:val="0"/>
        <w:adjustRightInd w:val="0"/>
        <w:jc w:val="both"/>
        <w:rPr>
          <w:color w:val="000000"/>
          <w:szCs w:val="28"/>
        </w:rPr>
      </w:pPr>
      <w:r>
        <w:rPr>
          <w:color w:val="000000"/>
          <w:szCs w:val="28"/>
        </w:rPr>
        <w:t>Задача 2.</w:t>
      </w:r>
    </w:p>
    <w:p w14:paraId="668640EB" w14:textId="76EC0E56" w:rsidR="00FA0BA0" w:rsidRDefault="00FA0BA0" w:rsidP="00FA0BA0">
      <w:r>
        <w:t>Выполнить задания из варианта 2 лабораторной работы 4, реализуя собственные обработчики исключений и исключения ввода/вывода.</w:t>
      </w:r>
      <w:r>
        <w:t xml:space="preserve"> </w:t>
      </w:r>
    </w:p>
    <w:p w14:paraId="62CD5D32" w14:textId="77777777" w:rsidR="00FA0BA0" w:rsidRPr="00176C65" w:rsidRDefault="00FA0BA0" w:rsidP="00FA0BA0">
      <w:pPr>
        <w:jc w:val="both"/>
      </w:pPr>
      <w:r w:rsidRPr="00176C65">
        <w:t xml:space="preserve">Реализовать абстрактные классы или интерфейсы, а также наследование и полиморфизм для следующих классов </w:t>
      </w:r>
      <w:proofErr w:type="spellStart"/>
      <w:r w:rsidRPr="00286FD8">
        <w:t>interface</w:t>
      </w:r>
      <w:proofErr w:type="spellEnd"/>
      <w:r w:rsidRPr="00176C65">
        <w:t xml:space="preserve"> Врач &lt;- </w:t>
      </w:r>
      <w:proofErr w:type="spellStart"/>
      <w:r w:rsidRPr="00286FD8">
        <w:t>class</w:t>
      </w:r>
      <w:proofErr w:type="spellEnd"/>
      <w:r w:rsidRPr="00176C65">
        <w:t xml:space="preserve"> Хирург &lt;- </w:t>
      </w:r>
      <w:proofErr w:type="spellStart"/>
      <w:r w:rsidRPr="00286FD8">
        <w:t>class</w:t>
      </w:r>
      <w:proofErr w:type="spellEnd"/>
      <w:r w:rsidRPr="00176C65">
        <w:t xml:space="preserve"> Нейрохирург. </w:t>
      </w:r>
    </w:p>
    <w:p w14:paraId="6D90C945" w14:textId="77777777" w:rsidR="00FA0BA0" w:rsidRDefault="00FA0BA0" w:rsidP="008E5FC1">
      <w:pPr>
        <w:autoSpaceDE w:val="0"/>
        <w:autoSpaceDN w:val="0"/>
        <w:adjustRightInd w:val="0"/>
        <w:jc w:val="both"/>
        <w:rPr>
          <w:color w:val="000000"/>
          <w:szCs w:val="28"/>
        </w:rPr>
      </w:pPr>
    </w:p>
    <w:p w14:paraId="6713BBD3" w14:textId="4E3277D9" w:rsidR="00FA0BA0" w:rsidRDefault="00FA0BA0" w:rsidP="008E5FC1">
      <w:pPr>
        <w:autoSpaceDE w:val="0"/>
        <w:autoSpaceDN w:val="0"/>
        <w:adjustRightInd w:val="0"/>
        <w:jc w:val="both"/>
        <w:rPr>
          <w:color w:val="000000"/>
          <w:szCs w:val="28"/>
        </w:rPr>
      </w:pPr>
      <w:r>
        <w:rPr>
          <w:color w:val="000000"/>
          <w:szCs w:val="28"/>
        </w:rPr>
        <w:t>Задача 3.</w:t>
      </w:r>
    </w:p>
    <w:p w14:paraId="012CA331" w14:textId="5D5DA882" w:rsidR="00931892" w:rsidRDefault="00931892" w:rsidP="008E5FC1">
      <w:pPr>
        <w:autoSpaceDE w:val="0"/>
        <w:autoSpaceDN w:val="0"/>
        <w:adjustRightInd w:val="0"/>
        <w:jc w:val="both"/>
      </w:pPr>
      <w:r>
        <w:t>В каждом слове стихотворения Николая Заболоцкого заменить первую букву слова на прописную.</w:t>
      </w:r>
    </w:p>
    <w:p w14:paraId="6D1669CD" w14:textId="77777777" w:rsidR="00931892" w:rsidRDefault="00931892" w:rsidP="008E5FC1">
      <w:pPr>
        <w:autoSpaceDE w:val="0"/>
        <w:autoSpaceDN w:val="0"/>
        <w:adjustRightInd w:val="0"/>
        <w:jc w:val="both"/>
        <w:rPr>
          <w:color w:val="000000"/>
          <w:szCs w:val="28"/>
        </w:rPr>
      </w:pPr>
    </w:p>
    <w:p w14:paraId="3D34D049" w14:textId="104CCDA5" w:rsidR="0094541A" w:rsidRPr="008E5FC1" w:rsidRDefault="00FA0BA0" w:rsidP="008E5FC1">
      <w:pPr>
        <w:autoSpaceDE w:val="0"/>
        <w:autoSpaceDN w:val="0"/>
        <w:adjustRightInd w:val="0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Задача 4. </w:t>
      </w:r>
    </w:p>
    <w:p w14:paraId="5397FA6A" w14:textId="77777777" w:rsidR="00931892" w:rsidRDefault="00931892" w:rsidP="00931892">
      <w:pPr>
        <w:jc w:val="both"/>
      </w:pPr>
      <w:r>
        <w:t xml:space="preserve">Прочитать текст </w:t>
      </w:r>
      <w:proofErr w:type="spellStart"/>
      <w:r>
        <w:t>Java</w:t>
      </w:r>
      <w:proofErr w:type="spellEnd"/>
      <w:r>
        <w:t xml:space="preserve">-программы и удалить из него все “лишние” пробелы и табуляции, оставив только необходимые для разделения операторов. </w:t>
      </w:r>
    </w:p>
    <w:p w14:paraId="69971751" w14:textId="77777777" w:rsidR="008E5FC1" w:rsidRPr="00FA0BA0" w:rsidRDefault="008E5FC1" w:rsidP="0094541A">
      <w:pPr>
        <w:autoSpaceDE w:val="0"/>
        <w:autoSpaceDN w:val="0"/>
        <w:adjustRightInd w:val="0"/>
        <w:jc w:val="both"/>
        <w:rPr>
          <w:b/>
          <w:bCs/>
          <w:color w:val="000000"/>
          <w:szCs w:val="28"/>
        </w:rPr>
      </w:pPr>
    </w:p>
    <w:p w14:paraId="35861B52" w14:textId="3EA65F9E" w:rsidR="0094541A" w:rsidRPr="00FA0BA0" w:rsidRDefault="0094541A" w:rsidP="0094541A">
      <w:pPr>
        <w:autoSpaceDE w:val="0"/>
        <w:autoSpaceDN w:val="0"/>
        <w:adjustRightInd w:val="0"/>
        <w:jc w:val="both"/>
        <w:rPr>
          <w:color w:val="000000"/>
          <w:szCs w:val="28"/>
        </w:rPr>
      </w:pPr>
      <w:r w:rsidRPr="00FA0BA0">
        <w:rPr>
          <w:b/>
          <w:bCs/>
          <w:color w:val="000000"/>
          <w:szCs w:val="28"/>
        </w:rPr>
        <w:t>Решение</w:t>
      </w:r>
      <w:r w:rsidRPr="00FA0BA0">
        <w:rPr>
          <w:color w:val="000000"/>
          <w:szCs w:val="28"/>
        </w:rPr>
        <w:t xml:space="preserve">: </w:t>
      </w:r>
    </w:p>
    <w:p w14:paraId="74D2EB22" w14:textId="340D8C2F" w:rsidR="0094541A" w:rsidRDefault="00FA0BA0" w:rsidP="0094541A">
      <w:pPr>
        <w:autoSpaceDE w:val="0"/>
        <w:autoSpaceDN w:val="0"/>
        <w:adjustRightInd w:val="0"/>
        <w:jc w:val="both"/>
        <w:rPr>
          <w:color w:val="000000"/>
          <w:szCs w:val="28"/>
        </w:rPr>
      </w:pPr>
      <w:r>
        <w:rPr>
          <w:color w:val="000000"/>
          <w:szCs w:val="28"/>
        </w:rPr>
        <w:t>Программа 1.</w:t>
      </w:r>
    </w:p>
    <w:p w14:paraId="5242A971" w14:textId="3E237B6F" w:rsidR="00DB6FF1" w:rsidRPr="00DB6FF1" w:rsidRDefault="00DB6FF1" w:rsidP="00DB6FF1">
      <w:pPr>
        <w:rPr>
          <w:sz w:val="20"/>
        </w:rPr>
      </w:pPr>
      <w:r w:rsidRPr="00DB6FF1">
        <w:br/>
      </w:r>
      <w:proofErr w:type="spellStart"/>
      <w:r w:rsidRPr="00DB6FF1">
        <w:rPr>
          <w:sz w:val="20"/>
        </w:rPr>
        <w:t>public</w:t>
      </w:r>
      <w:proofErr w:type="spellEnd"/>
      <w:r w:rsidRPr="00DB6FF1">
        <w:rPr>
          <w:sz w:val="20"/>
        </w:rPr>
        <w:t xml:space="preserve"> </w:t>
      </w:r>
      <w:proofErr w:type="spellStart"/>
      <w:r w:rsidRPr="00DB6FF1">
        <w:rPr>
          <w:sz w:val="20"/>
        </w:rPr>
        <w:t>class</w:t>
      </w:r>
      <w:proofErr w:type="spellEnd"/>
      <w:r w:rsidRPr="00DB6FF1">
        <w:rPr>
          <w:sz w:val="20"/>
        </w:rPr>
        <w:t xml:space="preserve"> </w:t>
      </w:r>
      <w:proofErr w:type="spellStart"/>
      <w:r w:rsidRPr="00DB6FF1">
        <w:rPr>
          <w:sz w:val="20"/>
        </w:rPr>
        <w:t>Main</w:t>
      </w:r>
      <w:proofErr w:type="spellEnd"/>
      <w:r w:rsidRPr="00DB6FF1">
        <w:rPr>
          <w:sz w:val="20"/>
        </w:rPr>
        <w:t xml:space="preserve"> {</w:t>
      </w:r>
      <w:r w:rsidRPr="00DB6FF1">
        <w:rPr>
          <w:sz w:val="20"/>
        </w:rPr>
        <w:br/>
        <w:t xml:space="preserve">    </w:t>
      </w:r>
      <w:proofErr w:type="spellStart"/>
      <w:r w:rsidRPr="00DB6FF1">
        <w:rPr>
          <w:sz w:val="20"/>
        </w:rPr>
        <w:t>public</w:t>
      </w:r>
      <w:proofErr w:type="spellEnd"/>
      <w:r w:rsidRPr="00DB6FF1">
        <w:rPr>
          <w:sz w:val="20"/>
        </w:rPr>
        <w:t xml:space="preserve"> </w:t>
      </w:r>
      <w:proofErr w:type="spellStart"/>
      <w:r w:rsidRPr="00DB6FF1">
        <w:rPr>
          <w:sz w:val="20"/>
        </w:rPr>
        <w:t>static</w:t>
      </w:r>
      <w:proofErr w:type="spellEnd"/>
      <w:r w:rsidRPr="00DB6FF1">
        <w:rPr>
          <w:sz w:val="20"/>
        </w:rPr>
        <w:t xml:space="preserve"> </w:t>
      </w:r>
      <w:proofErr w:type="spellStart"/>
      <w:r w:rsidRPr="00DB6FF1">
        <w:rPr>
          <w:sz w:val="20"/>
        </w:rPr>
        <w:t>void</w:t>
      </w:r>
      <w:proofErr w:type="spellEnd"/>
      <w:r w:rsidRPr="00DB6FF1">
        <w:rPr>
          <w:sz w:val="20"/>
        </w:rPr>
        <w:t xml:space="preserve"> </w:t>
      </w:r>
      <w:proofErr w:type="spellStart"/>
      <w:r w:rsidRPr="00DB6FF1">
        <w:rPr>
          <w:sz w:val="20"/>
        </w:rPr>
        <w:t>main</w:t>
      </w:r>
      <w:proofErr w:type="spellEnd"/>
      <w:r w:rsidRPr="00DB6FF1">
        <w:rPr>
          <w:sz w:val="20"/>
        </w:rPr>
        <w:t>(</w:t>
      </w:r>
      <w:proofErr w:type="spellStart"/>
      <w:r w:rsidRPr="00DB6FF1">
        <w:rPr>
          <w:sz w:val="20"/>
        </w:rPr>
        <w:t>String</w:t>
      </w:r>
      <w:proofErr w:type="spellEnd"/>
      <w:r w:rsidRPr="00DB6FF1">
        <w:rPr>
          <w:sz w:val="20"/>
        </w:rPr>
        <w:t xml:space="preserve">[] </w:t>
      </w:r>
      <w:proofErr w:type="spellStart"/>
      <w:r w:rsidRPr="00DB6FF1">
        <w:rPr>
          <w:sz w:val="20"/>
        </w:rPr>
        <w:t>args</w:t>
      </w:r>
      <w:proofErr w:type="spellEnd"/>
      <w:r w:rsidRPr="00DB6FF1">
        <w:rPr>
          <w:sz w:val="20"/>
        </w:rPr>
        <w:t>) {</w:t>
      </w:r>
      <w:r w:rsidRPr="00DB6FF1">
        <w:rPr>
          <w:sz w:val="20"/>
        </w:rPr>
        <w:br/>
        <w:t xml:space="preserve">        //'</w:t>
      </w:r>
      <w:proofErr w:type="spellStart"/>
      <w:r w:rsidRPr="00DB6FF1">
        <w:rPr>
          <w:sz w:val="20"/>
        </w:rPr>
        <w:t>Cinema</w:t>
      </w:r>
      <w:proofErr w:type="spellEnd"/>
      <w:r w:rsidRPr="00DB6FF1">
        <w:rPr>
          <w:sz w:val="20"/>
        </w:rPr>
        <w:t xml:space="preserve">' </w:t>
      </w:r>
      <w:proofErr w:type="spellStart"/>
      <w:r w:rsidRPr="00DB6FF1">
        <w:rPr>
          <w:sz w:val="20"/>
        </w:rPr>
        <w:t>class</w:t>
      </w:r>
      <w:proofErr w:type="spellEnd"/>
      <w:r w:rsidRPr="00DB6FF1">
        <w:rPr>
          <w:sz w:val="20"/>
        </w:rPr>
        <w:t xml:space="preserve"> </w:t>
      </w:r>
      <w:proofErr w:type="spellStart"/>
      <w:r w:rsidRPr="00DB6FF1">
        <w:rPr>
          <w:sz w:val="20"/>
        </w:rPr>
        <w:t>testing</w:t>
      </w:r>
      <w:proofErr w:type="spellEnd"/>
      <w:r w:rsidRPr="00DB6FF1">
        <w:rPr>
          <w:sz w:val="20"/>
        </w:rPr>
        <w:t>.</w:t>
      </w:r>
      <w:r w:rsidRPr="00DB6FF1">
        <w:rPr>
          <w:sz w:val="20"/>
        </w:rPr>
        <w:br/>
      </w:r>
      <w:r w:rsidRPr="00DB6FF1">
        <w:rPr>
          <w:sz w:val="20"/>
        </w:rPr>
        <w:br/>
        <w:t xml:space="preserve">        </w:t>
      </w:r>
      <w:proofErr w:type="spellStart"/>
      <w:r w:rsidRPr="00DB6FF1">
        <w:rPr>
          <w:sz w:val="20"/>
        </w:rPr>
        <w:t>Cinema</w:t>
      </w:r>
      <w:proofErr w:type="spellEnd"/>
      <w:r w:rsidRPr="00DB6FF1">
        <w:rPr>
          <w:sz w:val="20"/>
        </w:rPr>
        <w:t xml:space="preserve"> </w:t>
      </w:r>
      <w:proofErr w:type="spellStart"/>
      <w:r w:rsidRPr="00DB6FF1">
        <w:rPr>
          <w:sz w:val="20"/>
        </w:rPr>
        <w:t>cinema</w:t>
      </w:r>
      <w:proofErr w:type="spellEnd"/>
      <w:r w:rsidRPr="00DB6FF1">
        <w:rPr>
          <w:sz w:val="20"/>
        </w:rPr>
        <w:t xml:space="preserve"> = </w:t>
      </w:r>
      <w:proofErr w:type="spellStart"/>
      <w:r w:rsidRPr="00DB6FF1">
        <w:rPr>
          <w:sz w:val="20"/>
        </w:rPr>
        <w:t>new</w:t>
      </w:r>
      <w:proofErr w:type="spellEnd"/>
      <w:r w:rsidRPr="00DB6FF1">
        <w:rPr>
          <w:sz w:val="20"/>
        </w:rPr>
        <w:t xml:space="preserve"> </w:t>
      </w:r>
      <w:proofErr w:type="spellStart"/>
      <w:r w:rsidRPr="00DB6FF1">
        <w:rPr>
          <w:sz w:val="20"/>
        </w:rPr>
        <w:t>Cinema</w:t>
      </w:r>
      <w:proofErr w:type="spellEnd"/>
      <w:r w:rsidRPr="00DB6FF1">
        <w:rPr>
          <w:sz w:val="20"/>
        </w:rPr>
        <w:t>();</w:t>
      </w:r>
      <w:r w:rsidRPr="00DB6FF1">
        <w:rPr>
          <w:sz w:val="20"/>
        </w:rPr>
        <w:br/>
        <w:t xml:space="preserve">        </w:t>
      </w:r>
      <w:proofErr w:type="spellStart"/>
      <w:r w:rsidRPr="00DB6FF1">
        <w:rPr>
          <w:sz w:val="20"/>
        </w:rPr>
        <w:t>showAddStatus</w:t>
      </w:r>
      <w:proofErr w:type="spellEnd"/>
      <w:r w:rsidRPr="00DB6FF1">
        <w:rPr>
          <w:sz w:val="20"/>
        </w:rPr>
        <w:t>(</w:t>
      </w:r>
      <w:proofErr w:type="spellStart"/>
      <w:r w:rsidRPr="00DB6FF1">
        <w:rPr>
          <w:sz w:val="20"/>
        </w:rPr>
        <w:t>cinema.add</w:t>
      </w:r>
      <w:proofErr w:type="spellEnd"/>
      <w:r w:rsidRPr="00DB6FF1">
        <w:rPr>
          <w:sz w:val="20"/>
        </w:rPr>
        <w:t>("Фильм", 2001, "Жанр1",</w:t>
      </w:r>
      <w:r w:rsidRPr="00DB6FF1">
        <w:rPr>
          <w:sz w:val="20"/>
        </w:rPr>
        <w:br/>
        <w:t xml:space="preserve">                "проспект Мира, 17", 100, 5000000));</w:t>
      </w:r>
      <w:r w:rsidRPr="00DB6FF1">
        <w:rPr>
          <w:sz w:val="20"/>
        </w:rPr>
        <w:br/>
        <w:t xml:space="preserve">        </w:t>
      </w:r>
      <w:proofErr w:type="spellStart"/>
      <w:r w:rsidRPr="00DB6FF1">
        <w:rPr>
          <w:sz w:val="20"/>
        </w:rPr>
        <w:t>showAddStatus</w:t>
      </w:r>
      <w:proofErr w:type="spellEnd"/>
      <w:r w:rsidRPr="00DB6FF1">
        <w:rPr>
          <w:sz w:val="20"/>
        </w:rPr>
        <w:t>(</w:t>
      </w:r>
      <w:proofErr w:type="spellStart"/>
      <w:r w:rsidRPr="00DB6FF1">
        <w:rPr>
          <w:sz w:val="20"/>
        </w:rPr>
        <w:t>cinema.add</w:t>
      </w:r>
      <w:proofErr w:type="spellEnd"/>
      <w:r w:rsidRPr="00DB6FF1">
        <w:rPr>
          <w:sz w:val="20"/>
        </w:rPr>
        <w:t>("Фильм2", 2002, "Жанр2",</w:t>
      </w:r>
      <w:r w:rsidRPr="00DB6FF1">
        <w:rPr>
          <w:sz w:val="20"/>
        </w:rPr>
        <w:br/>
        <w:t xml:space="preserve">                "улица Строителей, 3", 50, 1000000));</w:t>
      </w:r>
      <w:r w:rsidRPr="00DB6FF1">
        <w:rPr>
          <w:sz w:val="20"/>
        </w:rPr>
        <w:br/>
        <w:t xml:space="preserve">        </w:t>
      </w:r>
      <w:proofErr w:type="spellStart"/>
      <w:r w:rsidRPr="00DB6FF1">
        <w:rPr>
          <w:sz w:val="20"/>
        </w:rPr>
        <w:t>showAddStatus</w:t>
      </w:r>
      <w:proofErr w:type="spellEnd"/>
      <w:r w:rsidRPr="00DB6FF1">
        <w:rPr>
          <w:sz w:val="20"/>
        </w:rPr>
        <w:t>(</w:t>
      </w:r>
      <w:proofErr w:type="spellStart"/>
      <w:r w:rsidRPr="00DB6FF1">
        <w:rPr>
          <w:sz w:val="20"/>
        </w:rPr>
        <w:t>cinema.add</w:t>
      </w:r>
      <w:proofErr w:type="spellEnd"/>
      <w:r w:rsidRPr="00DB6FF1">
        <w:rPr>
          <w:sz w:val="20"/>
        </w:rPr>
        <w:t>("Фильм3", 2003, "Жанр3",</w:t>
      </w:r>
      <w:r w:rsidRPr="00DB6FF1">
        <w:rPr>
          <w:sz w:val="20"/>
        </w:rPr>
        <w:br/>
        <w:t xml:space="preserve">                "улица Новая, 15", 75, 3000000));</w:t>
      </w:r>
      <w:r w:rsidRPr="00DB6FF1">
        <w:rPr>
          <w:sz w:val="20"/>
        </w:rPr>
        <w:br/>
        <w:t xml:space="preserve">        </w:t>
      </w:r>
      <w:proofErr w:type="spellStart"/>
      <w:r w:rsidRPr="00DB6FF1">
        <w:rPr>
          <w:sz w:val="20"/>
        </w:rPr>
        <w:t>showDeleteStatus</w:t>
      </w:r>
      <w:proofErr w:type="spellEnd"/>
      <w:r w:rsidRPr="00DB6FF1">
        <w:rPr>
          <w:sz w:val="20"/>
        </w:rPr>
        <w:t>(</w:t>
      </w:r>
      <w:proofErr w:type="spellStart"/>
      <w:r w:rsidRPr="00DB6FF1">
        <w:rPr>
          <w:sz w:val="20"/>
        </w:rPr>
        <w:t>cinema.delete</w:t>
      </w:r>
      <w:proofErr w:type="spellEnd"/>
      <w:r w:rsidRPr="00DB6FF1">
        <w:rPr>
          <w:sz w:val="20"/>
        </w:rPr>
        <w:t>());</w:t>
      </w:r>
      <w:r w:rsidRPr="00DB6FF1">
        <w:rPr>
          <w:sz w:val="20"/>
        </w:rPr>
        <w:br/>
        <w:t xml:space="preserve">        </w:t>
      </w:r>
      <w:proofErr w:type="spellStart"/>
      <w:r w:rsidRPr="00DB6FF1">
        <w:rPr>
          <w:sz w:val="20"/>
        </w:rPr>
        <w:t>cinema.printAll</w:t>
      </w:r>
      <w:proofErr w:type="spellEnd"/>
      <w:r w:rsidRPr="00DB6FF1">
        <w:rPr>
          <w:sz w:val="20"/>
        </w:rPr>
        <w:t>();</w:t>
      </w:r>
      <w:r w:rsidRPr="00DB6FF1">
        <w:rPr>
          <w:sz w:val="20"/>
        </w:rPr>
        <w:br/>
        <w:t xml:space="preserve">        </w:t>
      </w:r>
      <w:proofErr w:type="spellStart"/>
      <w:r w:rsidRPr="00DB6FF1">
        <w:rPr>
          <w:sz w:val="20"/>
        </w:rPr>
        <w:t>showDeleteStatus</w:t>
      </w:r>
      <w:proofErr w:type="spellEnd"/>
      <w:r w:rsidRPr="00DB6FF1">
        <w:rPr>
          <w:sz w:val="20"/>
        </w:rPr>
        <w:t>(</w:t>
      </w:r>
      <w:proofErr w:type="spellStart"/>
      <w:r w:rsidRPr="00DB6FF1">
        <w:rPr>
          <w:sz w:val="20"/>
        </w:rPr>
        <w:t>cinema.delete</w:t>
      </w:r>
      <w:proofErr w:type="spellEnd"/>
      <w:r w:rsidRPr="00DB6FF1">
        <w:rPr>
          <w:sz w:val="20"/>
        </w:rPr>
        <w:t>());</w:t>
      </w:r>
      <w:r w:rsidRPr="00DB6FF1">
        <w:rPr>
          <w:sz w:val="20"/>
        </w:rPr>
        <w:br/>
        <w:t xml:space="preserve">        </w:t>
      </w:r>
      <w:proofErr w:type="spellStart"/>
      <w:r w:rsidRPr="00DB6FF1">
        <w:rPr>
          <w:sz w:val="20"/>
        </w:rPr>
        <w:t>cinema.printAll</w:t>
      </w:r>
      <w:proofErr w:type="spellEnd"/>
      <w:r w:rsidRPr="00DB6FF1">
        <w:rPr>
          <w:sz w:val="20"/>
        </w:rPr>
        <w:t>();</w:t>
      </w:r>
      <w:r w:rsidRPr="00DB6FF1">
        <w:rPr>
          <w:sz w:val="20"/>
        </w:rPr>
        <w:br/>
        <w:t xml:space="preserve">        </w:t>
      </w:r>
      <w:proofErr w:type="spellStart"/>
      <w:r w:rsidRPr="00DB6FF1">
        <w:rPr>
          <w:sz w:val="20"/>
        </w:rPr>
        <w:t>showDeleteStatus</w:t>
      </w:r>
      <w:proofErr w:type="spellEnd"/>
      <w:r w:rsidRPr="00DB6FF1">
        <w:rPr>
          <w:sz w:val="20"/>
        </w:rPr>
        <w:t>(</w:t>
      </w:r>
      <w:proofErr w:type="spellStart"/>
      <w:r w:rsidRPr="00DB6FF1">
        <w:rPr>
          <w:sz w:val="20"/>
        </w:rPr>
        <w:t>cinema.delete</w:t>
      </w:r>
      <w:proofErr w:type="spellEnd"/>
      <w:r w:rsidRPr="00DB6FF1">
        <w:rPr>
          <w:sz w:val="20"/>
        </w:rPr>
        <w:t>());</w:t>
      </w:r>
      <w:r w:rsidRPr="00DB6FF1">
        <w:rPr>
          <w:sz w:val="20"/>
        </w:rPr>
        <w:br/>
        <w:t xml:space="preserve">        </w:t>
      </w:r>
      <w:proofErr w:type="spellStart"/>
      <w:r w:rsidRPr="00DB6FF1">
        <w:rPr>
          <w:sz w:val="20"/>
        </w:rPr>
        <w:t>cinema.printAll</w:t>
      </w:r>
      <w:proofErr w:type="spellEnd"/>
      <w:r w:rsidRPr="00DB6FF1">
        <w:rPr>
          <w:sz w:val="20"/>
        </w:rPr>
        <w:t>();</w:t>
      </w:r>
      <w:r w:rsidRPr="00DB6FF1">
        <w:rPr>
          <w:sz w:val="20"/>
        </w:rPr>
        <w:br/>
      </w:r>
      <w:r w:rsidRPr="00DB6FF1">
        <w:rPr>
          <w:sz w:val="20"/>
        </w:rPr>
        <w:br/>
        <w:t xml:space="preserve">        </w:t>
      </w:r>
      <w:proofErr w:type="spellStart"/>
      <w:r w:rsidRPr="00DB6FF1">
        <w:rPr>
          <w:sz w:val="20"/>
        </w:rPr>
        <w:t>showAddStatus</w:t>
      </w:r>
      <w:proofErr w:type="spellEnd"/>
      <w:r w:rsidRPr="00DB6FF1">
        <w:rPr>
          <w:sz w:val="20"/>
        </w:rPr>
        <w:t>(</w:t>
      </w:r>
      <w:proofErr w:type="spellStart"/>
      <w:r w:rsidRPr="00DB6FF1">
        <w:rPr>
          <w:sz w:val="20"/>
        </w:rPr>
        <w:t>cinema.add</w:t>
      </w:r>
      <w:proofErr w:type="spellEnd"/>
      <w:r w:rsidRPr="00DB6FF1">
        <w:rPr>
          <w:sz w:val="20"/>
        </w:rPr>
        <w:t>("Фильм4", 2004, "Жанр4",</w:t>
      </w:r>
      <w:r w:rsidRPr="00DB6FF1">
        <w:rPr>
          <w:sz w:val="20"/>
        </w:rPr>
        <w:br/>
        <w:t xml:space="preserve">                "улица Белинского, 16", 90, 3000000));</w:t>
      </w:r>
      <w:r w:rsidRPr="00DB6FF1">
        <w:rPr>
          <w:sz w:val="20"/>
        </w:rPr>
        <w:br/>
      </w:r>
      <w:r w:rsidRPr="00DB6FF1">
        <w:rPr>
          <w:sz w:val="20"/>
        </w:rPr>
        <w:lastRenderedPageBreak/>
        <w:t xml:space="preserve">        </w:t>
      </w:r>
      <w:proofErr w:type="spellStart"/>
      <w:r w:rsidRPr="00DB6FF1">
        <w:rPr>
          <w:sz w:val="20"/>
        </w:rPr>
        <w:t>showAddStatus</w:t>
      </w:r>
      <w:proofErr w:type="spellEnd"/>
      <w:r w:rsidRPr="00DB6FF1">
        <w:rPr>
          <w:sz w:val="20"/>
        </w:rPr>
        <w:t>(</w:t>
      </w:r>
      <w:proofErr w:type="spellStart"/>
      <w:r w:rsidRPr="00DB6FF1">
        <w:rPr>
          <w:sz w:val="20"/>
        </w:rPr>
        <w:t>cinema.add</w:t>
      </w:r>
      <w:proofErr w:type="spellEnd"/>
      <w:r w:rsidRPr="00DB6FF1">
        <w:rPr>
          <w:sz w:val="20"/>
        </w:rPr>
        <w:t>("Фильм5", 2005, "Жанр5",</w:t>
      </w:r>
      <w:r w:rsidRPr="00DB6FF1">
        <w:rPr>
          <w:sz w:val="20"/>
        </w:rPr>
        <w:br/>
        <w:t xml:space="preserve">                "проспект </w:t>
      </w:r>
      <w:proofErr w:type="spellStart"/>
      <w:r w:rsidRPr="00DB6FF1">
        <w:rPr>
          <w:sz w:val="20"/>
        </w:rPr>
        <w:t>Руставелли</w:t>
      </w:r>
      <w:proofErr w:type="spellEnd"/>
      <w:r w:rsidRPr="00DB6FF1">
        <w:rPr>
          <w:sz w:val="20"/>
        </w:rPr>
        <w:t>, 1", 120, 7000000));</w:t>
      </w:r>
      <w:r w:rsidRPr="00DB6FF1">
        <w:rPr>
          <w:sz w:val="20"/>
        </w:rPr>
        <w:br/>
      </w:r>
      <w:r w:rsidRPr="00DB6FF1">
        <w:rPr>
          <w:sz w:val="20"/>
        </w:rPr>
        <w:br/>
        <w:t xml:space="preserve">        </w:t>
      </w:r>
      <w:proofErr w:type="spellStart"/>
      <w:r w:rsidRPr="00DB6FF1">
        <w:rPr>
          <w:sz w:val="20"/>
        </w:rPr>
        <w:t>cinema.printAll</w:t>
      </w:r>
      <w:proofErr w:type="spellEnd"/>
      <w:r w:rsidRPr="00DB6FF1">
        <w:rPr>
          <w:sz w:val="20"/>
        </w:rPr>
        <w:t>();</w:t>
      </w:r>
      <w:r w:rsidRPr="00DB6FF1">
        <w:rPr>
          <w:sz w:val="20"/>
        </w:rPr>
        <w:br/>
        <w:t xml:space="preserve">    }</w:t>
      </w:r>
      <w:r w:rsidRPr="00DB6FF1">
        <w:rPr>
          <w:sz w:val="20"/>
        </w:rPr>
        <w:br/>
      </w:r>
      <w:r w:rsidRPr="00DB6FF1">
        <w:rPr>
          <w:sz w:val="20"/>
        </w:rPr>
        <w:br/>
      </w:r>
      <w:r w:rsidRPr="00DB6FF1">
        <w:rPr>
          <w:sz w:val="20"/>
        </w:rPr>
        <w:br/>
        <w:t xml:space="preserve">    </w:t>
      </w:r>
      <w:proofErr w:type="spellStart"/>
      <w:r w:rsidRPr="00DB6FF1">
        <w:rPr>
          <w:sz w:val="20"/>
        </w:rPr>
        <w:t>static</w:t>
      </w:r>
      <w:proofErr w:type="spellEnd"/>
      <w:r w:rsidRPr="00DB6FF1">
        <w:rPr>
          <w:sz w:val="20"/>
        </w:rPr>
        <w:t xml:space="preserve"> </w:t>
      </w:r>
      <w:proofErr w:type="spellStart"/>
      <w:r w:rsidRPr="00DB6FF1">
        <w:rPr>
          <w:sz w:val="20"/>
        </w:rPr>
        <w:t>void</w:t>
      </w:r>
      <w:proofErr w:type="spellEnd"/>
      <w:r w:rsidRPr="00DB6FF1">
        <w:rPr>
          <w:sz w:val="20"/>
        </w:rPr>
        <w:t xml:space="preserve"> </w:t>
      </w:r>
      <w:proofErr w:type="spellStart"/>
      <w:r w:rsidRPr="00DB6FF1">
        <w:rPr>
          <w:sz w:val="20"/>
        </w:rPr>
        <w:t>showAddStatus</w:t>
      </w:r>
      <w:proofErr w:type="spellEnd"/>
      <w:r w:rsidRPr="00DB6FF1">
        <w:rPr>
          <w:sz w:val="20"/>
        </w:rPr>
        <w:t>(</w:t>
      </w:r>
      <w:proofErr w:type="spellStart"/>
      <w:r w:rsidRPr="00DB6FF1">
        <w:rPr>
          <w:sz w:val="20"/>
        </w:rPr>
        <w:t>boolean</w:t>
      </w:r>
      <w:proofErr w:type="spellEnd"/>
      <w:r w:rsidRPr="00DB6FF1">
        <w:rPr>
          <w:sz w:val="20"/>
        </w:rPr>
        <w:t xml:space="preserve"> </w:t>
      </w:r>
      <w:proofErr w:type="spellStart"/>
      <w:r w:rsidRPr="00DB6FF1">
        <w:rPr>
          <w:sz w:val="20"/>
        </w:rPr>
        <w:t>value</w:t>
      </w:r>
      <w:proofErr w:type="spellEnd"/>
      <w:r w:rsidRPr="00DB6FF1">
        <w:rPr>
          <w:sz w:val="20"/>
        </w:rPr>
        <w:t>) {</w:t>
      </w:r>
      <w:r w:rsidRPr="00DB6FF1">
        <w:rPr>
          <w:sz w:val="20"/>
        </w:rPr>
        <w:br/>
        <w:t xml:space="preserve">        </w:t>
      </w:r>
      <w:proofErr w:type="spellStart"/>
      <w:r w:rsidRPr="00DB6FF1">
        <w:rPr>
          <w:sz w:val="20"/>
        </w:rPr>
        <w:t>System.out.println</w:t>
      </w:r>
      <w:proofErr w:type="spellEnd"/>
      <w:r w:rsidRPr="00DB6FF1">
        <w:rPr>
          <w:sz w:val="20"/>
        </w:rPr>
        <w:t>("</w:t>
      </w:r>
      <w:proofErr w:type="spellStart"/>
      <w:r w:rsidRPr="00DB6FF1">
        <w:rPr>
          <w:sz w:val="20"/>
        </w:rPr>
        <w:t>Adding</w:t>
      </w:r>
      <w:proofErr w:type="spellEnd"/>
      <w:r w:rsidRPr="00DB6FF1">
        <w:rPr>
          <w:sz w:val="20"/>
        </w:rPr>
        <w:t xml:space="preserve"> </w:t>
      </w:r>
      <w:proofErr w:type="spellStart"/>
      <w:r w:rsidRPr="00DB6FF1">
        <w:rPr>
          <w:sz w:val="20"/>
        </w:rPr>
        <w:t>operation</w:t>
      </w:r>
      <w:proofErr w:type="spellEnd"/>
      <w:r w:rsidRPr="00DB6FF1">
        <w:rPr>
          <w:sz w:val="20"/>
        </w:rPr>
        <w:t xml:space="preserve"> </w:t>
      </w:r>
      <w:proofErr w:type="spellStart"/>
      <w:r w:rsidRPr="00DB6FF1">
        <w:rPr>
          <w:sz w:val="20"/>
        </w:rPr>
        <w:t>status</w:t>
      </w:r>
      <w:proofErr w:type="spellEnd"/>
      <w:r w:rsidRPr="00DB6FF1">
        <w:rPr>
          <w:sz w:val="20"/>
        </w:rPr>
        <w:t xml:space="preserve">: " + </w:t>
      </w:r>
      <w:proofErr w:type="spellStart"/>
      <w:r w:rsidRPr="00DB6FF1">
        <w:rPr>
          <w:sz w:val="20"/>
        </w:rPr>
        <w:t>value</w:t>
      </w:r>
      <w:proofErr w:type="spellEnd"/>
      <w:r w:rsidRPr="00DB6FF1">
        <w:rPr>
          <w:sz w:val="20"/>
        </w:rPr>
        <w:t>);</w:t>
      </w:r>
      <w:r w:rsidRPr="00DB6FF1">
        <w:rPr>
          <w:sz w:val="20"/>
        </w:rPr>
        <w:br/>
        <w:t xml:space="preserve">    }</w:t>
      </w:r>
      <w:r w:rsidRPr="00DB6FF1">
        <w:rPr>
          <w:sz w:val="20"/>
        </w:rPr>
        <w:br/>
      </w:r>
      <w:r w:rsidRPr="00DB6FF1">
        <w:rPr>
          <w:sz w:val="20"/>
        </w:rPr>
        <w:br/>
      </w:r>
      <w:r w:rsidRPr="00DB6FF1">
        <w:rPr>
          <w:sz w:val="20"/>
        </w:rPr>
        <w:br/>
        <w:t xml:space="preserve">    </w:t>
      </w:r>
      <w:proofErr w:type="spellStart"/>
      <w:r w:rsidRPr="00DB6FF1">
        <w:rPr>
          <w:sz w:val="20"/>
        </w:rPr>
        <w:t>static</w:t>
      </w:r>
      <w:proofErr w:type="spellEnd"/>
      <w:r w:rsidRPr="00DB6FF1">
        <w:rPr>
          <w:sz w:val="20"/>
        </w:rPr>
        <w:t xml:space="preserve"> </w:t>
      </w:r>
      <w:proofErr w:type="spellStart"/>
      <w:r w:rsidRPr="00DB6FF1">
        <w:rPr>
          <w:sz w:val="20"/>
        </w:rPr>
        <w:t>void</w:t>
      </w:r>
      <w:proofErr w:type="spellEnd"/>
      <w:r w:rsidRPr="00DB6FF1">
        <w:rPr>
          <w:sz w:val="20"/>
        </w:rPr>
        <w:t xml:space="preserve"> </w:t>
      </w:r>
      <w:proofErr w:type="spellStart"/>
      <w:r w:rsidRPr="00DB6FF1">
        <w:rPr>
          <w:sz w:val="20"/>
        </w:rPr>
        <w:t>showDeleteStatus</w:t>
      </w:r>
      <w:proofErr w:type="spellEnd"/>
      <w:r w:rsidRPr="00DB6FF1">
        <w:rPr>
          <w:sz w:val="20"/>
        </w:rPr>
        <w:t>(</w:t>
      </w:r>
      <w:proofErr w:type="spellStart"/>
      <w:r w:rsidRPr="00DB6FF1">
        <w:rPr>
          <w:sz w:val="20"/>
        </w:rPr>
        <w:t>boolean</w:t>
      </w:r>
      <w:proofErr w:type="spellEnd"/>
      <w:r w:rsidRPr="00DB6FF1">
        <w:rPr>
          <w:sz w:val="20"/>
        </w:rPr>
        <w:t xml:space="preserve"> </w:t>
      </w:r>
      <w:proofErr w:type="spellStart"/>
      <w:r w:rsidRPr="00DB6FF1">
        <w:rPr>
          <w:sz w:val="20"/>
        </w:rPr>
        <w:t>value</w:t>
      </w:r>
      <w:proofErr w:type="spellEnd"/>
      <w:r w:rsidRPr="00DB6FF1">
        <w:rPr>
          <w:sz w:val="20"/>
        </w:rPr>
        <w:t>) {</w:t>
      </w:r>
      <w:r w:rsidRPr="00DB6FF1">
        <w:rPr>
          <w:sz w:val="20"/>
        </w:rPr>
        <w:br/>
        <w:t xml:space="preserve">        </w:t>
      </w:r>
      <w:proofErr w:type="spellStart"/>
      <w:r w:rsidRPr="00DB6FF1">
        <w:rPr>
          <w:sz w:val="20"/>
        </w:rPr>
        <w:t>try</w:t>
      </w:r>
      <w:proofErr w:type="spellEnd"/>
      <w:r w:rsidRPr="00DB6FF1">
        <w:rPr>
          <w:sz w:val="20"/>
        </w:rPr>
        <w:t xml:space="preserve"> {                                                              //добавим исключение - проверку</w:t>
      </w:r>
      <w:r w:rsidRPr="00DB6FF1">
        <w:rPr>
          <w:sz w:val="20"/>
        </w:rPr>
        <w:br/>
        <w:t xml:space="preserve">            </w:t>
      </w:r>
      <w:proofErr w:type="spellStart"/>
      <w:r w:rsidRPr="00DB6FF1">
        <w:rPr>
          <w:sz w:val="20"/>
        </w:rPr>
        <w:t>System.out.println</w:t>
      </w:r>
      <w:proofErr w:type="spellEnd"/>
      <w:r w:rsidRPr="00DB6FF1">
        <w:rPr>
          <w:sz w:val="20"/>
        </w:rPr>
        <w:t>("</w:t>
      </w:r>
      <w:proofErr w:type="spellStart"/>
      <w:r w:rsidRPr="00DB6FF1">
        <w:rPr>
          <w:sz w:val="20"/>
        </w:rPr>
        <w:t>Deleting</w:t>
      </w:r>
      <w:proofErr w:type="spellEnd"/>
      <w:r w:rsidRPr="00DB6FF1">
        <w:rPr>
          <w:sz w:val="20"/>
        </w:rPr>
        <w:t xml:space="preserve"> </w:t>
      </w:r>
      <w:proofErr w:type="spellStart"/>
      <w:r w:rsidRPr="00DB6FF1">
        <w:rPr>
          <w:sz w:val="20"/>
        </w:rPr>
        <w:t>operation</w:t>
      </w:r>
      <w:proofErr w:type="spellEnd"/>
      <w:r w:rsidRPr="00DB6FF1">
        <w:rPr>
          <w:sz w:val="20"/>
        </w:rPr>
        <w:t xml:space="preserve"> </w:t>
      </w:r>
      <w:proofErr w:type="spellStart"/>
      <w:r w:rsidRPr="00DB6FF1">
        <w:rPr>
          <w:sz w:val="20"/>
        </w:rPr>
        <w:t>status</w:t>
      </w:r>
      <w:proofErr w:type="spellEnd"/>
      <w:r w:rsidRPr="00DB6FF1">
        <w:rPr>
          <w:sz w:val="20"/>
        </w:rPr>
        <w:t xml:space="preserve">: " + </w:t>
      </w:r>
      <w:proofErr w:type="spellStart"/>
      <w:r w:rsidRPr="00DB6FF1">
        <w:rPr>
          <w:sz w:val="20"/>
        </w:rPr>
        <w:t>value</w:t>
      </w:r>
      <w:proofErr w:type="spellEnd"/>
      <w:r w:rsidRPr="00DB6FF1">
        <w:rPr>
          <w:sz w:val="20"/>
        </w:rPr>
        <w:t>);</w:t>
      </w:r>
      <w:r w:rsidRPr="00DB6FF1">
        <w:rPr>
          <w:sz w:val="20"/>
        </w:rPr>
        <w:br/>
        <w:t xml:space="preserve">        } </w:t>
      </w:r>
      <w:proofErr w:type="spellStart"/>
      <w:r w:rsidRPr="00DB6FF1">
        <w:rPr>
          <w:sz w:val="20"/>
        </w:rPr>
        <w:t>catch</w:t>
      </w:r>
      <w:proofErr w:type="spellEnd"/>
      <w:r w:rsidRPr="00DB6FF1">
        <w:rPr>
          <w:sz w:val="20"/>
        </w:rPr>
        <w:t xml:space="preserve"> (</w:t>
      </w:r>
      <w:proofErr w:type="spellStart"/>
      <w:r w:rsidRPr="00DB6FF1">
        <w:rPr>
          <w:sz w:val="20"/>
        </w:rPr>
        <w:t>IndexOutOfBoundsException</w:t>
      </w:r>
      <w:proofErr w:type="spellEnd"/>
      <w:r w:rsidRPr="00DB6FF1">
        <w:rPr>
          <w:sz w:val="20"/>
        </w:rPr>
        <w:t xml:space="preserve"> e1) {</w:t>
      </w:r>
      <w:r w:rsidRPr="00DB6FF1">
        <w:rPr>
          <w:sz w:val="20"/>
        </w:rPr>
        <w:br/>
        <w:t xml:space="preserve">            </w:t>
      </w:r>
      <w:proofErr w:type="spellStart"/>
      <w:r w:rsidRPr="00DB6FF1">
        <w:rPr>
          <w:sz w:val="20"/>
        </w:rPr>
        <w:t>System.out.println</w:t>
      </w:r>
      <w:proofErr w:type="spellEnd"/>
      <w:r w:rsidRPr="00DB6FF1">
        <w:rPr>
          <w:sz w:val="20"/>
        </w:rPr>
        <w:t>("неверное значение");</w:t>
      </w:r>
      <w:r w:rsidRPr="00DB6FF1">
        <w:rPr>
          <w:sz w:val="20"/>
        </w:rPr>
        <w:br/>
        <w:t xml:space="preserve">        }</w:t>
      </w:r>
      <w:r w:rsidRPr="00DB6FF1">
        <w:rPr>
          <w:sz w:val="20"/>
        </w:rPr>
        <w:br/>
        <w:t xml:space="preserve">    }</w:t>
      </w:r>
      <w:r w:rsidRPr="00DB6FF1">
        <w:rPr>
          <w:sz w:val="20"/>
        </w:rPr>
        <w:br/>
        <w:t>}</w:t>
      </w:r>
    </w:p>
    <w:p w14:paraId="06C7BAEC" w14:textId="77777777" w:rsidR="00ED3592" w:rsidRPr="00DB6FF1" w:rsidRDefault="00ED3592" w:rsidP="0094541A">
      <w:pPr>
        <w:autoSpaceDE w:val="0"/>
        <w:autoSpaceDN w:val="0"/>
        <w:adjustRightInd w:val="0"/>
        <w:jc w:val="both"/>
        <w:rPr>
          <w:color w:val="000000"/>
          <w:sz w:val="20"/>
          <w:lang w:val="en-US"/>
        </w:rPr>
      </w:pPr>
    </w:p>
    <w:p w14:paraId="6983852F" w14:textId="18122EE3" w:rsidR="00FA0BA0" w:rsidRPr="00DB6FF1" w:rsidRDefault="00FA0BA0" w:rsidP="00FA0BA0">
      <w:pPr>
        <w:autoSpaceDE w:val="0"/>
        <w:autoSpaceDN w:val="0"/>
        <w:adjustRightInd w:val="0"/>
        <w:jc w:val="both"/>
        <w:rPr>
          <w:color w:val="000000"/>
          <w:sz w:val="20"/>
        </w:rPr>
      </w:pPr>
      <w:r w:rsidRPr="00DB6FF1">
        <w:rPr>
          <w:color w:val="000000"/>
          <w:sz w:val="20"/>
        </w:rPr>
        <w:t xml:space="preserve">Программа </w:t>
      </w:r>
      <w:r w:rsidRPr="00DB6FF1">
        <w:rPr>
          <w:color w:val="000000"/>
          <w:sz w:val="20"/>
        </w:rPr>
        <w:t>2</w:t>
      </w:r>
      <w:r w:rsidRPr="00DB6FF1">
        <w:rPr>
          <w:color w:val="000000"/>
          <w:sz w:val="20"/>
        </w:rPr>
        <w:t>.</w:t>
      </w:r>
    </w:p>
    <w:p w14:paraId="0C9D7AD5" w14:textId="77777777" w:rsidR="00ED3592" w:rsidRPr="00DB6FF1" w:rsidRDefault="00ED3592" w:rsidP="00FA0BA0">
      <w:pPr>
        <w:autoSpaceDE w:val="0"/>
        <w:autoSpaceDN w:val="0"/>
        <w:adjustRightInd w:val="0"/>
        <w:jc w:val="both"/>
        <w:rPr>
          <w:color w:val="000000"/>
          <w:sz w:val="20"/>
        </w:rPr>
      </w:pPr>
    </w:p>
    <w:p w14:paraId="75993D7B" w14:textId="7CA18E11" w:rsidR="00FA0BA0" w:rsidRPr="00DB6FF1" w:rsidRDefault="00FA0BA0" w:rsidP="00FA0BA0">
      <w:pPr>
        <w:autoSpaceDE w:val="0"/>
        <w:autoSpaceDN w:val="0"/>
        <w:adjustRightInd w:val="0"/>
        <w:jc w:val="both"/>
        <w:rPr>
          <w:color w:val="000000"/>
          <w:sz w:val="20"/>
        </w:rPr>
      </w:pPr>
      <w:r w:rsidRPr="00DB6FF1">
        <w:rPr>
          <w:color w:val="000000"/>
          <w:sz w:val="20"/>
        </w:rPr>
        <w:t xml:space="preserve">Программа </w:t>
      </w:r>
      <w:r w:rsidRPr="00DB6FF1">
        <w:rPr>
          <w:color w:val="000000"/>
          <w:sz w:val="20"/>
        </w:rPr>
        <w:t>3</w:t>
      </w:r>
      <w:r w:rsidRPr="00DB6FF1">
        <w:rPr>
          <w:color w:val="000000"/>
          <w:sz w:val="20"/>
        </w:rPr>
        <w:t>.</w:t>
      </w:r>
    </w:p>
    <w:p w14:paraId="4AC02F08" w14:textId="77777777" w:rsidR="00ED3592" w:rsidRPr="00DB6FF1" w:rsidRDefault="00ED3592" w:rsidP="00ED3592">
      <w:pPr>
        <w:rPr>
          <w:sz w:val="20"/>
        </w:rPr>
      </w:pPr>
      <w:proofErr w:type="spellStart"/>
      <w:r w:rsidRPr="00DB6FF1">
        <w:rPr>
          <w:sz w:val="20"/>
        </w:rPr>
        <w:t>import</w:t>
      </w:r>
      <w:proofErr w:type="spellEnd"/>
      <w:r w:rsidRPr="00DB6FF1">
        <w:rPr>
          <w:sz w:val="20"/>
        </w:rPr>
        <w:t xml:space="preserve"> java.io.*;</w:t>
      </w:r>
      <w:r w:rsidRPr="00DB6FF1">
        <w:rPr>
          <w:sz w:val="20"/>
        </w:rPr>
        <w:br/>
      </w:r>
      <w:proofErr w:type="spellStart"/>
      <w:r w:rsidRPr="00DB6FF1">
        <w:rPr>
          <w:sz w:val="20"/>
        </w:rPr>
        <w:t>public</w:t>
      </w:r>
      <w:proofErr w:type="spellEnd"/>
      <w:r w:rsidRPr="00DB6FF1">
        <w:rPr>
          <w:sz w:val="20"/>
        </w:rPr>
        <w:t xml:space="preserve"> </w:t>
      </w:r>
      <w:proofErr w:type="spellStart"/>
      <w:r w:rsidRPr="00DB6FF1">
        <w:rPr>
          <w:sz w:val="20"/>
        </w:rPr>
        <w:t>class</w:t>
      </w:r>
      <w:proofErr w:type="spellEnd"/>
      <w:r w:rsidRPr="00DB6FF1">
        <w:rPr>
          <w:sz w:val="20"/>
        </w:rPr>
        <w:t xml:space="preserve"> </w:t>
      </w:r>
      <w:proofErr w:type="spellStart"/>
      <w:r w:rsidRPr="00DB6FF1">
        <w:rPr>
          <w:sz w:val="20"/>
        </w:rPr>
        <w:t>Main</w:t>
      </w:r>
      <w:proofErr w:type="spellEnd"/>
      <w:r w:rsidRPr="00DB6FF1">
        <w:rPr>
          <w:sz w:val="20"/>
        </w:rPr>
        <w:t xml:space="preserve"> {</w:t>
      </w:r>
      <w:r w:rsidRPr="00DB6FF1">
        <w:rPr>
          <w:sz w:val="20"/>
        </w:rPr>
        <w:br/>
        <w:t xml:space="preserve">    </w:t>
      </w:r>
      <w:proofErr w:type="spellStart"/>
      <w:r w:rsidRPr="00DB6FF1">
        <w:rPr>
          <w:sz w:val="20"/>
        </w:rPr>
        <w:t>public</w:t>
      </w:r>
      <w:proofErr w:type="spellEnd"/>
      <w:r w:rsidRPr="00DB6FF1">
        <w:rPr>
          <w:sz w:val="20"/>
        </w:rPr>
        <w:t xml:space="preserve"> </w:t>
      </w:r>
      <w:proofErr w:type="spellStart"/>
      <w:r w:rsidRPr="00DB6FF1">
        <w:rPr>
          <w:sz w:val="20"/>
        </w:rPr>
        <w:t>static</w:t>
      </w:r>
      <w:proofErr w:type="spellEnd"/>
      <w:r w:rsidRPr="00DB6FF1">
        <w:rPr>
          <w:sz w:val="20"/>
        </w:rPr>
        <w:t xml:space="preserve"> </w:t>
      </w:r>
      <w:proofErr w:type="spellStart"/>
      <w:r w:rsidRPr="00DB6FF1">
        <w:rPr>
          <w:sz w:val="20"/>
        </w:rPr>
        <w:t>void</w:t>
      </w:r>
      <w:proofErr w:type="spellEnd"/>
      <w:r w:rsidRPr="00DB6FF1">
        <w:rPr>
          <w:sz w:val="20"/>
        </w:rPr>
        <w:t xml:space="preserve"> </w:t>
      </w:r>
      <w:proofErr w:type="spellStart"/>
      <w:r w:rsidRPr="00DB6FF1">
        <w:rPr>
          <w:sz w:val="20"/>
        </w:rPr>
        <w:t>main</w:t>
      </w:r>
      <w:proofErr w:type="spellEnd"/>
      <w:r w:rsidRPr="00DB6FF1">
        <w:rPr>
          <w:sz w:val="20"/>
        </w:rPr>
        <w:t>(</w:t>
      </w:r>
      <w:proofErr w:type="spellStart"/>
      <w:r w:rsidRPr="00DB6FF1">
        <w:rPr>
          <w:sz w:val="20"/>
        </w:rPr>
        <w:t>String</w:t>
      </w:r>
      <w:proofErr w:type="spellEnd"/>
      <w:r w:rsidRPr="00DB6FF1">
        <w:rPr>
          <w:sz w:val="20"/>
        </w:rPr>
        <w:t xml:space="preserve">[] </w:t>
      </w:r>
      <w:proofErr w:type="spellStart"/>
      <w:r w:rsidRPr="00DB6FF1">
        <w:rPr>
          <w:sz w:val="20"/>
        </w:rPr>
        <w:t>args</w:t>
      </w:r>
      <w:proofErr w:type="spellEnd"/>
      <w:r w:rsidRPr="00DB6FF1">
        <w:rPr>
          <w:sz w:val="20"/>
        </w:rPr>
        <w:t>){</w:t>
      </w:r>
      <w:r w:rsidRPr="00DB6FF1">
        <w:rPr>
          <w:sz w:val="20"/>
        </w:rPr>
        <w:br/>
        <w:t xml:space="preserve">        </w:t>
      </w:r>
      <w:proofErr w:type="spellStart"/>
      <w:r w:rsidRPr="00DB6FF1">
        <w:rPr>
          <w:sz w:val="20"/>
        </w:rPr>
        <w:t>try</w:t>
      </w:r>
      <w:proofErr w:type="spellEnd"/>
      <w:r w:rsidRPr="00DB6FF1">
        <w:rPr>
          <w:sz w:val="20"/>
        </w:rPr>
        <w:t xml:space="preserve"> {</w:t>
      </w:r>
      <w:r w:rsidRPr="00DB6FF1">
        <w:rPr>
          <w:sz w:val="20"/>
        </w:rPr>
        <w:br/>
        <w:t xml:space="preserve">            </w:t>
      </w:r>
      <w:proofErr w:type="spellStart"/>
      <w:r w:rsidRPr="00DB6FF1">
        <w:rPr>
          <w:sz w:val="20"/>
        </w:rPr>
        <w:t>File</w:t>
      </w:r>
      <w:proofErr w:type="spellEnd"/>
      <w:r w:rsidRPr="00DB6FF1">
        <w:rPr>
          <w:sz w:val="20"/>
        </w:rPr>
        <w:t xml:space="preserve"> f = </w:t>
      </w:r>
      <w:proofErr w:type="spellStart"/>
      <w:r w:rsidRPr="00DB6FF1">
        <w:rPr>
          <w:sz w:val="20"/>
        </w:rPr>
        <w:t>new</w:t>
      </w:r>
      <w:proofErr w:type="spellEnd"/>
      <w:r w:rsidRPr="00DB6FF1">
        <w:rPr>
          <w:sz w:val="20"/>
        </w:rPr>
        <w:t xml:space="preserve"> </w:t>
      </w:r>
      <w:proofErr w:type="spellStart"/>
      <w:r w:rsidRPr="00DB6FF1">
        <w:rPr>
          <w:sz w:val="20"/>
        </w:rPr>
        <w:t>File</w:t>
      </w:r>
      <w:proofErr w:type="spellEnd"/>
      <w:r w:rsidRPr="00DB6FF1">
        <w:rPr>
          <w:sz w:val="20"/>
        </w:rPr>
        <w:t>("/</w:t>
      </w:r>
      <w:proofErr w:type="spellStart"/>
      <w:r w:rsidRPr="00DB6FF1">
        <w:rPr>
          <w:sz w:val="20"/>
        </w:rPr>
        <w:t>Users</w:t>
      </w:r>
      <w:proofErr w:type="spellEnd"/>
      <w:r w:rsidRPr="00DB6FF1">
        <w:rPr>
          <w:sz w:val="20"/>
        </w:rPr>
        <w:t>/</w:t>
      </w:r>
      <w:proofErr w:type="spellStart"/>
      <w:r w:rsidRPr="00DB6FF1">
        <w:rPr>
          <w:sz w:val="20"/>
        </w:rPr>
        <w:t>vitaly</w:t>
      </w:r>
      <w:proofErr w:type="spellEnd"/>
      <w:r w:rsidRPr="00DB6FF1">
        <w:rPr>
          <w:sz w:val="20"/>
        </w:rPr>
        <w:t>/</w:t>
      </w:r>
      <w:proofErr w:type="spellStart"/>
      <w:r w:rsidRPr="00DB6FF1">
        <w:rPr>
          <w:sz w:val="20"/>
        </w:rPr>
        <w:t>Desktop</w:t>
      </w:r>
      <w:proofErr w:type="spellEnd"/>
      <w:r w:rsidRPr="00DB6FF1">
        <w:rPr>
          <w:sz w:val="20"/>
        </w:rPr>
        <w:t>/BadFile.txt");</w:t>
      </w:r>
      <w:r w:rsidRPr="00DB6FF1">
        <w:rPr>
          <w:sz w:val="20"/>
        </w:rPr>
        <w:br/>
        <w:t xml:space="preserve">            </w:t>
      </w:r>
      <w:proofErr w:type="spellStart"/>
      <w:r w:rsidRPr="00DB6FF1">
        <w:rPr>
          <w:sz w:val="20"/>
        </w:rPr>
        <w:t>FileInputStream</w:t>
      </w:r>
      <w:proofErr w:type="spellEnd"/>
      <w:r w:rsidRPr="00DB6FF1">
        <w:rPr>
          <w:sz w:val="20"/>
        </w:rPr>
        <w:t xml:space="preserve"> </w:t>
      </w:r>
      <w:proofErr w:type="spellStart"/>
      <w:r w:rsidRPr="00DB6FF1">
        <w:rPr>
          <w:sz w:val="20"/>
        </w:rPr>
        <w:t>fis</w:t>
      </w:r>
      <w:proofErr w:type="spellEnd"/>
      <w:r w:rsidRPr="00DB6FF1">
        <w:rPr>
          <w:sz w:val="20"/>
        </w:rPr>
        <w:t>=</w:t>
      </w:r>
      <w:proofErr w:type="spellStart"/>
      <w:r w:rsidRPr="00DB6FF1">
        <w:rPr>
          <w:sz w:val="20"/>
        </w:rPr>
        <w:t>new</w:t>
      </w:r>
      <w:proofErr w:type="spellEnd"/>
      <w:r w:rsidRPr="00DB6FF1">
        <w:rPr>
          <w:sz w:val="20"/>
        </w:rPr>
        <w:t xml:space="preserve"> </w:t>
      </w:r>
      <w:proofErr w:type="spellStart"/>
      <w:r w:rsidRPr="00DB6FF1">
        <w:rPr>
          <w:sz w:val="20"/>
        </w:rPr>
        <w:t>FileInputStream</w:t>
      </w:r>
      <w:proofErr w:type="spellEnd"/>
      <w:r w:rsidRPr="00DB6FF1">
        <w:rPr>
          <w:sz w:val="20"/>
        </w:rPr>
        <w:t>(f);//читающий поток</w:t>
      </w:r>
      <w:r w:rsidRPr="00DB6FF1">
        <w:rPr>
          <w:sz w:val="20"/>
        </w:rPr>
        <w:br/>
        <w:t xml:space="preserve">            </w:t>
      </w:r>
      <w:proofErr w:type="spellStart"/>
      <w:r w:rsidRPr="00DB6FF1">
        <w:rPr>
          <w:sz w:val="20"/>
        </w:rPr>
        <w:t>DataInputStream</w:t>
      </w:r>
      <w:proofErr w:type="spellEnd"/>
      <w:r w:rsidRPr="00DB6FF1">
        <w:rPr>
          <w:sz w:val="20"/>
        </w:rPr>
        <w:t xml:space="preserve"> </w:t>
      </w:r>
      <w:proofErr w:type="spellStart"/>
      <w:r w:rsidRPr="00DB6FF1">
        <w:rPr>
          <w:sz w:val="20"/>
        </w:rPr>
        <w:t>ods</w:t>
      </w:r>
      <w:proofErr w:type="spellEnd"/>
      <w:r w:rsidRPr="00DB6FF1">
        <w:rPr>
          <w:sz w:val="20"/>
        </w:rPr>
        <w:t xml:space="preserve"> = </w:t>
      </w:r>
      <w:proofErr w:type="spellStart"/>
      <w:r w:rsidRPr="00DB6FF1">
        <w:rPr>
          <w:sz w:val="20"/>
        </w:rPr>
        <w:t>new</w:t>
      </w:r>
      <w:proofErr w:type="spellEnd"/>
      <w:r w:rsidRPr="00DB6FF1">
        <w:rPr>
          <w:sz w:val="20"/>
        </w:rPr>
        <w:t xml:space="preserve"> </w:t>
      </w:r>
      <w:proofErr w:type="spellStart"/>
      <w:r w:rsidRPr="00DB6FF1">
        <w:rPr>
          <w:sz w:val="20"/>
        </w:rPr>
        <w:t>DataInputStream</w:t>
      </w:r>
      <w:proofErr w:type="spellEnd"/>
      <w:r w:rsidRPr="00DB6FF1">
        <w:rPr>
          <w:sz w:val="20"/>
        </w:rPr>
        <w:t>(</w:t>
      </w:r>
      <w:proofErr w:type="spellStart"/>
      <w:r w:rsidRPr="00DB6FF1">
        <w:rPr>
          <w:sz w:val="20"/>
        </w:rPr>
        <w:t>fis</w:t>
      </w:r>
      <w:proofErr w:type="spellEnd"/>
      <w:r w:rsidRPr="00DB6FF1">
        <w:rPr>
          <w:sz w:val="20"/>
        </w:rPr>
        <w:t>);</w:t>
      </w:r>
      <w:r w:rsidRPr="00DB6FF1">
        <w:rPr>
          <w:sz w:val="20"/>
        </w:rPr>
        <w:br/>
        <w:t xml:space="preserve">            </w:t>
      </w:r>
      <w:proofErr w:type="spellStart"/>
      <w:r w:rsidRPr="00DB6FF1">
        <w:rPr>
          <w:sz w:val="20"/>
        </w:rPr>
        <w:t>int</w:t>
      </w:r>
      <w:proofErr w:type="spellEnd"/>
      <w:r w:rsidRPr="00DB6FF1">
        <w:rPr>
          <w:sz w:val="20"/>
        </w:rPr>
        <w:t xml:space="preserve"> </w:t>
      </w:r>
      <w:proofErr w:type="spellStart"/>
      <w:r w:rsidRPr="00DB6FF1">
        <w:rPr>
          <w:sz w:val="20"/>
        </w:rPr>
        <w:t>size</w:t>
      </w:r>
      <w:proofErr w:type="spellEnd"/>
      <w:r w:rsidRPr="00DB6FF1">
        <w:rPr>
          <w:sz w:val="20"/>
        </w:rPr>
        <w:t>=</w:t>
      </w:r>
      <w:proofErr w:type="spellStart"/>
      <w:r w:rsidRPr="00DB6FF1">
        <w:rPr>
          <w:sz w:val="20"/>
        </w:rPr>
        <w:t>fis.available</w:t>
      </w:r>
      <w:proofErr w:type="spellEnd"/>
      <w:r w:rsidRPr="00DB6FF1">
        <w:rPr>
          <w:sz w:val="20"/>
        </w:rPr>
        <w:t>();</w:t>
      </w:r>
      <w:r w:rsidRPr="00DB6FF1">
        <w:rPr>
          <w:sz w:val="20"/>
        </w:rPr>
        <w:br/>
      </w:r>
      <w:r w:rsidRPr="00DB6FF1">
        <w:rPr>
          <w:sz w:val="20"/>
        </w:rPr>
        <w:br/>
        <w:t xml:space="preserve">            </w:t>
      </w:r>
      <w:proofErr w:type="spellStart"/>
      <w:r w:rsidRPr="00DB6FF1">
        <w:rPr>
          <w:sz w:val="20"/>
        </w:rPr>
        <w:t>char</w:t>
      </w:r>
      <w:proofErr w:type="spellEnd"/>
      <w:r w:rsidRPr="00DB6FF1">
        <w:rPr>
          <w:sz w:val="20"/>
        </w:rPr>
        <w:t xml:space="preserve"> </w:t>
      </w:r>
      <w:proofErr w:type="spellStart"/>
      <w:r w:rsidRPr="00DB6FF1">
        <w:rPr>
          <w:sz w:val="20"/>
        </w:rPr>
        <w:t>Array</w:t>
      </w:r>
      <w:proofErr w:type="spellEnd"/>
      <w:r w:rsidRPr="00DB6FF1">
        <w:rPr>
          <w:sz w:val="20"/>
        </w:rPr>
        <w:t>[]=</w:t>
      </w:r>
      <w:proofErr w:type="spellStart"/>
      <w:r w:rsidRPr="00DB6FF1">
        <w:rPr>
          <w:sz w:val="20"/>
        </w:rPr>
        <w:t>new</w:t>
      </w:r>
      <w:proofErr w:type="spellEnd"/>
      <w:r w:rsidRPr="00DB6FF1">
        <w:rPr>
          <w:sz w:val="20"/>
        </w:rPr>
        <w:t xml:space="preserve"> </w:t>
      </w:r>
      <w:proofErr w:type="spellStart"/>
      <w:r w:rsidRPr="00DB6FF1">
        <w:rPr>
          <w:sz w:val="20"/>
        </w:rPr>
        <w:t>char</w:t>
      </w:r>
      <w:proofErr w:type="spellEnd"/>
      <w:r w:rsidRPr="00DB6FF1">
        <w:rPr>
          <w:sz w:val="20"/>
        </w:rPr>
        <w:t>[</w:t>
      </w:r>
      <w:proofErr w:type="spellStart"/>
      <w:r w:rsidRPr="00DB6FF1">
        <w:rPr>
          <w:sz w:val="20"/>
        </w:rPr>
        <w:t>size</w:t>
      </w:r>
      <w:proofErr w:type="spellEnd"/>
      <w:r w:rsidRPr="00DB6FF1">
        <w:rPr>
          <w:sz w:val="20"/>
        </w:rPr>
        <w:t>];</w:t>
      </w:r>
      <w:r w:rsidRPr="00DB6FF1">
        <w:rPr>
          <w:sz w:val="20"/>
        </w:rPr>
        <w:br/>
        <w:t xml:space="preserve">            </w:t>
      </w:r>
      <w:proofErr w:type="spellStart"/>
      <w:r w:rsidRPr="00DB6FF1">
        <w:rPr>
          <w:sz w:val="20"/>
        </w:rPr>
        <w:t>for</w:t>
      </w:r>
      <w:proofErr w:type="spellEnd"/>
      <w:r w:rsidRPr="00DB6FF1">
        <w:rPr>
          <w:sz w:val="20"/>
        </w:rPr>
        <w:t>(</w:t>
      </w:r>
      <w:proofErr w:type="spellStart"/>
      <w:r w:rsidRPr="00DB6FF1">
        <w:rPr>
          <w:sz w:val="20"/>
        </w:rPr>
        <w:t>int</w:t>
      </w:r>
      <w:proofErr w:type="spellEnd"/>
      <w:r w:rsidRPr="00DB6FF1">
        <w:rPr>
          <w:sz w:val="20"/>
        </w:rPr>
        <w:t xml:space="preserve"> i=0;i&lt;</w:t>
      </w:r>
      <w:proofErr w:type="spellStart"/>
      <w:r w:rsidRPr="00DB6FF1">
        <w:rPr>
          <w:sz w:val="20"/>
        </w:rPr>
        <w:t>size;i</w:t>
      </w:r>
      <w:proofErr w:type="spellEnd"/>
      <w:r w:rsidRPr="00DB6FF1">
        <w:rPr>
          <w:sz w:val="20"/>
        </w:rPr>
        <w:t>++){</w:t>
      </w:r>
      <w:r w:rsidRPr="00DB6FF1">
        <w:rPr>
          <w:sz w:val="20"/>
        </w:rPr>
        <w:br/>
        <w:t xml:space="preserve">                </w:t>
      </w:r>
      <w:proofErr w:type="spellStart"/>
      <w:r w:rsidRPr="00DB6FF1">
        <w:rPr>
          <w:sz w:val="20"/>
        </w:rPr>
        <w:t>if</w:t>
      </w:r>
      <w:proofErr w:type="spellEnd"/>
      <w:r w:rsidRPr="00DB6FF1">
        <w:rPr>
          <w:sz w:val="20"/>
        </w:rPr>
        <w:t>(</w:t>
      </w:r>
      <w:proofErr w:type="spellStart"/>
      <w:r w:rsidRPr="00DB6FF1">
        <w:rPr>
          <w:sz w:val="20"/>
        </w:rPr>
        <w:t>fis.read</w:t>
      </w:r>
      <w:proofErr w:type="spellEnd"/>
      <w:r w:rsidRPr="00DB6FF1">
        <w:rPr>
          <w:sz w:val="20"/>
        </w:rPr>
        <w:t>()!=-1){</w:t>
      </w:r>
      <w:r w:rsidRPr="00DB6FF1">
        <w:rPr>
          <w:sz w:val="20"/>
        </w:rPr>
        <w:br/>
        <w:t xml:space="preserve">                    </w:t>
      </w:r>
      <w:proofErr w:type="spellStart"/>
      <w:r w:rsidRPr="00DB6FF1">
        <w:rPr>
          <w:sz w:val="20"/>
        </w:rPr>
        <w:t>Array</w:t>
      </w:r>
      <w:proofErr w:type="spellEnd"/>
      <w:r w:rsidRPr="00DB6FF1">
        <w:rPr>
          <w:sz w:val="20"/>
        </w:rPr>
        <w:t>[i]=</w:t>
      </w:r>
      <w:proofErr w:type="spellStart"/>
      <w:r w:rsidRPr="00DB6FF1">
        <w:rPr>
          <w:sz w:val="20"/>
        </w:rPr>
        <w:t>ods.readChar</w:t>
      </w:r>
      <w:proofErr w:type="spellEnd"/>
      <w:r w:rsidRPr="00DB6FF1">
        <w:rPr>
          <w:sz w:val="20"/>
        </w:rPr>
        <w:t>();</w:t>
      </w:r>
      <w:r w:rsidRPr="00DB6FF1">
        <w:rPr>
          <w:sz w:val="20"/>
        </w:rPr>
        <w:br/>
        <w:t xml:space="preserve">                    </w:t>
      </w:r>
      <w:proofErr w:type="spellStart"/>
      <w:r w:rsidRPr="00DB6FF1">
        <w:rPr>
          <w:sz w:val="20"/>
        </w:rPr>
        <w:t>System.out.println</w:t>
      </w:r>
      <w:proofErr w:type="spellEnd"/>
      <w:r w:rsidRPr="00DB6FF1">
        <w:rPr>
          <w:sz w:val="20"/>
        </w:rPr>
        <w:t>(</w:t>
      </w:r>
      <w:proofErr w:type="spellStart"/>
      <w:r w:rsidRPr="00DB6FF1">
        <w:rPr>
          <w:sz w:val="20"/>
        </w:rPr>
        <w:t>Array</w:t>
      </w:r>
      <w:proofErr w:type="spellEnd"/>
      <w:r w:rsidRPr="00DB6FF1">
        <w:rPr>
          <w:sz w:val="20"/>
        </w:rPr>
        <w:t>[i]);</w:t>
      </w:r>
      <w:r w:rsidRPr="00DB6FF1">
        <w:rPr>
          <w:sz w:val="20"/>
        </w:rPr>
        <w:br/>
        <w:t xml:space="preserve">                }}</w:t>
      </w:r>
      <w:r w:rsidRPr="00DB6FF1">
        <w:rPr>
          <w:sz w:val="20"/>
        </w:rPr>
        <w:br/>
        <w:t xml:space="preserve">            </w:t>
      </w:r>
      <w:proofErr w:type="spellStart"/>
      <w:r w:rsidRPr="00DB6FF1">
        <w:rPr>
          <w:sz w:val="20"/>
        </w:rPr>
        <w:t>fis.close</w:t>
      </w:r>
      <w:proofErr w:type="spellEnd"/>
      <w:r w:rsidRPr="00DB6FF1">
        <w:rPr>
          <w:sz w:val="20"/>
        </w:rPr>
        <w:t>();</w:t>
      </w:r>
      <w:r w:rsidRPr="00DB6FF1">
        <w:rPr>
          <w:sz w:val="20"/>
        </w:rPr>
        <w:br/>
      </w:r>
      <w:r w:rsidRPr="00DB6FF1">
        <w:rPr>
          <w:sz w:val="20"/>
        </w:rPr>
        <w:br/>
        <w:t xml:space="preserve">            </w:t>
      </w:r>
      <w:proofErr w:type="spellStart"/>
      <w:r w:rsidRPr="00DB6FF1">
        <w:rPr>
          <w:sz w:val="20"/>
        </w:rPr>
        <w:t>FileOutputStream</w:t>
      </w:r>
      <w:proofErr w:type="spellEnd"/>
      <w:r w:rsidRPr="00DB6FF1">
        <w:rPr>
          <w:sz w:val="20"/>
        </w:rPr>
        <w:t xml:space="preserve"> </w:t>
      </w:r>
      <w:proofErr w:type="spellStart"/>
      <w:r w:rsidRPr="00DB6FF1">
        <w:rPr>
          <w:sz w:val="20"/>
        </w:rPr>
        <w:t>os</w:t>
      </w:r>
      <w:proofErr w:type="spellEnd"/>
      <w:r w:rsidRPr="00DB6FF1">
        <w:rPr>
          <w:sz w:val="20"/>
        </w:rPr>
        <w:t xml:space="preserve"> = </w:t>
      </w:r>
      <w:proofErr w:type="spellStart"/>
      <w:r w:rsidRPr="00DB6FF1">
        <w:rPr>
          <w:sz w:val="20"/>
        </w:rPr>
        <w:t>new</w:t>
      </w:r>
      <w:proofErr w:type="spellEnd"/>
      <w:r w:rsidRPr="00DB6FF1">
        <w:rPr>
          <w:sz w:val="20"/>
        </w:rPr>
        <w:t xml:space="preserve"> </w:t>
      </w:r>
      <w:proofErr w:type="spellStart"/>
      <w:r w:rsidRPr="00DB6FF1">
        <w:rPr>
          <w:sz w:val="20"/>
        </w:rPr>
        <w:t>FileOutputStream</w:t>
      </w:r>
      <w:proofErr w:type="spellEnd"/>
      <w:r w:rsidRPr="00DB6FF1">
        <w:rPr>
          <w:sz w:val="20"/>
        </w:rPr>
        <w:t>("/</w:t>
      </w:r>
      <w:proofErr w:type="spellStart"/>
      <w:r w:rsidRPr="00DB6FF1">
        <w:rPr>
          <w:sz w:val="20"/>
        </w:rPr>
        <w:t>Users</w:t>
      </w:r>
      <w:proofErr w:type="spellEnd"/>
      <w:r w:rsidRPr="00DB6FF1">
        <w:rPr>
          <w:sz w:val="20"/>
        </w:rPr>
        <w:t>/</w:t>
      </w:r>
      <w:proofErr w:type="spellStart"/>
      <w:r w:rsidRPr="00DB6FF1">
        <w:rPr>
          <w:sz w:val="20"/>
        </w:rPr>
        <w:t>vitaly</w:t>
      </w:r>
      <w:proofErr w:type="spellEnd"/>
      <w:r w:rsidRPr="00DB6FF1">
        <w:rPr>
          <w:sz w:val="20"/>
        </w:rPr>
        <w:t>/</w:t>
      </w:r>
      <w:proofErr w:type="spellStart"/>
      <w:r w:rsidRPr="00DB6FF1">
        <w:rPr>
          <w:sz w:val="20"/>
        </w:rPr>
        <w:t>Desktop</w:t>
      </w:r>
      <w:proofErr w:type="spellEnd"/>
      <w:r w:rsidRPr="00DB6FF1">
        <w:rPr>
          <w:sz w:val="20"/>
        </w:rPr>
        <w:t>/NewFile.txt");</w:t>
      </w:r>
      <w:r w:rsidRPr="00DB6FF1">
        <w:rPr>
          <w:sz w:val="20"/>
        </w:rPr>
        <w:br/>
        <w:t xml:space="preserve">            </w:t>
      </w:r>
      <w:proofErr w:type="spellStart"/>
      <w:r w:rsidRPr="00DB6FF1">
        <w:rPr>
          <w:sz w:val="20"/>
        </w:rPr>
        <w:t>DataOutputStream</w:t>
      </w:r>
      <w:proofErr w:type="spellEnd"/>
      <w:r w:rsidRPr="00DB6FF1">
        <w:rPr>
          <w:sz w:val="20"/>
        </w:rPr>
        <w:t xml:space="preserve"> </w:t>
      </w:r>
      <w:proofErr w:type="spellStart"/>
      <w:r w:rsidRPr="00DB6FF1">
        <w:rPr>
          <w:sz w:val="20"/>
        </w:rPr>
        <w:t>od</w:t>
      </w:r>
      <w:proofErr w:type="spellEnd"/>
      <w:r w:rsidRPr="00DB6FF1">
        <w:rPr>
          <w:sz w:val="20"/>
        </w:rPr>
        <w:t xml:space="preserve"> = </w:t>
      </w:r>
      <w:proofErr w:type="spellStart"/>
      <w:r w:rsidRPr="00DB6FF1">
        <w:rPr>
          <w:sz w:val="20"/>
        </w:rPr>
        <w:t>new</w:t>
      </w:r>
      <w:proofErr w:type="spellEnd"/>
      <w:r w:rsidRPr="00DB6FF1">
        <w:rPr>
          <w:sz w:val="20"/>
        </w:rPr>
        <w:t xml:space="preserve"> </w:t>
      </w:r>
      <w:proofErr w:type="spellStart"/>
      <w:r w:rsidRPr="00DB6FF1">
        <w:rPr>
          <w:sz w:val="20"/>
        </w:rPr>
        <w:t>DataOutputStream</w:t>
      </w:r>
      <w:proofErr w:type="spellEnd"/>
      <w:r w:rsidRPr="00DB6FF1">
        <w:rPr>
          <w:sz w:val="20"/>
        </w:rPr>
        <w:t>(</w:t>
      </w:r>
      <w:proofErr w:type="spellStart"/>
      <w:r w:rsidRPr="00DB6FF1">
        <w:rPr>
          <w:sz w:val="20"/>
        </w:rPr>
        <w:t>os</w:t>
      </w:r>
      <w:proofErr w:type="spellEnd"/>
      <w:r w:rsidRPr="00DB6FF1">
        <w:rPr>
          <w:sz w:val="20"/>
        </w:rPr>
        <w:t>);</w:t>
      </w:r>
      <w:r w:rsidRPr="00DB6FF1">
        <w:rPr>
          <w:sz w:val="20"/>
        </w:rPr>
        <w:br/>
        <w:t xml:space="preserve">            </w:t>
      </w:r>
      <w:proofErr w:type="spellStart"/>
      <w:r w:rsidRPr="00DB6FF1">
        <w:rPr>
          <w:sz w:val="20"/>
        </w:rPr>
        <w:t>for</w:t>
      </w:r>
      <w:proofErr w:type="spellEnd"/>
      <w:r w:rsidRPr="00DB6FF1">
        <w:rPr>
          <w:sz w:val="20"/>
        </w:rPr>
        <w:t>(</w:t>
      </w:r>
      <w:proofErr w:type="spellStart"/>
      <w:r w:rsidRPr="00DB6FF1">
        <w:rPr>
          <w:sz w:val="20"/>
        </w:rPr>
        <w:t>int</w:t>
      </w:r>
      <w:proofErr w:type="spellEnd"/>
      <w:r w:rsidRPr="00DB6FF1">
        <w:rPr>
          <w:sz w:val="20"/>
        </w:rPr>
        <w:t xml:space="preserve"> i=0;i&lt;</w:t>
      </w:r>
      <w:proofErr w:type="spellStart"/>
      <w:r w:rsidRPr="00DB6FF1">
        <w:rPr>
          <w:sz w:val="20"/>
        </w:rPr>
        <w:t>size;i</w:t>
      </w:r>
      <w:proofErr w:type="spellEnd"/>
      <w:r w:rsidRPr="00DB6FF1">
        <w:rPr>
          <w:sz w:val="20"/>
        </w:rPr>
        <w:t>++){</w:t>
      </w:r>
      <w:r w:rsidRPr="00DB6FF1">
        <w:rPr>
          <w:sz w:val="20"/>
        </w:rPr>
        <w:br/>
        <w:t xml:space="preserve">                </w:t>
      </w:r>
      <w:proofErr w:type="spellStart"/>
      <w:r w:rsidRPr="00DB6FF1">
        <w:rPr>
          <w:sz w:val="20"/>
        </w:rPr>
        <w:t>if</w:t>
      </w:r>
      <w:proofErr w:type="spellEnd"/>
      <w:r w:rsidRPr="00DB6FF1">
        <w:rPr>
          <w:sz w:val="20"/>
        </w:rPr>
        <w:t>(</w:t>
      </w:r>
      <w:proofErr w:type="spellStart"/>
      <w:r w:rsidRPr="00DB6FF1">
        <w:rPr>
          <w:sz w:val="20"/>
        </w:rPr>
        <w:t>Array</w:t>
      </w:r>
      <w:proofErr w:type="spellEnd"/>
      <w:r w:rsidRPr="00DB6FF1">
        <w:rPr>
          <w:sz w:val="20"/>
        </w:rPr>
        <w:t>[i]==' '){</w:t>
      </w:r>
      <w:r w:rsidRPr="00DB6FF1">
        <w:rPr>
          <w:sz w:val="20"/>
        </w:rPr>
        <w:br/>
        <w:t xml:space="preserve">                    </w:t>
      </w:r>
      <w:proofErr w:type="spellStart"/>
      <w:r w:rsidRPr="00DB6FF1">
        <w:rPr>
          <w:sz w:val="20"/>
        </w:rPr>
        <w:t>Array</w:t>
      </w:r>
      <w:proofErr w:type="spellEnd"/>
      <w:r w:rsidRPr="00DB6FF1">
        <w:rPr>
          <w:sz w:val="20"/>
        </w:rPr>
        <w:t>[i+1]=</w:t>
      </w:r>
      <w:proofErr w:type="spellStart"/>
      <w:r w:rsidRPr="00DB6FF1">
        <w:rPr>
          <w:sz w:val="20"/>
        </w:rPr>
        <w:t>Character.toUpperCase</w:t>
      </w:r>
      <w:proofErr w:type="spellEnd"/>
      <w:r w:rsidRPr="00DB6FF1">
        <w:rPr>
          <w:sz w:val="20"/>
        </w:rPr>
        <w:t>(</w:t>
      </w:r>
      <w:proofErr w:type="spellStart"/>
      <w:r w:rsidRPr="00DB6FF1">
        <w:rPr>
          <w:sz w:val="20"/>
        </w:rPr>
        <w:t>Array</w:t>
      </w:r>
      <w:proofErr w:type="spellEnd"/>
      <w:r w:rsidRPr="00DB6FF1">
        <w:rPr>
          <w:sz w:val="20"/>
        </w:rPr>
        <w:t>[i+1]);</w:t>
      </w:r>
      <w:r w:rsidRPr="00DB6FF1">
        <w:rPr>
          <w:sz w:val="20"/>
        </w:rPr>
        <w:br/>
        <w:t xml:space="preserve">                }</w:t>
      </w:r>
      <w:r w:rsidRPr="00DB6FF1">
        <w:rPr>
          <w:sz w:val="20"/>
        </w:rPr>
        <w:br/>
        <w:t xml:space="preserve">                </w:t>
      </w:r>
      <w:proofErr w:type="spellStart"/>
      <w:r w:rsidRPr="00DB6FF1">
        <w:rPr>
          <w:sz w:val="20"/>
        </w:rPr>
        <w:t>od.writeChar</w:t>
      </w:r>
      <w:proofErr w:type="spellEnd"/>
      <w:r w:rsidRPr="00DB6FF1">
        <w:rPr>
          <w:sz w:val="20"/>
        </w:rPr>
        <w:t>(</w:t>
      </w:r>
      <w:proofErr w:type="spellStart"/>
      <w:r w:rsidRPr="00DB6FF1">
        <w:rPr>
          <w:sz w:val="20"/>
        </w:rPr>
        <w:t>Array</w:t>
      </w:r>
      <w:proofErr w:type="spellEnd"/>
      <w:r w:rsidRPr="00DB6FF1">
        <w:rPr>
          <w:sz w:val="20"/>
        </w:rPr>
        <w:t>[i]);</w:t>
      </w:r>
      <w:r w:rsidRPr="00DB6FF1">
        <w:rPr>
          <w:sz w:val="20"/>
        </w:rPr>
        <w:br/>
        <w:t xml:space="preserve">            }</w:t>
      </w:r>
      <w:r w:rsidRPr="00DB6FF1">
        <w:rPr>
          <w:sz w:val="20"/>
        </w:rPr>
        <w:br/>
      </w:r>
      <w:r w:rsidRPr="00DB6FF1">
        <w:rPr>
          <w:sz w:val="20"/>
        </w:rPr>
        <w:br/>
        <w:t xml:space="preserve">            </w:t>
      </w:r>
      <w:proofErr w:type="spellStart"/>
      <w:r w:rsidRPr="00DB6FF1">
        <w:rPr>
          <w:sz w:val="20"/>
        </w:rPr>
        <w:t>os.close</w:t>
      </w:r>
      <w:proofErr w:type="spellEnd"/>
      <w:r w:rsidRPr="00DB6FF1">
        <w:rPr>
          <w:sz w:val="20"/>
        </w:rPr>
        <w:t>();</w:t>
      </w:r>
      <w:r w:rsidRPr="00DB6FF1">
        <w:rPr>
          <w:sz w:val="20"/>
        </w:rPr>
        <w:br/>
        <w:t xml:space="preserve">            //закрытие потока</w:t>
      </w:r>
      <w:r w:rsidRPr="00DB6FF1">
        <w:rPr>
          <w:sz w:val="20"/>
        </w:rPr>
        <w:br/>
        <w:t xml:space="preserve">        }</w:t>
      </w:r>
      <w:r w:rsidRPr="00DB6FF1">
        <w:rPr>
          <w:sz w:val="20"/>
        </w:rPr>
        <w:br/>
      </w:r>
      <w:r w:rsidRPr="00DB6FF1">
        <w:rPr>
          <w:sz w:val="20"/>
        </w:rPr>
        <w:br/>
        <w:t xml:space="preserve">        </w:t>
      </w:r>
      <w:proofErr w:type="spellStart"/>
      <w:r w:rsidRPr="00DB6FF1">
        <w:rPr>
          <w:sz w:val="20"/>
        </w:rPr>
        <w:t>catch</w:t>
      </w:r>
      <w:proofErr w:type="spellEnd"/>
      <w:r w:rsidRPr="00DB6FF1">
        <w:rPr>
          <w:sz w:val="20"/>
        </w:rPr>
        <w:t xml:space="preserve"> (</w:t>
      </w:r>
      <w:proofErr w:type="spellStart"/>
      <w:r w:rsidRPr="00DB6FF1">
        <w:rPr>
          <w:sz w:val="20"/>
        </w:rPr>
        <w:t>IOException</w:t>
      </w:r>
      <w:proofErr w:type="spellEnd"/>
      <w:r w:rsidRPr="00DB6FF1">
        <w:rPr>
          <w:sz w:val="20"/>
        </w:rPr>
        <w:t xml:space="preserve"> e){</w:t>
      </w:r>
      <w:r w:rsidRPr="00DB6FF1">
        <w:rPr>
          <w:sz w:val="20"/>
        </w:rPr>
        <w:br/>
        <w:t xml:space="preserve">            </w:t>
      </w:r>
      <w:proofErr w:type="spellStart"/>
      <w:r w:rsidRPr="00DB6FF1">
        <w:rPr>
          <w:sz w:val="20"/>
        </w:rPr>
        <w:t>System.out.println</w:t>
      </w:r>
      <w:proofErr w:type="spellEnd"/>
      <w:r w:rsidRPr="00DB6FF1">
        <w:rPr>
          <w:sz w:val="20"/>
        </w:rPr>
        <w:t>("ошибка файла: " + e);</w:t>
      </w:r>
      <w:r w:rsidRPr="00DB6FF1">
        <w:rPr>
          <w:sz w:val="20"/>
        </w:rPr>
        <w:br/>
        <w:t xml:space="preserve">        }</w:t>
      </w:r>
      <w:r w:rsidRPr="00DB6FF1">
        <w:rPr>
          <w:sz w:val="20"/>
        </w:rPr>
        <w:br/>
        <w:t xml:space="preserve">    }</w:t>
      </w:r>
      <w:r w:rsidRPr="00DB6FF1">
        <w:rPr>
          <w:sz w:val="20"/>
        </w:rPr>
        <w:br/>
        <w:t>}</w:t>
      </w:r>
    </w:p>
    <w:p w14:paraId="5CD40E39" w14:textId="1A84EC78" w:rsidR="00931892" w:rsidRDefault="00931892" w:rsidP="00FA0BA0">
      <w:pPr>
        <w:autoSpaceDE w:val="0"/>
        <w:autoSpaceDN w:val="0"/>
        <w:adjustRightInd w:val="0"/>
        <w:jc w:val="both"/>
        <w:rPr>
          <w:color w:val="000000"/>
          <w:sz w:val="20"/>
          <w:lang w:val="en-US"/>
        </w:rPr>
      </w:pPr>
    </w:p>
    <w:p w14:paraId="787073E8" w14:textId="0D1B93F4" w:rsidR="00C925BB" w:rsidRDefault="00C925BB" w:rsidP="00FA0BA0">
      <w:pPr>
        <w:autoSpaceDE w:val="0"/>
        <w:autoSpaceDN w:val="0"/>
        <w:adjustRightInd w:val="0"/>
        <w:jc w:val="both"/>
        <w:rPr>
          <w:color w:val="000000"/>
          <w:sz w:val="20"/>
          <w:lang w:val="en-US"/>
        </w:rPr>
      </w:pPr>
    </w:p>
    <w:p w14:paraId="7607B71A" w14:textId="21085AE1" w:rsidR="00C925BB" w:rsidRDefault="00C925BB" w:rsidP="00FA0BA0">
      <w:pPr>
        <w:autoSpaceDE w:val="0"/>
        <w:autoSpaceDN w:val="0"/>
        <w:adjustRightInd w:val="0"/>
        <w:jc w:val="both"/>
        <w:rPr>
          <w:color w:val="000000"/>
          <w:sz w:val="20"/>
          <w:lang w:val="en-US"/>
        </w:rPr>
      </w:pPr>
    </w:p>
    <w:p w14:paraId="58933C15" w14:textId="2374E35F" w:rsidR="00C925BB" w:rsidRDefault="00C925BB" w:rsidP="00FA0BA0">
      <w:pPr>
        <w:autoSpaceDE w:val="0"/>
        <w:autoSpaceDN w:val="0"/>
        <w:adjustRightInd w:val="0"/>
        <w:jc w:val="both"/>
        <w:rPr>
          <w:color w:val="000000"/>
          <w:sz w:val="20"/>
          <w:lang w:val="en-US"/>
        </w:rPr>
      </w:pPr>
    </w:p>
    <w:p w14:paraId="56438302" w14:textId="7705D936" w:rsidR="00C925BB" w:rsidRDefault="00C925BB" w:rsidP="00FA0BA0">
      <w:pPr>
        <w:autoSpaceDE w:val="0"/>
        <w:autoSpaceDN w:val="0"/>
        <w:adjustRightInd w:val="0"/>
        <w:jc w:val="both"/>
        <w:rPr>
          <w:color w:val="000000"/>
          <w:sz w:val="20"/>
          <w:lang w:val="en-US"/>
        </w:rPr>
      </w:pPr>
    </w:p>
    <w:p w14:paraId="366AE5A1" w14:textId="686250C3" w:rsidR="00C925BB" w:rsidRDefault="00C925BB" w:rsidP="00FA0BA0">
      <w:pPr>
        <w:autoSpaceDE w:val="0"/>
        <w:autoSpaceDN w:val="0"/>
        <w:adjustRightInd w:val="0"/>
        <w:jc w:val="both"/>
        <w:rPr>
          <w:color w:val="000000"/>
          <w:szCs w:val="28"/>
        </w:rPr>
      </w:pPr>
      <w:r w:rsidRPr="00C925BB">
        <w:rPr>
          <w:color w:val="000000"/>
          <w:szCs w:val="28"/>
        </w:rPr>
        <w:lastRenderedPageBreak/>
        <w:t>Программа 2.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0"/>
        <w:gridCol w:w="7426"/>
      </w:tblGrid>
      <w:tr w:rsidR="00C925BB" w:rsidRPr="00C925BB" w14:paraId="72AA2210" w14:textId="77777777" w:rsidTr="00C925BB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2C69D" w14:textId="77777777" w:rsidR="00C925BB" w:rsidRPr="00C925BB" w:rsidRDefault="00C925BB" w:rsidP="00C925B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C925BB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import</w:t>
            </w:r>
            <w:r w:rsidRPr="00C925B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proofErr w:type="gramStart"/>
            <w:r w:rsidRPr="00C925B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java.util</w:t>
            </w:r>
            <w:proofErr w:type="gramEnd"/>
            <w:r w:rsidRPr="00C925B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.ArrayList</w:t>
            </w:r>
            <w:proofErr w:type="spellEnd"/>
            <w:r w:rsidRPr="00C925B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;</w:t>
            </w:r>
          </w:p>
        </w:tc>
      </w:tr>
      <w:tr w:rsidR="00C925BB" w:rsidRPr="00C925BB" w14:paraId="6F7C6CB8" w14:textId="77777777" w:rsidTr="00C925BB">
        <w:tc>
          <w:tcPr>
            <w:tcW w:w="22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9C663" w14:textId="77777777" w:rsidR="00C925BB" w:rsidRPr="00C925BB" w:rsidRDefault="00C925BB" w:rsidP="00C925B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C8022" w14:textId="77777777" w:rsidR="00C925BB" w:rsidRPr="00C925BB" w:rsidRDefault="00C925BB" w:rsidP="00C925B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C925BB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import</w:t>
            </w:r>
            <w:r w:rsidRPr="00C925B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proofErr w:type="gramStart"/>
            <w:r w:rsidRPr="00C925B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java.util</w:t>
            </w:r>
            <w:proofErr w:type="gramEnd"/>
            <w:r w:rsidRPr="00C925B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.List</w:t>
            </w:r>
            <w:proofErr w:type="spellEnd"/>
            <w:r w:rsidRPr="00C925B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;</w:t>
            </w:r>
          </w:p>
        </w:tc>
      </w:tr>
      <w:tr w:rsidR="00C925BB" w:rsidRPr="00C925BB" w14:paraId="37E83FA8" w14:textId="77777777" w:rsidTr="00C925BB">
        <w:tc>
          <w:tcPr>
            <w:tcW w:w="22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63BCEB" w14:textId="77777777" w:rsidR="00C925BB" w:rsidRPr="00C925BB" w:rsidRDefault="00C925BB" w:rsidP="00C925B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33066" w14:textId="77777777" w:rsidR="00C925BB" w:rsidRPr="00C925BB" w:rsidRDefault="00C925BB" w:rsidP="00C925B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  <w:p w14:paraId="3674BFA0" w14:textId="77777777" w:rsidR="00C925BB" w:rsidRPr="00C925BB" w:rsidRDefault="00C925BB" w:rsidP="00C925BB">
            <w:pPr>
              <w:spacing w:line="300" w:lineRule="atLeast"/>
              <w:jc w:val="right"/>
              <w:rPr>
                <w:sz w:val="20"/>
                <w:lang w:val="en-US" w:eastAsia="en-US"/>
              </w:rPr>
            </w:pPr>
          </w:p>
        </w:tc>
      </w:tr>
      <w:tr w:rsidR="00C925BB" w:rsidRPr="00C925BB" w14:paraId="38D09DF2" w14:textId="77777777" w:rsidTr="00C925BB">
        <w:tc>
          <w:tcPr>
            <w:tcW w:w="22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EE466" w14:textId="77777777" w:rsidR="00C925BB" w:rsidRPr="00C925BB" w:rsidRDefault="00C925BB" w:rsidP="00C925BB">
            <w:pPr>
              <w:spacing w:line="300" w:lineRule="atLeast"/>
              <w:rPr>
                <w:sz w:val="20"/>
                <w:lang w:val="en-US" w:eastAsia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D0B1F" w14:textId="77777777" w:rsidR="00C925BB" w:rsidRPr="00C925BB" w:rsidRDefault="00C925BB" w:rsidP="00C925B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C925BB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public</w:t>
            </w:r>
            <w:r w:rsidRPr="00C925B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C925BB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class</w:t>
            </w:r>
            <w:r w:rsidRPr="00C925B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C925BB">
              <w:rPr>
                <w:rFonts w:ascii="Consolas" w:hAnsi="Consolas" w:cs="Consolas"/>
                <w:color w:val="6F42C1"/>
                <w:sz w:val="18"/>
                <w:szCs w:val="18"/>
                <w:lang w:val="en-US" w:eastAsia="en-US"/>
              </w:rPr>
              <w:t>Main</w:t>
            </w:r>
            <w:r w:rsidRPr="00C925B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{</w:t>
            </w:r>
          </w:p>
        </w:tc>
      </w:tr>
      <w:tr w:rsidR="00C925BB" w:rsidRPr="00C925BB" w14:paraId="268D43C0" w14:textId="77777777" w:rsidTr="00C925BB">
        <w:tc>
          <w:tcPr>
            <w:tcW w:w="22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82628" w14:textId="77777777" w:rsidR="00C925BB" w:rsidRPr="00C925BB" w:rsidRDefault="00C925BB" w:rsidP="00C925B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C8CD3" w14:textId="77777777" w:rsidR="00C925BB" w:rsidRPr="00C925BB" w:rsidRDefault="00C925BB" w:rsidP="00C925B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  <w:p w14:paraId="75E32848" w14:textId="77777777" w:rsidR="00C925BB" w:rsidRPr="00C925BB" w:rsidRDefault="00C925BB" w:rsidP="00C925BB">
            <w:pPr>
              <w:spacing w:line="300" w:lineRule="atLeast"/>
              <w:jc w:val="right"/>
              <w:rPr>
                <w:sz w:val="20"/>
                <w:lang w:val="en-US" w:eastAsia="en-US"/>
              </w:rPr>
            </w:pPr>
          </w:p>
        </w:tc>
      </w:tr>
      <w:tr w:rsidR="00C925BB" w:rsidRPr="00C925BB" w14:paraId="2DFA9FDC" w14:textId="77777777" w:rsidTr="00C925BB">
        <w:tc>
          <w:tcPr>
            <w:tcW w:w="22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CDE51" w14:textId="77777777" w:rsidR="00C925BB" w:rsidRPr="00C925BB" w:rsidRDefault="00C925BB" w:rsidP="00C925BB">
            <w:pPr>
              <w:spacing w:line="300" w:lineRule="atLeast"/>
              <w:rPr>
                <w:sz w:val="20"/>
                <w:lang w:val="en-US" w:eastAsia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97A6E" w14:textId="77777777" w:rsidR="00C925BB" w:rsidRPr="00C925BB" w:rsidRDefault="00C925BB" w:rsidP="00C925B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C925B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</w:t>
            </w:r>
            <w:r w:rsidRPr="00C925BB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public</w:t>
            </w:r>
            <w:r w:rsidRPr="00C925B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C925BB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static</w:t>
            </w:r>
            <w:r w:rsidRPr="00C925B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C925BB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void</w:t>
            </w:r>
            <w:r w:rsidRPr="00C925B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proofErr w:type="gramStart"/>
            <w:r w:rsidRPr="00C925BB">
              <w:rPr>
                <w:rFonts w:ascii="Consolas" w:hAnsi="Consolas" w:cs="Consolas"/>
                <w:color w:val="6F42C1"/>
                <w:sz w:val="18"/>
                <w:szCs w:val="18"/>
                <w:lang w:val="en-US" w:eastAsia="en-US"/>
              </w:rPr>
              <w:t>main</w:t>
            </w:r>
            <w:r w:rsidRPr="00C925B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(</w:t>
            </w:r>
            <w:proofErr w:type="gramEnd"/>
            <w:r w:rsidRPr="00C925BB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String</w:t>
            </w:r>
            <w:r w:rsidRPr="00C925B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[] </w:t>
            </w:r>
            <w:proofErr w:type="spellStart"/>
            <w:r w:rsidRPr="00C925BB">
              <w:rPr>
                <w:rFonts w:ascii="Consolas" w:hAnsi="Consolas" w:cs="Consolas"/>
                <w:color w:val="E36209"/>
                <w:sz w:val="18"/>
                <w:szCs w:val="18"/>
                <w:lang w:val="en-US" w:eastAsia="en-US"/>
              </w:rPr>
              <w:t>args</w:t>
            </w:r>
            <w:proofErr w:type="spellEnd"/>
            <w:r w:rsidRPr="00C925B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 {</w:t>
            </w:r>
          </w:p>
        </w:tc>
      </w:tr>
      <w:tr w:rsidR="00C925BB" w:rsidRPr="00C925BB" w14:paraId="5D01B1F1" w14:textId="77777777" w:rsidTr="00C925BB">
        <w:tc>
          <w:tcPr>
            <w:tcW w:w="22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382DB" w14:textId="77777777" w:rsidR="00C925BB" w:rsidRPr="00C925BB" w:rsidRDefault="00C925BB" w:rsidP="00C925B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FCD6D" w14:textId="77777777" w:rsidR="00C925BB" w:rsidRPr="00C925BB" w:rsidRDefault="00C925BB" w:rsidP="00C925B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  <w:p w14:paraId="1B88751E" w14:textId="77777777" w:rsidR="00C925BB" w:rsidRPr="00C925BB" w:rsidRDefault="00C925BB" w:rsidP="00C925BB">
            <w:pPr>
              <w:spacing w:line="300" w:lineRule="atLeast"/>
              <w:jc w:val="right"/>
              <w:rPr>
                <w:sz w:val="20"/>
                <w:lang w:val="en-US" w:eastAsia="en-US"/>
              </w:rPr>
            </w:pPr>
          </w:p>
        </w:tc>
      </w:tr>
      <w:tr w:rsidR="00C925BB" w:rsidRPr="00C925BB" w14:paraId="522C9BE6" w14:textId="77777777" w:rsidTr="00C925BB">
        <w:tc>
          <w:tcPr>
            <w:tcW w:w="22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44208" w14:textId="77777777" w:rsidR="00C925BB" w:rsidRPr="00C925BB" w:rsidRDefault="00C925BB" w:rsidP="00C925BB">
            <w:pPr>
              <w:spacing w:line="300" w:lineRule="atLeast"/>
              <w:rPr>
                <w:sz w:val="20"/>
                <w:lang w:val="en-US" w:eastAsia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5F60A" w14:textId="77777777" w:rsidR="00C925BB" w:rsidRPr="00C925BB" w:rsidRDefault="00C925BB" w:rsidP="00C925B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C925B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Neurosurgeon </w:t>
            </w:r>
            <w:proofErr w:type="spellStart"/>
            <w:r w:rsidRPr="00C925B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neurosurgeon</w:t>
            </w:r>
            <w:proofErr w:type="spellEnd"/>
            <w:r w:rsidRPr="00C925B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C925BB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=</w:t>
            </w:r>
            <w:r w:rsidRPr="00C925B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C925BB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new</w:t>
            </w:r>
            <w:r w:rsidRPr="00C925B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proofErr w:type="gramStart"/>
            <w:r w:rsidRPr="00C925B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Neurosurgeon(</w:t>
            </w:r>
            <w:proofErr w:type="gramEnd"/>
            <w:r w:rsidRPr="00C925BB">
              <w:rPr>
                <w:rFonts w:ascii="Consolas" w:hAnsi="Consolas" w:cs="Consolas"/>
                <w:color w:val="032F62"/>
                <w:sz w:val="18"/>
                <w:szCs w:val="18"/>
                <w:lang w:val="en-US" w:eastAsia="en-US"/>
              </w:rPr>
              <w:t>"Ringo Star"</w:t>
            </w:r>
            <w:r w:rsidRPr="00C925B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);</w:t>
            </w:r>
          </w:p>
        </w:tc>
      </w:tr>
      <w:tr w:rsidR="00C925BB" w:rsidRPr="00C925BB" w14:paraId="31122FB2" w14:textId="77777777" w:rsidTr="00C925BB">
        <w:tc>
          <w:tcPr>
            <w:tcW w:w="22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59E39" w14:textId="77777777" w:rsidR="00C925BB" w:rsidRPr="00C925BB" w:rsidRDefault="00C925BB" w:rsidP="00C925B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3B81E" w14:textId="77777777" w:rsidR="00C925BB" w:rsidRPr="00C925BB" w:rsidRDefault="00C925BB" w:rsidP="00C925B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  <w:p w14:paraId="076B0E59" w14:textId="77777777" w:rsidR="00C925BB" w:rsidRPr="00C925BB" w:rsidRDefault="00C925BB" w:rsidP="00C925BB">
            <w:pPr>
              <w:spacing w:line="300" w:lineRule="atLeast"/>
              <w:jc w:val="right"/>
              <w:rPr>
                <w:sz w:val="20"/>
                <w:lang w:val="en-US" w:eastAsia="en-US"/>
              </w:rPr>
            </w:pPr>
          </w:p>
        </w:tc>
      </w:tr>
      <w:tr w:rsidR="00C925BB" w:rsidRPr="00C925BB" w14:paraId="1B30FDA2" w14:textId="77777777" w:rsidTr="00C925BB">
        <w:tc>
          <w:tcPr>
            <w:tcW w:w="22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C7E75" w14:textId="77777777" w:rsidR="00C925BB" w:rsidRPr="00C925BB" w:rsidRDefault="00C925BB" w:rsidP="00C925BB">
            <w:pPr>
              <w:spacing w:line="300" w:lineRule="atLeast"/>
              <w:rPr>
                <w:sz w:val="20"/>
                <w:lang w:val="en-US" w:eastAsia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C0A38" w14:textId="77777777" w:rsidR="00C925BB" w:rsidRPr="00C925BB" w:rsidRDefault="00C925BB" w:rsidP="00C925B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C925B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r w:rsidRPr="00C925BB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List&lt;</w:t>
            </w:r>
            <w:r w:rsidRPr="00C925B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Surgeon</w:t>
            </w:r>
            <w:r w:rsidRPr="00C925BB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&gt;</w:t>
            </w:r>
            <w:r w:rsidRPr="00C925B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surgeons </w:t>
            </w:r>
            <w:r w:rsidRPr="00C925BB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=</w:t>
            </w:r>
            <w:r w:rsidRPr="00C925B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C925BB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new</w:t>
            </w:r>
            <w:r w:rsidRPr="00C925B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C925BB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ArrayList</w:t>
            </w:r>
            <w:proofErr w:type="spellEnd"/>
            <w:r w:rsidRPr="00C925BB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&lt;</w:t>
            </w:r>
            <w:proofErr w:type="gramStart"/>
            <w:r w:rsidRPr="00C925BB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&gt;</w:t>
            </w:r>
            <w:r w:rsidRPr="00C925B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(</w:t>
            </w:r>
            <w:proofErr w:type="gramEnd"/>
            <w:r w:rsidRPr="00C925B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);</w:t>
            </w:r>
          </w:p>
        </w:tc>
      </w:tr>
      <w:tr w:rsidR="00C925BB" w:rsidRPr="00C925BB" w14:paraId="182A7435" w14:textId="77777777" w:rsidTr="00C925BB">
        <w:tc>
          <w:tcPr>
            <w:tcW w:w="22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EE9EC" w14:textId="77777777" w:rsidR="00C925BB" w:rsidRPr="00C925BB" w:rsidRDefault="00C925BB" w:rsidP="00C925B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0D3CF" w14:textId="77777777" w:rsidR="00C925BB" w:rsidRPr="00C925BB" w:rsidRDefault="00C925BB" w:rsidP="00C925B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C925B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proofErr w:type="spellStart"/>
            <w:r w:rsidRPr="00C925B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surgeons</w:t>
            </w:r>
            <w:r w:rsidRPr="00C925BB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C925B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add</w:t>
            </w:r>
            <w:proofErr w:type="spellEnd"/>
            <w:r w:rsidRPr="00C925B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(neurosurgeon);</w:t>
            </w:r>
          </w:p>
        </w:tc>
      </w:tr>
      <w:tr w:rsidR="00C925BB" w:rsidRPr="00C925BB" w14:paraId="03B1890B" w14:textId="77777777" w:rsidTr="00C925BB">
        <w:tc>
          <w:tcPr>
            <w:tcW w:w="22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8DE16" w14:textId="77777777" w:rsidR="00C925BB" w:rsidRPr="00C925BB" w:rsidRDefault="00C925BB" w:rsidP="00C925B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CBABF" w14:textId="77777777" w:rsidR="00C925BB" w:rsidRPr="00C925BB" w:rsidRDefault="00C925BB" w:rsidP="00C925B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  <w:p w14:paraId="69051989" w14:textId="77777777" w:rsidR="00C925BB" w:rsidRPr="00C925BB" w:rsidRDefault="00C925BB" w:rsidP="00C925BB">
            <w:pPr>
              <w:spacing w:line="300" w:lineRule="atLeast"/>
              <w:jc w:val="right"/>
              <w:rPr>
                <w:sz w:val="20"/>
                <w:lang w:val="en-US" w:eastAsia="en-US"/>
              </w:rPr>
            </w:pPr>
          </w:p>
        </w:tc>
      </w:tr>
      <w:tr w:rsidR="00C925BB" w:rsidRPr="00C925BB" w14:paraId="4B377E87" w14:textId="77777777" w:rsidTr="00C925BB">
        <w:tc>
          <w:tcPr>
            <w:tcW w:w="22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33087" w14:textId="77777777" w:rsidR="00C925BB" w:rsidRPr="00C925BB" w:rsidRDefault="00C925BB" w:rsidP="00C925BB">
            <w:pPr>
              <w:spacing w:line="300" w:lineRule="atLeast"/>
              <w:rPr>
                <w:sz w:val="20"/>
                <w:lang w:val="en-US" w:eastAsia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99A76" w14:textId="77777777" w:rsidR="00C925BB" w:rsidRPr="00C925BB" w:rsidRDefault="00C925BB" w:rsidP="00C925B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C925B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r w:rsidRPr="00C925BB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for</w:t>
            </w:r>
            <w:r w:rsidRPr="00C925B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(Surgeon </w:t>
            </w:r>
            <w:proofErr w:type="spellStart"/>
            <w:r w:rsidRPr="00C925B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surgeon</w:t>
            </w:r>
            <w:proofErr w:type="spellEnd"/>
            <w:r w:rsidRPr="00C925BB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:</w:t>
            </w:r>
            <w:r w:rsidRPr="00C925B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proofErr w:type="gramStart"/>
            <w:r w:rsidRPr="00C925B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surgeons){</w:t>
            </w:r>
            <w:proofErr w:type="gramEnd"/>
          </w:p>
        </w:tc>
      </w:tr>
      <w:tr w:rsidR="00C925BB" w:rsidRPr="00C925BB" w14:paraId="6D830379" w14:textId="77777777" w:rsidTr="00C925BB">
        <w:tc>
          <w:tcPr>
            <w:tcW w:w="22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DDCD5" w14:textId="77777777" w:rsidR="00C925BB" w:rsidRPr="00C925BB" w:rsidRDefault="00C925BB" w:rsidP="00C925B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0D9E69" w14:textId="77777777" w:rsidR="00C925BB" w:rsidRPr="00C925BB" w:rsidRDefault="00C925BB" w:rsidP="00C925B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C925B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    </w:t>
            </w:r>
            <w:proofErr w:type="spellStart"/>
            <w:proofErr w:type="gramStart"/>
            <w:r w:rsidRPr="00C925B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surgeon</w:t>
            </w:r>
            <w:r w:rsidRPr="00C925BB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C925B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setDiagnos</w:t>
            </w:r>
            <w:proofErr w:type="spellEnd"/>
            <w:proofErr w:type="gramEnd"/>
            <w:r w:rsidRPr="00C925B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(</w:t>
            </w:r>
            <w:r w:rsidRPr="00C925BB">
              <w:rPr>
                <w:rFonts w:ascii="Consolas" w:hAnsi="Consolas" w:cs="Consolas"/>
                <w:color w:val="032F62"/>
                <w:sz w:val="18"/>
                <w:szCs w:val="18"/>
                <w:lang w:val="en-US" w:eastAsia="en-US"/>
              </w:rPr>
              <w:t>"Ann"</w:t>
            </w:r>
            <w:r w:rsidRPr="00C925B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, </w:t>
            </w:r>
            <w:r w:rsidRPr="00C925BB">
              <w:rPr>
                <w:rFonts w:ascii="Consolas" w:hAnsi="Consolas" w:cs="Consolas"/>
                <w:color w:val="005CC5"/>
                <w:sz w:val="18"/>
                <w:szCs w:val="18"/>
                <w:lang w:val="en-US" w:eastAsia="en-US"/>
              </w:rPr>
              <w:t>11</w:t>
            </w:r>
            <w:r w:rsidRPr="00C925B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);</w:t>
            </w:r>
          </w:p>
        </w:tc>
      </w:tr>
      <w:tr w:rsidR="00C925BB" w:rsidRPr="00C925BB" w14:paraId="19221B8B" w14:textId="77777777" w:rsidTr="00C925BB">
        <w:tc>
          <w:tcPr>
            <w:tcW w:w="22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93749" w14:textId="77777777" w:rsidR="00C925BB" w:rsidRPr="00C925BB" w:rsidRDefault="00C925BB" w:rsidP="00C925B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ACEF4" w14:textId="77777777" w:rsidR="00C925BB" w:rsidRPr="00C925BB" w:rsidRDefault="00C925BB" w:rsidP="00C925B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C925B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    </w:t>
            </w:r>
            <w:proofErr w:type="spellStart"/>
            <w:proofErr w:type="gramStart"/>
            <w:r w:rsidRPr="00C925B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surgeon</w:t>
            </w:r>
            <w:r w:rsidRPr="00C925BB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C925B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treat</w:t>
            </w:r>
            <w:proofErr w:type="spellEnd"/>
            <w:proofErr w:type="gramEnd"/>
            <w:r w:rsidRPr="00C925B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();</w:t>
            </w:r>
            <w:r w:rsidRPr="00C925BB">
              <w:rPr>
                <w:rFonts w:ascii="Consolas" w:hAnsi="Consolas" w:cs="Consolas"/>
                <w:color w:val="6A737D"/>
                <w:sz w:val="18"/>
                <w:szCs w:val="18"/>
                <w:lang w:val="en-US" w:eastAsia="en-US"/>
              </w:rPr>
              <w:t>//</w:t>
            </w:r>
            <w:proofErr w:type="spellStart"/>
            <w:r w:rsidRPr="00C925BB">
              <w:rPr>
                <w:rFonts w:ascii="Consolas" w:hAnsi="Consolas" w:cs="Consolas"/>
                <w:color w:val="6A737D"/>
                <w:sz w:val="18"/>
                <w:szCs w:val="18"/>
                <w:lang w:val="en-US" w:eastAsia="en-US"/>
              </w:rPr>
              <w:t>добавим</w:t>
            </w:r>
            <w:proofErr w:type="spellEnd"/>
            <w:r w:rsidRPr="00C925BB">
              <w:rPr>
                <w:rFonts w:ascii="Consolas" w:hAnsi="Consolas" w:cs="Consolas"/>
                <w:color w:val="6A737D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C925BB">
              <w:rPr>
                <w:rFonts w:ascii="Consolas" w:hAnsi="Consolas" w:cs="Consolas"/>
                <w:color w:val="6A737D"/>
                <w:sz w:val="18"/>
                <w:szCs w:val="18"/>
                <w:lang w:val="en-US" w:eastAsia="en-US"/>
              </w:rPr>
              <w:t>исключение</w:t>
            </w:r>
            <w:proofErr w:type="spellEnd"/>
          </w:p>
        </w:tc>
      </w:tr>
      <w:tr w:rsidR="00C925BB" w:rsidRPr="00C925BB" w14:paraId="25A3220A" w14:textId="77777777" w:rsidTr="00C925BB">
        <w:tc>
          <w:tcPr>
            <w:tcW w:w="22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7601D" w14:textId="77777777" w:rsidR="00C925BB" w:rsidRPr="00C925BB" w:rsidRDefault="00C925BB" w:rsidP="00C925B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F105B" w14:textId="77777777" w:rsidR="00C925BB" w:rsidRPr="00C925BB" w:rsidRDefault="00C925BB" w:rsidP="00C925B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C925B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        ((Neurosurgeon)surgeon</w:t>
            </w:r>
            <w:proofErr w:type="gramStart"/>
            <w:r w:rsidRPr="00C925B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</w:t>
            </w:r>
            <w:r w:rsidRPr="00C925BB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proofErr w:type="spellStart"/>
            <w:r w:rsidRPr="00C925B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sayName</w:t>
            </w:r>
            <w:proofErr w:type="spellEnd"/>
            <w:proofErr w:type="gramEnd"/>
            <w:r w:rsidRPr="00C925B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();</w:t>
            </w:r>
          </w:p>
        </w:tc>
      </w:tr>
      <w:tr w:rsidR="00C925BB" w:rsidRPr="00C925BB" w14:paraId="7339745E" w14:textId="77777777" w:rsidTr="00C925BB">
        <w:tc>
          <w:tcPr>
            <w:tcW w:w="22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DAF33" w14:textId="77777777" w:rsidR="00C925BB" w:rsidRPr="00C925BB" w:rsidRDefault="00C925BB" w:rsidP="00C925B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72D80" w14:textId="77777777" w:rsidR="00C925BB" w:rsidRPr="00C925BB" w:rsidRDefault="00C925BB" w:rsidP="00C925B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C925B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    </w:t>
            </w:r>
            <w:r w:rsidRPr="00C925BB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try</w:t>
            </w:r>
            <w:r w:rsidRPr="00C925B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{</w:t>
            </w:r>
          </w:p>
        </w:tc>
      </w:tr>
      <w:tr w:rsidR="00C925BB" w:rsidRPr="00C925BB" w14:paraId="6D0DF7A3" w14:textId="77777777" w:rsidTr="00C925BB">
        <w:tc>
          <w:tcPr>
            <w:tcW w:w="22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23780" w14:textId="77777777" w:rsidR="00C925BB" w:rsidRPr="00C925BB" w:rsidRDefault="00C925BB" w:rsidP="00C925B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8255B" w14:textId="77777777" w:rsidR="00C925BB" w:rsidRPr="00C925BB" w:rsidRDefault="00C925BB" w:rsidP="00C925B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C925B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        </w:t>
            </w:r>
            <w:proofErr w:type="spellStart"/>
            <w:r w:rsidRPr="00C925B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System</w:t>
            </w:r>
            <w:r w:rsidRPr="00C925BB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C925B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out</w:t>
            </w:r>
            <w:r w:rsidRPr="00C925BB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C925B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println</w:t>
            </w:r>
            <w:proofErr w:type="spellEnd"/>
            <w:r w:rsidRPr="00C925B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(</w:t>
            </w:r>
            <w:r w:rsidRPr="00C925BB">
              <w:rPr>
                <w:rFonts w:ascii="Consolas" w:hAnsi="Consolas" w:cs="Consolas"/>
                <w:color w:val="032F62"/>
                <w:sz w:val="18"/>
                <w:szCs w:val="18"/>
                <w:lang w:val="en-US" w:eastAsia="en-US"/>
              </w:rPr>
              <w:t>"---------------------------------"</w:t>
            </w:r>
            <w:r w:rsidRPr="00C925B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);</w:t>
            </w:r>
          </w:p>
        </w:tc>
      </w:tr>
      <w:tr w:rsidR="00C925BB" w:rsidRPr="00C925BB" w14:paraId="62A14B73" w14:textId="77777777" w:rsidTr="00C925BB">
        <w:tc>
          <w:tcPr>
            <w:tcW w:w="22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2116A" w14:textId="77777777" w:rsidR="00C925BB" w:rsidRPr="00C925BB" w:rsidRDefault="00C925BB" w:rsidP="00C925B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2EA3F" w14:textId="77777777" w:rsidR="00C925BB" w:rsidRPr="00C925BB" w:rsidRDefault="00C925BB" w:rsidP="00C925B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C925B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    </w:t>
            </w:r>
            <w:proofErr w:type="gramStart"/>
            <w:r w:rsidRPr="00C925B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}</w:t>
            </w:r>
            <w:r w:rsidRPr="00C925BB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catch</w:t>
            </w:r>
            <w:proofErr w:type="gramEnd"/>
            <w:r w:rsidRPr="00C925B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(</w:t>
            </w:r>
            <w:proofErr w:type="spellStart"/>
            <w:r w:rsidRPr="00C925B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IndexOutOfBoundsException</w:t>
            </w:r>
            <w:proofErr w:type="spellEnd"/>
            <w:r w:rsidRPr="00C925B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e1){</w:t>
            </w:r>
          </w:p>
        </w:tc>
      </w:tr>
      <w:tr w:rsidR="00C925BB" w:rsidRPr="00C925BB" w14:paraId="0481B7CA" w14:textId="77777777" w:rsidTr="00C925BB">
        <w:tc>
          <w:tcPr>
            <w:tcW w:w="22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86F70" w14:textId="77777777" w:rsidR="00C925BB" w:rsidRPr="00C925BB" w:rsidRDefault="00C925BB" w:rsidP="00C925B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814C5" w14:textId="77777777" w:rsidR="00C925BB" w:rsidRPr="00C925BB" w:rsidRDefault="00C925BB" w:rsidP="00C925B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C925B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        </w:t>
            </w:r>
            <w:proofErr w:type="spellStart"/>
            <w:r w:rsidRPr="00C925B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System</w:t>
            </w:r>
            <w:r w:rsidRPr="00C925BB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C925B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out</w:t>
            </w:r>
            <w:r w:rsidRPr="00C925BB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C925B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println</w:t>
            </w:r>
            <w:proofErr w:type="spellEnd"/>
            <w:r w:rsidRPr="00C925B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(</w:t>
            </w:r>
            <w:r w:rsidRPr="00C925BB">
              <w:rPr>
                <w:rFonts w:ascii="Consolas" w:hAnsi="Consolas" w:cs="Consolas"/>
                <w:color w:val="032F62"/>
                <w:sz w:val="18"/>
                <w:szCs w:val="18"/>
                <w:lang w:val="en-US" w:eastAsia="en-US"/>
              </w:rPr>
              <w:t>"</w:t>
            </w:r>
            <w:proofErr w:type="spellStart"/>
            <w:r w:rsidRPr="00C925BB">
              <w:rPr>
                <w:rFonts w:ascii="Consolas" w:hAnsi="Consolas" w:cs="Consolas"/>
                <w:color w:val="032F62"/>
                <w:sz w:val="18"/>
                <w:szCs w:val="18"/>
                <w:lang w:val="en-US" w:eastAsia="en-US"/>
              </w:rPr>
              <w:t>произошла</w:t>
            </w:r>
            <w:proofErr w:type="spellEnd"/>
            <w:r w:rsidRPr="00C925BB">
              <w:rPr>
                <w:rFonts w:ascii="Consolas" w:hAnsi="Consolas" w:cs="Consolas"/>
                <w:color w:val="032F62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C925BB">
              <w:rPr>
                <w:rFonts w:ascii="Consolas" w:hAnsi="Consolas" w:cs="Consolas"/>
                <w:color w:val="032F62"/>
                <w:sz w:val="18"/>
                <w:szCs w:val="18"/>
                <w:lang w:val="en-US" w:eastAsia="en-US"/>
              </w:rPr>
              <w:t>ошибка</w:t>
            </w:r>
            <w:proofErr w:type="spellEnd"/>
            <w:r w:rsidRPr="00C925BB">
              <w:rPr>
                <w:rFonts w:ascii="Consolas" w:hAnsi="Consolas" w:cs="Consolas"/>
                <w:color w:val="032F62"/>
                <w:sz w:val="18"/>
                <w:szCs w:val="18"/>
                <w:lang w:val="en-US" w:eastAsia="en-US"/>
              </w:rPr>
              <w:t>"</w:t>
            </w:r>
            <w:r w:rsidRPr="00C925B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);</w:t>
            </w:r>
          </w:p>
        </w:tc>
      </w:tr>
      <w:tr w:rsidR="00C925BB" w:rsidRPr="00C925BB" w14:paraId="442BE3DC" w14:textId="77777777" w:rsidTr="00C925BB">
        <w:tc>
          <w:tcPr>
            <w:tcW w:w="22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47B46" w14:textId="77777777" w:rsidR="00C925BB" w:rsidRPr="00C925BB" w:rsidRDefault="00C925BB" w:rsidP="00C925B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A23CB" w14:textId="77777777" w:rsidR="00C925BB" w:rsidRPr="00C925BB" w:rsidRDefault="00C925BB" w:rsidP="00C925B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C925B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    }</w:t>
            </w:r>
          </w:p>
        </w:tc>
      </w:tr>
      <w:tr w:rsidR="00C925BB" w:rsidRPr="00C925BB" w14:paraId="5D483F64" w14:textId="77777777" w:rsidTr="00C925BB">
        <w:tc>
          <w:tcPr>
            <w:tcW w:w="22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D142D7" w14:textId="77777777" w:rsidR="00C925BB" w:rsidRPr="00C925BB" w:rsidRDefault="00C925BB" w:rsidP="00C925B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E1CBB" w14:textId="77777777" w:rsidR="00C925BB" w:rsidRPr="00C925BB" w:rsidRDefault="00C925BB" w:rsidP="00C925B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  <w:p w14:paraId="7FA0F79D" w14:textId="77777777" w:rsidR="00C925BB" w:rsidRPr="00C925BB" w:rsidRDefault="00C925BB" w:rsidP="00C925BB">
            <w:pPr>
              <w:spacing w:line="300" w:lineRule="atLeast"/>
              <w:jc w:val="right"/>
              <w:rPr>
                <w:sz w:val="20"/>
                <w:lang w:val="en-US" w:eastAsia="en-US"/>
              </w:rPr>
            </w:pPr>
          </w:p>
        </w:tc>
      </w:tr>
      <w:tr w:rsidR="00C925BB" w:rsidRPr="00C925BB" w14:paraId="018FB0FB" w14:textId="77777777" w:rsidTr="00C925BB">
        <w:tc>
          <w:tcPr>
            <w:tcW w:w="22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B4B4D2" w14:textId="77777777" w:rsidR="00C925BB" w:rsidRPr="00C925BB" w:rsidRDefault="00C925BB" w:rsidP="00C925BB">
            <w:pPr>
              <w:spacing w:line="300" w:lineRule="atLeast"/>
              <w:rPr>
                <w:sz w:val="20"/>
                <w:lang w:val="en-US" w:eastAsia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9BFCC" w14:textId="77777777" w:rsidR="00C925BB" w:rsidRPr="00C925BB" w:rsidRDefault="00C925BB" w:rsidP="00C925B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C925B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}</w:t>
            </w:r>
          </w:p>
        </w:tc>
      </w:tr>
      <w:tr w:rsidR="00C925BB" w:rsidRPr="00C925BB" w14:paraId="0948A9A3" w14:textId="77777777" w:rsidTr="00C925BB">
        <w:tc>
          <w:tcPr>
            <w:tcW w:w="22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545AF" w14:textId="77777777" w:rsidR="00C925BB" w:rsidRPr="00C925BB" w:rsidRDefault="00C925BB" w:rsidP="00C925B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CEFC68" w14:textId="77777777" w:rsidR="00C925BB" w:rsidRPr="00C925BB" w:rsidRDefault="00C925BB" w:rsidP="00C925B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  <w:p w14:paraId="06B5D8BE" w14:textId="77777777" w:rsidR="00C925BB" w:rsidRPr="00C925BB" w:rsidRDefault="00C925BB" w:rsidP="00C925BB">
            <w:pPr>
              <w:spacing w:line="300" w:lineRule="atLeast"/>
              <w:jc w:val="right"/>
              <w:rPr>
                <w:sz w:val="20"/>
                <w:lang w:val="en-US" w:eastAsia="en-US"/>
              </w:rPr>
            </w:pPr>
          </w:p>
        </w:tc>
      </w:tr>
      <w:tr w:rsidR="00C925BB" w:rsidRPr="00C925BB" w14:paraId="7C87E7F3" w14:textId="77777777" w:rsidTr="00C925BB">
        <w:tc>
          <w:tcPr>
            <w:tcW w:w="22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07B50" w14:textId="77777777" w:rsidR="00C925BB" w:rsidRPr="00C925BB" w:rsidRDefault="00C925BB" w:rsidP="00C925BB">
            <w:pPr>
              <w:spacing w:line="300" w:lineRule="atLeast"/>
              <w:rPr>
                <w:sz w:val="20"/>
                <w:lang w:val="en-US" w:eastAsia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A78AE1" w14:textId="77777777" w:rsidR="00C925BB" w:rsidRPr="00C925BB" w:rsidRDefault="00C925BB" w:rsidP="00C925B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C925B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}</w:t>
            </w:r>
          </w:p>
        </w:tc>
      </w:tr>
      <w:tr w:rsidR="00C925BB" w:rsidRPr="00C925BB" w14:paraId="0EE98FC1" w14:textId="77777777" w:rsidTr="00C925BB">
        <w:tc>
          <w:tcPr>
            <w:tcW w:w="22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A4C31" w14:textId="77777777" w:rsidR="00C925BB" w:rsidRPr="00C925BB" w:rsidRDefault="00C925BB" w:rsidP="00C925B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9B177" w14:textId="77777777" w:rsidR="00C925BB" w:rsidRPr="00C925BB" w:rsidRDefault="00C925BB" w:rsidP="00C925B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  <w:p w14:paraId="1A0A0EE1" w14:textId="77777777" w:rsidR="00C925BB" w:rsidRPr="00C925BB" w:rsidRDefault="00C925BB" w:rsidP="00C925BB">
            <w:pPr>
              <w:spacing w:line="300" w:lineRule="atLeast"/>
              <w:jc w:val="right"/>
              <w:rPr>
                <w:sz w:val="20"/>
                <w:lang w:val="en-US" w:eastAsia="en-US"/>
              </w:rPr>
            </w:pPr>
          </w:p>
        </w:tc>
      </w:tr>
      <w:tr w:rsidR="00C925BB" w:rsidRPr="00C925BB" w14:paraId="21D98103" w14:textId="77777777" w:rsidTr="00C925BB">
        <w:tc>
          <w:tcPr>
            <w:tcW w:w="22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C9390" w14:textId="77777777" w:rsidR="00C925BB" w:rsidRPr="00C925BB" w:rsidRDefault="00C925BB" w:rsidP="00C925BB">
            <w:pPr>
              <w:spacing w:line="300" w:lineRule="atLeast"/>
              <w:rPr>
                <w:sz w:val="20"/>
                <w:lang w:val="en-US" w:eastAsia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5DAD8" w14:textId="77777777" w:rsidR="00C925BB" w:rsidRPr="00C925BB" w:rsidRDefault="00C925BB" w:rsidP="00C925B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C925BB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}</w:t>
            </w:r>
          </w:p>
        </w:tc>
      </w:tr>
    </w:tbl>
    <w:p w14:paraId="12D88DA0" w14:textId="4EDEF216" w:rsidR="00FA0BA0" w:rsidRPr="00FA0BA0" w:rsidRDefault="00C925BB" w:rsidP="00FA0BA0">
      <w:pPr>
        <w:autoSpaceDE w:val="0"/>
        <w:autoSpaceDN w:val="0"/>
        <w:adjustRightInd w:val="0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Программа </w:t>
      </w:r>
      <w:r>
        <w:rPr>
          <w:color w:val="000000"/>
          <w:szCs w:val="28"/>
        </w:rPr>
        <w:t>3</w:t>
      </w:r>
      <w:r>
        <w:rPr>
          <w:color w:val="000000"/>
          <w:szCs w:val="28"/>
        </w:rPr>
        <w:t>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6"/>
        <w:gridCol w:w="8505"/>
      </w:tblGrid>
      <w:tr w:rsidR="00FA0BA0" w:rsidRPr="00FA0BA0" w14:paraId="51E49CD6" w14:textId="77777777" w:rsidTr="00FA0BA0">
        <w:tc>
          <w:tcPr>
            <w:tcW w:w="141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9D818" w14:textId="77777777" w:rsidR="00FA0BA0" w:rsidRPr="00FA0BA0" w:rsidRDefault="00FA0BA0" w:rsidP="00FA0BA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3ED55" w14:textId="77777777" w:rsidR="00FA0BA0" w:rsidRPr="00FA0BA0" w:rsidRDefault="00FA0BA0" w:rsidP="00FA0BA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FA0BA0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import</w:t>
            </w:r>
            <w:r w:rsidRPr="00FA0BA0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proofErr w:type="gramStart"/>
            <w:r w:rsidRPr="00FA0BA0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java.io.File</w:t>
            </w:r>
            <w:proofErr w:type="spellEnd"/>
            <w:proofErr w:type="gramEnd"/>
            <w:r w:rsidRPr="00FA0BA0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;</w:t>
            </w:r>
          </w:p>
        </w:tc>
      </w:tr>
      <w:tr w:rsidR="00FA0BA0" w:rsidRPr="00FA0BA0" w14:paraId="4E757719" w14:textId="77777777" w:rsidTr="00FA0BA0">
        <w:tc>
          <w:tcPr>
            <w:tcW w:w="141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61981B" w14:textId="77777777" w:rsidR="00FA0BA0" w:rsidRPr="00FA0BA0" w:rsidRDefault="00FA0BA0" w:rsidP="00FA0BA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51FE6" w14:textId="77777777" w:rsidR="00FA0BA0" w:rsidRPr="00FA0BA0" w:rsidRDefault="00FA0BA0" w:rsidP="00FA0BA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FA0BA0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import</w:t>
            </w:r>
            <w:r w:rsidRPr="00FA0BA0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proofErr w:type="gramStart"/>
            <w:r w:rsidRPr="00FA0BA0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java.io.FileReader</w:t>
            </w:r>
            <w:proofErr w:type="spellEnd"/>
            <w:proofErr w:type="gramEnd"/>
            <w:r w:rsidRPr="00FA0BA0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;</w:t>
            </w:r>
          </w:p>
        </w:tc>
      </w:tr>
      <w:tr w:rsidR="00FA0BA0" w:rsidRPr="00FA0BA0" w14:paraId="3C188A4B" w14:textId="77777777" w:rsidTr="00FA0BA0">
        <w:tc>
          <w:tcPr>
            <w:tcW w:w="141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6CAEF" w14:textId="77777777" w:rsidR="00FA0BA0" w:rsidRPr="00FA0BA0" w:rsidRDefault="00FA0BA0" w:rsidP="00FA0BA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3E5EE" w14:textId="77777777" w:rsidR="00FA0BA0" w:rsidRPr="00FA0BA0" w:rsidRDefault="00FA0BA0" w:rsidP="00FA0BA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FA0BA0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import</w:t>
            </w:r>
            <w:r w:rsidRPr="00FA0BA0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proofErr w:type="gramStart"/>
            <w:r w:rsidRPr="00FA0BA0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java.io.FileWriter</w:t>
            </w:r>
            <w:proofErr w:type="spellEnd"/>
            <w:proofErr w:type="gramEnd"/>
            <w:r w:rsidRPr="00FA0BA0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;</w:t>
            </w:r>
          </w:p>
        </w:tc>
      </w:tr>
      <w:tr w:rsidR="00FA0BA0" w:rsidRPr="00FA0BA0" w14:paraId="775FE5ED" w14:textId="77777777" w:rsidTr="00FA0BA0">
        <w:tc>
          <w:tcPr>
            <w:tcW w:w="141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E26E2" w14:textId="77777777" w:rsidR="00FA0BA0" w:rsidRPr="00FA0BA0" w:rsidRDefault="00FA0BA0" w:rsidP="00FA0BA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65D8E" w14:textId="77777777" w:rsidR="00FA0BA0" w:rsidRPr="00FA0BA0" w:rsidRDefault="00FA0BA0" w:rsidP="00FA0BA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FA0BA0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import</w:t>
            </w:r>
            <w:r w:rsidRPr="00FA0BA0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proofErr w:type="gramStart"/>
            <w:r w:rsidRPr="00FA0BA0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java.io.IOException</w:t>
            </w:r>
            <w:proofErr w:type="spellEnd"/>
            <w:proofErr w:type="gramEnd"/>
            <w:r w:rsidRPr="00FA0BA0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;</w:t>
            </w:r>
          </w:p>
        </w:tc>
      </w:tr>
      <w:tr w:rsidR="00FA0BA0" w:rsidRPr="00FA0BA0" w14:paraId="37EEE654" w14:textId="77777777" w:rsidTr="00FA0BA0">
        <w:tc>
          <w:tcPr>
            <w:tcW w:w="141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4B108" w14:textId="77777777" w:rsidR="00FA0BA0" w:rsidRPr="00FA0BA0" w:rsidRDefault="00FA0BA0" w:rsidP="00FA0BA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8442B" w14:textId="77777777" w:rsidR="00FA0BA0" w:rsidRPr="00FA0BA0" w:rsidRDefault="00FA0BA0" w:rsidP="00FA0BA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  <w:p w14:paraId="282BEB4E" w14:textId="77777777" w:rsidR="00FA0BA0" w:rsidRPr="00FA0BA0" w:rsidRDefault="00FA0BA0" w:rsidP="00FA0BA0">
            <w:pPr>
              <w:spacing w:line="300" w:lineRule="atLeast"/>
              <w:jc w:val="right"/>
              <w:rPr>
                <w:sz w:val="20"/>
                <w:lang w:val="en-US" w:eastAsia="en-US"/>
              </w:rPr>
            </w:pPr>
          </w:p>
        </w:tc>
      </w:tr>
      <w:tr w:rsidR="00FA0BA0" w:rsidRPr="00FA0BA0" w14:paraId="62C609C6" w14:textId="77777777" w:rsidTr="00FA0BA0">
        <w:tc>
          <w:tcPr>
            <w:tcW w:w="141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6F9EF" w14:textId="77777777" w:rsidR="00FA0BA0" w:rsidRPr="00FA0BA0" w:rsidRDefault="00FA0BA0" w:rsidP="00FA0BA0">
            <w:pPr>
              <w:spacing w:line="300" w:lineRule="atLeast"/>
              <w:rPr>
                <w:sz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AF225D" w14:textId="77777777" w:rsidR="00FA0BA0" w:rsidRPr="00FA0BA0" w:rsidRDefault="00FA0BA0" w:rsidP="00FA0BA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FA0BA0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public</w:t>
            </w:r>
            <w:r w:rsidRPr="00FA0BA0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FA0BA0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class</w:t>
            </w:r>
            <w:r w:rsidRPr="00FA0BA0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proofErr w:type="gramStart"/>
            <w:r w:rsidRPr="00FA0BA0">
              <w:rPr>
                <w:rFonts w:ascii="Consolas" w:hAnsi="Consolas" w:cs="Consolas"/>
                <w:color w:val="6F42C1"/>
                <w:sz w:val="18"/>
                <w:szCs w:val="18"/>
                <w:lang w:val="en-US" w:eastAsia="en-US"/>
              </w:rPr>
              <w:t>Main</w:t>
            </w:r>
            <w:r w:rsidRPr="00FA0BA0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{</w:t>
            </w:r>
            <w:proofErr w:type="gramEnd"/>
          </w:p>
        </w:tc>
      </w:tr>
      <w:tr w:rsidR="00FA0BA0" w:rsidRPr="00FA0BA0" w14:paraId="7AE8D7C4" w14:textId="77777777" w:rsidTr="00FA0BA0">
        <w:tc>
          <w:tcPr>
            <w:tcW w:w="141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1CF6A" w14:textId="77777777" w:rsidR="00FA0BA0" w:rsidRPr="00FA0BA0" w:rsidRDefault="00FA0BA0" w:rsidP="00FA0BA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2EF138" w14:textId="77777777" w:rsidR="00FA0BA0" w:rsidRPr="00FA0BA0" w:rsidRDefault="00FA0BA0" w:rsidP="00FA0BA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FA0BA0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</w:t>
            </w:r>
            <w:r w:rsidRPr="00FA0BA0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public</w:t>
            </w:r>
            <w:r w:rsidRPr="00FA0BA0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FA0BA0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static</w:t>
            </w:r>
            <w:r w:rsidRPr="00FA0BA0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FA0BA0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void</w:t>
            </w:r>
            <w:r w:rsidRPr="00FA0BA0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FA0BA0">
              <w:rPr>
                <w:rFonts w:ascii="Consolas" w:hAnsi="Consolas" w:cs="Consolas"/>
                <w:color w:val="6F42C1"/>
                <w:sz w:val="18"/>
                <w:szCs w:val="18"/>
                <w:lang w:val="en-US" w:eastAsia="en-US"/>
              </w:rPr>
              <w:t>main</w:t>
            </w:r>
            <w:r w:rsidRPr="00FA0BA0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(</w:t>
            </w:r>
            <w:proofErr w:type="gramStart"/>
            <w:r w:rsidRPr="00FA0BA0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String</w:t>
            </w:r>
            <w:r w:rsidRPr="00FA0BA0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[</w:t>
            </w:r>
            <w:proofErr w:type="gramEnd"/>
            <w:r w:rsidRPr="00FA0BA0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] </w:t>
            </w:r>
            <w:proofErr w:type="spellStart"/>
            <w:r w:rsidRPr="00FA0BA0">
              <w:rPr>
                <w:rFonts w:ascii="Consolas" w:hAnsi="Consolas" w:cs="Consolas"/>
                <w:color w:val="E36209"/>
                <w:sz w:val="18"/>
                <w:szCs w:val="18"/>
                <w:lang w:val="en-US" w:eastAsia="en-US"/>
              </w:rPr>
              <w:t>args</w:t>
            </w:r>
            <w:proofErr w:type="spellEnd"/>
            <w:r w:rsidRPr="00FA0BA0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){</w:t>
            </w:r>
          </w:p>
        </w:tc>
      </w:tr>
      <w:tr w:rsidR="00FA0BA0" w:rsidRPr="00FA0BA0" w14:paraId="714D4D52" w14:textId="77777777" w:rsidTr="00FA0BA0">
        <w:tc>
          <w:tcPr>
            <w:tcW w:w="141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A8605" w14:textId="77777777" w:rsidR="00FA0BA0" w:rsidRPr="00FA0BA0" w:rsidRDefault="00FA0BA0" w:rsidP="00FA0BA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4458F" w14:textId="77777777" w:rsidR="00FA0BA0" w:rsidRPr="00FA0BA0" w:rsidRDefault="00FA0BA0" w:rsidP="00FA0BA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FA0BA0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File </w:t>
            </w:r>
            <w:proofErr w:type="spellStart"/>
            <w:r w:rsidRPr="00FA0BA0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fileIN</w:t>
            </w:r>
            <w:proofErr w:type="spellEnd"/>
            <w:r w:rsidRPr="00FA0BA0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FA0BA0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=</w:t>
            </w:r>
            <w:r w:rsidRPr="00FA0BA0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FA0BA0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new</w:t>
            </w:r>
            <w:r w:rsidRPr="00FA0BA0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File(</w:t>
            </w:r>
            <w:r w:rsidRPr="00FA0BA0">
              <w:rPr>
                <w:rFonts w:ascii="Consolas" w:hAnsi="Consolas" w:cs="Consolas"/>
                <w:color w:val="032F62"/>
                <w:sz w:val="18"/>
                <w:szCs w:val="18"/>
                <w:lang w:val="en-US" w:eastAsia="en-US"/>
              </w:rPr>
              <w:t>"/Users/</w:t>
            </w:r>
            <w:proofErr w:type="spellStart"/>
            <w:r w:rsidRPr="00FA0BA0">
              <w:rPr>
                <w:rFonts w:ascii="Consolas" w:hAnsi="Consolas" w:cs="Consolas"/>
                <w:color w:val="032F62"/>
                <w:sz w:val="18"/>
                <w:szCs w:val="18"/>
                <w:lang w:val="en-US" w:eastAsia="en-US"/>
              </w:rPr>
              <w:t>vitaly</w:t>
            </w:r>
            <w:proofErr w:type="spellEnd"/>
            <w:r w:rsidRPr="00FA0BA0">
              <w:rPr>
                <w:rFonts w:ascii="Consolas" w:hAnsi="Consolas" w:cs="Consolas"/>
                <w:color w:val="032F62"/>
                <w:sz w:val="18"/>
                <w:szCs w:val="18"/>
                <w:lang w:val="en-US" w:eastAsia="en-US"/>
              </w:rPr>
              <w:t>/Desktop/testFile.txt"</w:t>
            </w:r>
            <w:r w:rsidRPr="00FA0BA0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);</w:t>
            </w:r>
          </w:p>
        </w:tc>
      </w:tr>
      <w:tr w:rsidR="00FA0BA0" w:rsidRPr="00FA0BA0" w14:paraId="27F2B865" w14:textId="77777777" w:rsidTr="00FA0BA0">
        <w:tc>
          <w:tcPr>
            <w:tcW w:w="141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C42D8" w14:textId="77777777" w:rsidR="00FA0BA0" w:rsidRPr="00FA0BA0" w:rsidRDefault="00FA0BA0" w:rsidP="00FA0BA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D1C48" w14:textId="77777777" w:rsidR="00FA0BA0" w:rsidRPr="00FA0BA0" w:rsidRDefault="00FA0BA0" w:rsidP="00FA0BA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FA0BA0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File </w:t>
            </w:r>
            <w:proofErr w:type="spellStart"/>
            <w:r w:rsidRPr="00FA0BA0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fileOUT</w:t>
            </w:r>
            <w:proofErr w:type="spellEnd"/>
            <w:r w:rsidRPr="00FA0BA0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FA0BA0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=</w:t>
            </w:r>
            <w:r w:rsidRPr="00FA0BA0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FA0BA0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new</w:t>
            </w:r>
            <w:r w:rsidRPr="00FA0BA0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File(</w:t>
            </w:r>
            <w:r w:rsidRPr="00FA0BA0">
              <w:rPr>
                <w:rFonts w:ascii="Consolas" w:hAnsi="Consolas" w:cs="Consolas"/>
                <w:color w:val="032F62"/>
                <w:sz w:val="18"/>
                <w:szCs w:val="18"/>
                <w:lang w:val="en-US" w:eastAsia="en-US"/>
              </w:rPr>
              <w:t>"/Users/</w:t>
            </w:r>
            <w:proofErr w:type="spellStart"/>
            <w:r w:rsidRPr="00FA0BA0">
              <w:rPr>
                <w:rFonts w:ascii="Consolas" w:hAnsi="Consolas" w:cs="Consolas"/>
                <w:color w:val="032F62"/>
                <w:sz w:val="18"/>
                <w:szCs w:val="18"/>
                <w:lang w:val="en-US" w:eastAsia="en-US"/>
              </w:rPr>
              <w:t>vitaly</w:t>
            </w:r>
            <w:proofErr w:type="spellEnd"/>
            <w:r w:rsidRPr="00FA0BA0">
              <w:rPr>
                <w:rFonts w:ascii="Consolas" w:hAnsi="Consolas" w:cs="Consolas"/>
                <w:color w:val="032F62"/>
                <w:sz w:val="18"/>
                <w:szCs w:val="18"/>
                <w:lang w:val="en-US" w:eastAsia="en-US"/>
              </w:rPr>
              <w:t>/Desktop/testFile1.txt"</w:t>
            </w:r>
            <w:r w:rsidRPr="00FA0BA0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);</w:t>
            </w:r>
          </w:p>
        </w:tc>
      </w:tr>
      <w:tr w:rsidR="00FA0BA0" w:rsidRPr="00FA0BA0" w14:paraId="24B0D3B6" w14:textId="77777777" w:rsidTr="00FA0BA0">
        <w:tc>
          <w:tcPr>
            <w:tcW w:w="141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8C40C" w14:textId="77777777" w:rsidR="00FA0BA0" w:rsidRPr="00FA0BA0" w:rsidRDefault="00FA0BA0" w:rsidP="00FA0BA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5D387" w14:textId="77777777" w:rsidR="00FA0BA0" w:rsidRPr="00FA0BA0" w:rsidRDefault="00FA0BA0" w:rsidP="00FA0BA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FA0BA0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r w:rsidRPr="00FA0BA0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int</w:t>
            </w:r>
            <w:r w:rsidRPr="00FA0BA0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b;</w:t>
            </w:r>
          </w:p>
        </w:tc>
      </w:tr>
      <w:tr w:rsidR="00FA0BA0" w:rsidRPr="00FA0BA0" w14:paraId="1AC18163" w14:textId="77777777" w:rsidTr="00FA0BA0">
        <w:tc>
          <w:tcPr>
            <w:tcW w:w="141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6B5B9" w14:textId="77777777" w:rsidR="00FA0BA0" w:rsidRPr="00FA0BA0" w:rsidRDefault="00FA0BA0" w:rsidP="00FA0BA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6546C" w14:textId="77777777" w:rsidR="00FA0BA0" w:rsidRPr="00FA0BA0" w:rsidRDefault="00FA0BA0" w:rsidP="00FA0BA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FA0BA0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proofErr w:type="gramStart"/>
            <w:r w:rsidRPr="00FA0BA0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char</w:t>
            </w:r>
            <w:r w:rsidRPr="00FA0BA0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[</w:t>
            </w:r>
            <w:proofErr w:type="gramEnd"/>
            <w:r w:rsidRPr="00FA0BA0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] </w:t>
            </w:r>
            <w:proofErr w:type="spellStart"/>
            <w:r w:rsidRPr="00FA0BA0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tempChar</w:t>
            </w:r>
            <w:proofErr w:type="spellEnd"/>
            <w:r w:rsidRPr="00FA0BA0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FA0BA0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=</w:t>
            </w:r>
            <w:r w:rsidRPr="00FA0BA0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FA0BA0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new</w:t>
            </w:r>
            <w:r w:rsidRPr="00FA0BA0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char[</w:t>
            </w:r>
            <w:r w:rsidRPr="00FA0BA0">
              <w:rPr>
                <w:rFonts w:ascii="Consolas" w:hAnsi="Consolas" w:cs="Consolas"/>
                <w:color w:val="005CC5"/>
                <w:sz w:val="18"/>
                <w:szCs w:val="18"/>
                <w:lang w:val="en-US" w:eastAsia="en-US"/>
              </w:rPr>
              <w:t>10000</w:t>
            </w:r>
            <w:r w:rsidRPr="00FA0BA0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];</w:t>
            </w:r>
          </w:p>
        </w:tc>
      </w:tr>
      <w:tr w:rsidR="00FA0BA0" w:rsidRPr="00FA0BA0" w14:paraId="3A53F557" w14:textId="77777777" w:rsidTr="00FA0BA0">
        <w:tc>
          <w:tcPr>
            <w:tcW w:w="141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D77C1" w14:textId="77777777" w:rsidR="00FA0BA0" w:rsidRPr="00FA0BA0" w:rsidRDefault="00FA0BA0" w:rsidP="00FA0BA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7D0DA" w14:textId="77777777" w:rsidR="00FA0BA0" w:rsidRPr="00FA0BA0" w:rsidRDefault="00FA0BA0" w:rsidP="00FA0BA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FA0BA0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proofErr w:type="gramStart"/>
            <w:r w:rsidRPr="00FA0BA0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try</w:t>
            </w:r>
            <w:r w:rsidRPr="00FA0BA0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{</w:t>
            </w:r>
            <w:proofErr w:type="gramEnd"/>
          </w:p>
        </w:tc>
      </w:tr>
      <w:tr w:rsidR="00FA0BA0" w:rsidRPr="00FA0BA0" w14:paraId="79932701" w14:textId="77777777" w:rsidTr="00FA0BA0">
        <w:tc>
          <w:tcPr>
            <w:tcW w:w="141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7E2A5" w14:textId="77777777" w:rsidR="00FA0BA0" w:rsidRPr="00FA0BA0" w:rsidRDefault="00FA0BA0" w:rsidP="00FA0BA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EBE30" w14:textId="77777777" w:rsidR="00FA0BA0" w:rsidRPr="00FA0BA0" w:rsidRDefault="00FA0BA0" w:rsidP="00FA0BA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FA0BA0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    </w:t>
            </w:r>
            <w:proofErr w:type="spellStart"/>
            <w:r w:rsidRPr="00FA0BA0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FileReader</w:t>
            </w:r>
            <w:proofErr w:type="spellEnd"/>
            <w:r w:rsidRPr="00FA0BA0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FA0BA0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fileReader</w:t>
            </w:r>
            <w:proofErr w:type="spellEnd"/>
            <w:r w:rsidRPr="00FA0BA0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FA0BA0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=</w:t>
            </w:r>
            <w:r w:rsidRPr="00FA0BA0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FA0BA0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new</w:t>
            </w:r>
            <w:r w:rsidRPr="00FA0BA0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FA0BA0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FileReader</w:t>
            </w:r>
            <w:proofErr w:type="spellEnd"/>
            <w:r w:rsidRPr="00FA0BA0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(</w:t>
            </w:r>
            <w:proofErr w:type="spellStart"/>
            <w:r w:rsidRPr="00FA0BA0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fileIN</w:t>
            </w:r>
            <w:proofErr w:type="spellEnd"/>
            <w:r w:rsidRPr="00FA0BA0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);</w:t>
            </w:r>
          </w:p>
        </w:tc>
      </w:tr>
      <w:tr w:rsidR="00FA0BA0" w:rsidRPr="00FA0BA0" w14:paraId="6983E4C9" w14:textId="77777777" w:rsidTr="00FA0BA0">
        <w:tc>
          <w:tcPr>
            <w:tcW w:w="141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C3CF6" w14:textId="77777777" w:rsidR="00FA0BA0" w:rsidRPr="00FA0BA0" w:rsidRDefault="00FA0BA0" w:rsidP="00FA0BA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B7CEA" w14:textId="77777777" w:rsidR="00FA0BA0" w:rsidRPr="00FA0BA0" w:rsidRDefault="00FA0BA0" w:rsidP="00FA0BA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FA0BA0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    </w:t>
            </w:r>
            <w:proofErr w:type="spellStart"/>
            <w:r w:rsidRPr="00FA0BA0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FileWriter</w:t>
            </w:r>
            <w:proofErr w:type="spellEnd"/>
            <w:r w:rsidRPr="00FA0BA0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FA0BA0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fileWriter</w:t>
            </w:r>
            <w:proofErr w:type="spellEnd"/>
            <w:r w:rsidRPr="00FA0BA0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FA0BA0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=</w:t>
            </w:r>
            <w:r w:rsidRPr="00FA0BA0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FA0BA0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new</w:t>
            </w:r>
            <w:r w:rsidRPr="00FA0BA0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FA0BA0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FileWriter</w:t>
            </w:r>
            <w:proofErr w:type="spellEnd"/>
            <w:r w:rsidRPr="00FA0BA0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(</w:t>
            </w:r>
            <w:proofErr w:type="spellStart"/>
            <w:r w:rsidRPr="00FA0BA0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fileOUT</w:t>
            </w:r>
            <w:proofErr w:type="spellEnd"/>
            <w:r w:rsidRPr="00FA0BA0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);</w:t>
            </w:r>
          </w:p>
        </w:tc>
      </w:tr>
      <w:tr w:rsidR="00FA0BA0" w:rsidRPr="00FA0BA0" w14:paraId="049E14FA" w14:textId="77777777" w:rsidTr="00FA0BA0">
        <w:tc>
          <w:tcPr>
            <w:tcW w:w="141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CF3AD" w14:textId="77777777" w:rsidR="00FA0BA0" w:rsidRPr="00FA0BA0" w:rsidRDefault="00FA0BA0" w:rsidP="00FA0BA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CE29B" w14:textId="77777777" w:rsidR="00FA0BA0" w:rsidRPr="00FA0BA0" w:rsidRDefault="00FA0BA0" w:rsidP="00FA0BA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FA0BA0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    </w:t>
            </w:r>
            <w:proofErr w:type="gramStart"/>
            <w:r w:rsidRPr="00FA0BA0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for</w:t>
            </w:r>
            <w:r w:rsidRPr="00FA0BA0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(</w:t>
            </w:r>
            <w:proofErr w:type="gramEnd"/>
            <w:r w:rsidRPr="00FA0BA0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int</w:t>
            </w:r>
            <w:r w:rsidRPr="00FA0BA0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FA0BA0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i</w:t>
            </w:r>
            <w:proofErr w:type="spellEnd"/>
            <w:r w:rsidRPr="00FA0BA0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FA0BA0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=</w:t>
            </w:r>
            <w:r w:rsidRPr="00FA0BA0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FA0BA0">
              <w:rPr>
                <w:rFonts w:ascii="Consolas" w:hAnsi="Consolas" w:cs="Consolas"/>
                <w:color w:val="005CC5"/>
                <w:sz w:val="18"/>
                <w:szCs w:val="18"/>
                <w:lang w:val="en-US" w:eastAsia="en-US"/>
              </w:rPr>
              <w:t>0</w:t>
            </w:r>
            <w:r w:rsidRPr="00FA0BA0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;(b </w:t>
            </w:r>
            <w:r w:rsidRPr="00FA0BA0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=</w:t>
            </w:r>
            <w:r w:rsidRPr="00FA0BA0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FA0BA0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fileReader</w:t>
            </w:r>
            <w:r w:rsidRPr="00FA0BA0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FA0BA0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read</w:t>
            </w:r>
            <w:proofErr w:type="spellEnd"/>
            <w:r w:rsidRPr="00FA0BA0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()) </w:t>
            </w:r>
            <w:r w:rsidRPr="00FA0BA0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!=</w:t>
            </w:r>
            <w:r w:rsidRPr="00FA0BA0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FA0BA0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-</w:t>
            </w:r>
            <w:r w:rsidRPr="00FA0BA0">
              <w:rPr>
                <w:rFonts w:ascii="Consolas" w:hAnsi="Consolas" w:cs="Consolas"/>
                <w:color w:val="005CC5"/>
                <w:sz w:val="18"/>
                <w:szCs w:val="18"/>
                <w:lang w:val="en-US" w:eastAsia="en-US"/>
              </w:rPr>
              <w:t>1</w:t>
            </w:r>
            <w:r w:rsidRPr="00FA0BA0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; </w:t>
            </w:r>
            <w:proofErr w:type="spellStart"/>
            <w:r w:rsidRPr="00FA0BA0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i</w:t>
            </w:r>
            <w:proofErr w:type="spellEnd"/>
            <w:r w:rsidRPr="00FA0BA0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++</w:t>
            </w:r>
            <w:r w:rsidRPr="00FA0BA0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){</w:t>
            </w:r>
            <w:proofErr w:type="spellStart"/>
            <w:r w:rsidRPr="00FA0BA0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tempChar</w:t>
            </w:r>
            <w:proofErr w:type="spellEnd"/>
            <w:r w:rsidRPr="00FA0BA0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[</w:t>
            </w:r>
            <w:proofErr w:type="spellStart"/>
            <w:r w:rsidRPr="00FA0BA0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i</w:t>
            </w:r>
            <w:proofErr w:type="spellEnd"/>
            <w:r w:rsidRPr="00FA0BA0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] </w:t>
            </w:r>
            <w:r w:rsidRPr="00FA0BA0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=</w:t>
            </w:r>
            <w:r w:rsidRPr="00FA0BA0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(</w:t>
            </w:r>
            <w:r w:rsidRPr="00FA0BA0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char</w:t>
            </w:r>
            <w:r w:rsidRPr="00FA0BA0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)b;}</w:t>
            </w:r>
          </w:p>
        </w:tc>
      </w:tr>
      <w:tr w:rsidR="00FA0BA0" w:rsidRPr="00FA0BA0" w14:paraId="7E7A8E36" w14:textId="77777777" w:rsidTr="00FA0BA0">
        <w:tc>
          <w:tcPr>
            <w:tcW w:w="141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9764EE" w14:textId="77777777" w:rsidR="00FA0BA0" w:rsidRPr="00FA0BA0" w:rsidRDefault="00FA0BA0" w:rsidP="00FA0BA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7DB73" w14:textId="77777777" w:rsidR="00FA0BA0" w:rsidRPr="00FA0BA0" w:rsidRDefault="00FA0BA0" w:rsidP="00FA0BA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FA0BA0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    String </w:t>
            </w:r>
            <w:proofErr w:type="spellStart"/>
            <w:r w:rsidRPr="00FA0BA0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tempString</w:t>
            </w:r>
            <w:proofErr w:type="spellEnd"/>
            <w:r w:rsidRPr="00FA0BA0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FA0BA0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=</w:t>
            </w:r>
            <w:r w:rsidRPr="00FA0BA0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FA0BA0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new</w:t>
            </w:r>
            <w:r w:rsidRPr="00FA0BA0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String(</w:t>
            </w:r>
            <w:proofErr w:type="spellStart"/>
            <w:r w:rsidRPr="00FA0BA0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tempChar</w:t>
            </w:r>
            <w:proofErr w:type="spellEnd"/>
            <w:r w:rsidRPr="00FA0BA0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);</w:t>
            </w:r>
          </w:p>
        </w:tc>
      </w:tr>
      <w:tr w:rsidR="00FA0BA0" w:rsidRPr="00FA0BA0" w14:paraId="5B4915EE" w14:textId="77777777" w:rsidTr="00FA0BA0">
        <w:tc>
          <w:tcPr>
            <w:tcW w:w="141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E99BD" w14:textId="77777777" w:rsidR="00FA0BA0" w:rsidRPr="00FA0BA0" w:rsidRDefault="00FA0BA0" w:rsidP="00FA0BA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CC5B2" w14:textId="77777777" w:rsidR="00FA0BA0" w:rsidRPr="00FA0BA0" w:rsidRDefault="00FA0BA0" w:rsidP="00FA0BA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FA0BA0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    </w:t>
            </w:r>
            <w:proofErr w:type="spellStart"/>
            <w:r w:rsidRPr="00FA0BA0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System</w:t>
            </w:r>
            <w:r w:rsidRPr="00FA0BA0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FA0BA0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out</w:t>
            </w:r>
            <w:r w:rsidRPr="00FA0BA0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FA0BA0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println</w:t>
            </w:r>
            <w:proofErr w:type="spellEnd"/>
            <w:r w:rsidRPr="00FA0BA0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(</w:t>
            </w:r>
            <w:r w:rsidRPr="00FA0BA0">
              <w:rPr>
                <w:rFonts w:ascii="Consolas" w:hAnsi="Consolas" w:cs="Consolas"/>
                <w:color w:val="032F62"/>
                <w:sz w:val="18"/>
                <w:szCs w:val="18"/>
                <w:lang w:val="en-US" w:eastAsia="en-US"/>
              </w:rPr>
              <w:t>"</w:t>
            </w:r>
            <w:proofErr w:type="spellStart"/>
            <w:r w:rsidRPr="00FA0BA0">
              <w:rPr>
                <w:rFonts w:ascii="Consolas" w:hAnsi="Consolas" w:cs="Consolas"/>
                <w:color w:val="032F62"/>
                <w:sz w:val="18"/>
                <w:szCs w:val="18"/>
                <w:lang w:val="en-US" w:eastAsia="en-US"/>
              </w:rPr>
              <w:t>Программа</w:t>
            </w:r>
            <w:proofErr w:type="spellEnd"/>
            <w:r w:rsidRPr="00FA0BA0">
              <w:rPr>
                <w:rFonts w:ascii="Consolas" w:hAnsi="Consolas" w:cs="Consolas"/>
                <w:color w:val="032F62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FA0BA0">
              <w:rPr>
                <w:rFonts w:ascii="Consolas" w:hAnsi="Consolas" w:cs="Consolas"/>
                <w:color w:val="032F62"/>
                <w:sz w:val="18"/>
                <w:szCs w:val="18"/>
                <w:lang w:val="en-US" w:eastAsia="en-US"/>
              </w:rPr>
              <w:t>перед</w:t>
            </w:r>
            <w:proofErr w:type="spellEnd"/>
            <w:r w:rsidRPr="00FA0BA0">
              <w:rPr>
                <w:rFonts w:ascii="Consolas" w:hAnsi="Consolas" w:cs="Consolas"/>
                <w:color w:val="032F62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FA0BA0">
              <w:rPr>
                <w:rFonts w:ascii="Consolas" w:hAnsi="Consolas" w:cs="Consolas"/>
                <w:color w:val="032F62"/>
                <w:sz w:val="18"/>
                <w:szCs w:val="18"/>
                <w:lang w:val="en-US" w:eastAsia="en-US"/>
              </w:rPr>
              <w:t>редактированием</w:t>
            </w:r>
            <w:proofErr w:type="spellEnd"/>
            <w:r w:rsidRPr="00FA0BA0">
              <w:rPr>
                <w:rFonts w:ascii="Consolas" w:hAnsi="Consolas" w:cs="Consolas"/>
                <w:color w:val="032F62"/>
                <w:sz w:val="18"/>
                <w:szCs w:val="18"/>
                <w:lang w:val="en-US" w:eastAsia="en-US"/>
              </w:rPr>
              <w:t>: \n"</w:t>
            </w:r>
            <w:r w:rsidRPr="00FA0BA0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FA0BA0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+</w:t>
            </w:r>
            <w:r w:rsidRPr="00FA0BA0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FA0BA0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tempString</w:t>
            </w:r>
            <w:proofErr w:type="spellEnd"/>
            <w:r w:rsidRPr="00FA0BA0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);</w:t>
            </w:r>
          </w:p>
        </w:tc>
      </w:tr>
      <w:tr w:rsidR="00FA0BA0" w:rsidRPr="00FA0BA0" w14:paraId="5F07E4DC" w14:textId="77777777" w:rsidTr="00FA0BA0">
        <w:tc>
          <w:tcPr>
            <w:tcW w:w="141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B2441" w14:textId="77777777" w:rsidR="00FA0BA0" w:rsidRPr="00FA0BA0" w:rsidRDefault="00FA0BA0" w:rsidP="00FA0BA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A8E74" w14:textId="77777777" w:rsidR="00FA0BA0" w:rsidRPr="00FA0BA0" w:rsidRDefault="00FA0BA0" w:rsidP="00FA0BA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FA0BA0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    </w:t>
            </w:r>
            <w:proofErr w:type="spellStart"/>
            <w:r w:rsidRPr="00FA0BA0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tempString</w:t>
            </w:r>
            <w:proofErr w:type="spellEnd"/>
            <w:r w:rsidRPr="00FA0BA0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FA0BA0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=</w:t>
            </w:r>
            <w:r w:rsidRPr="00FA0BA0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(</w:t>
            </w:r>
            <w:proofErr w:type="spellStart"/>
            <w:r w:rsidRPr="00FA0BA0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tempString</w:t>
            </w:r>
            <w:r w:rsidRPr="00FA0BA0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FA0BA0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replaceAll</w:t>
            </w:r>
            <w:proofErr w:type="spellEnd"/>
            <w:r w:rsidRPr="00FA0BA0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(</w:t>
            </w:r>
            <w:r w:rsidRPr="00FA0BA0">
              <w:rPr>
                <w:rFonts w:ascii="Consolas" w:hAnsi="Consolas" w:cs="Consolas"/>
                <w:color w:val="032F62"/>
                <w:sz w:val="18"/>
                <w:szCs w:val="18"/>
                <w:lang w:val="en-US" w:eastAsia="en-US"/>
              </w:rPr>
              <w:t>"[\\s&amp;&amp;[^\</w:t>
            </w:r>
            <w:proofErr w:type="gramStart"/>
            <w:r w:rsidRPr="00FA0BA0">
              <w:rPr>
                <w:rFonts w:ascii="Consolas" w:hAnsi="Consolas" w:cs="Consolas"/>
                <w:color w:val="032F62"/>
                <w:sz w:val="18"/>
                <w:szCs w:val="18"/>
                <w:lang w:val="en-US" w:eastAsia="en-US"/>
              </w:rPr>
              <w:t>r?\</w:t>
            </w:r>
            <w:proofErr w:type="gramEnd"/>
            <w:r w:rsidRPr="00FA0BA0">
              <w:rPr>
                <w:rFonts w:ascii="Consolas" w:hAnsi="Consolas" w:cs="Consolas"/>
                <w:color w:val="032F62"/>
                <w:sz w:val="18"/>
                <w:szCs w:val="18"/>
                <w:lang w:val="en-US" w:eastAsia="en-US"/>
              </w:rPr>
              <w:t>n]]{2,}"</w:t>
            </w:r>
            <w:r w:rsidRPr="00FA0BA0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, </w:t>
            </w:r>
            <w:r w:rsidRPr="00FA0BA0">
              <w:rPr>
                <w:rFonts w:ascii="Consolas" w:hAnsi="Consolas" w:cs="Consolas"/>
                <w:color w:val="032F62"/>
                <w:sz w:val="18"/>
                <w:szCs w:val="18"/>
                <w:lang w:val="en-US" w:eastAsia="en-US"/>
              </w:rPr>
              <w:t>" "</w:t>
            </w:r>
            <w:r w:rsidRPr="00FA0BA0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</w:t>
            </w:r>
          </w:p>
        </w:tc>
      </w:tr>
      <w:tr w:rsidR="00FA0BA0" w:rsidRPr="00FA0BA0" w14:paraId="50A6CA7D" w14:textId="77777777" w:rsidTr="00FA0BA0">
        <w:tc>
          <w:tcPr>
            <w:tcW w:w="141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3BB57" w14:textId="77777777" w:rsidR="00FA0BA0" w:rsidRPr="00FA0BA0" w:rsidRDefault="00FA0BA0" w:rsidP="00FA0BA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6D644" w14:textId="77777777" w:rsidR="00FA0BA0" w:rsidRPr="00FA0BA0" w:rsidRDefault="00FA0BA0" w:rsidP="00FA0BA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FA0BA0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            </w:t>
            </w:r>
            <w:proofErr w:type="gramStart"/>
            <w:r w:rsidRPr="00FA0BA0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.</w:t>
            </w:r>
            <w:proofErr w:type="spellStart"/>
            <w:r w:rsidRPr="00FA0BA0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replaceAll</w:t>
            </w:r>
            <w:proofErr w:type="spellEnd"/>
            <w:proofErr w:type="gramEnd"/>
            <w:r w:rsidRPr="00FA0BA0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(</w:t>
            </w:r>
            <w:r w:rsidRPr="00FA0BA0">
              <w:rPr>
                <w:rFonts w:ascii="Consolas" w:hAnsi="Consolas" w:cs="Consolas"/>
                <w:color w:val="032F62"/>
                <w:sz w:val="18"/>
                <w:szCs w:val="18"/>
                <w:lang w:val="en-US" w:eastAsia="en-US"/>
              </w:rPr>
              <w:t>"( ?(\r\n)){2,}"</w:t>
            </w:r>
            <w:r w:rsidRPr="00FA0BA0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, </w:t>
            </w:r>
            <w:r w:rsidRPr="00FA0BA0">
              <w:rPr>
                <w:rFonts w:ascii="Consolas" w:hAnsi="Consolas" w:cs="Consolas"/>
                <w:color w:val="032F62"/>
                <w:sz w:val="18"/>
                <w:szCs w:val="18"/>
                <w:lang w:val="en-US" w:eastAsia="en-US"/>
              </w:rPr>
              <w:t>"\r\n"</w:t>
            </w:r>
            <w:r w:rsidRPr="00FA0BA0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</w:t>
            </w:r>
            <w:r w:rsidRPr="00FA0BA0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proofErr w:type="spellStart"/>
            <w:r w:rsidRPr="00FA0BA0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replaceAll</w:t>
            </w:r>
            <w:proofErr w:type="spellEnd"/>
            <w:r w:rsidRPr="00FA0BA0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(</w:t>
            </w:r>
            <w:r w:rsidRPr="00FA0BA0">
              <w:rPr>
                <w:rFonts w:ascii="Consolas" w:hAnsi="Consolas" w:cs="Consolas"/>
                <w:color w:val="032F62"/>
                <w:sz w:val="18"/>
                <w:szCs w:val="18"/>
                <w:lang w:val="en-US" w:eastAsia="en-US"/>
              </w:rPr>
              <w:t>"( ?\n){2,}"</w:t>
            </w:r>
            <w:r w:rsidRPr="00FA0BA0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, </w:t>
            </w:r>
            <w:r w:rsidRPr="00FA0BA0">
              <w:rPr>
                <w:rFonts w:ascii="Consolas" w:hAnsi="Consolas" w:cs="Consolas"/>
                <w:color w:val="032F62"/>
                <w:sz w:val="18"/>
                <w:szCs w:val="18"/>
                <w:lang w:val="en-US" w:eastAsia="en-US"/>
              </w:rPr>
              <w:t>"\n"</w:t>
            </w:r>
            <w:r w:rsidRPr="00FA0BA0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</w:t>
            </w:r>
          </w:p>
        </w:tc>
      </w:tr>
      <w:tr w:rsidR="00FA0BA0" w:rsidRPr="00FA0BA0" w14:paraId="5A6CE396" w14:textId="77777777" w:rsidTr="00FA0BA0">
        <w:tc>
          <w:tcPr>
            <w:tcW w:w="141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B30ACF" w14:textId="77777777" w:rsidR="00FA0BA0" w:rsidRPr="00FA0BA0" w:rsidRDefault="00FA0BA0" w:rsidP="00FA0BA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2622B" w14:textId="77777777" w:rsidR="00FA0BA0" w:rsidRPr="00FA0BA0" w:rsidRDefault="00FA0BA0" w:rsidP="00FA0BA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FA0BA0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            </w:t>
            </w:r>
            <w:proofErr w:type="gramStart"/>
            <w:r w:rsidRPr="00FA0BA0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.</w:t>
            </w:r>
            <w:proofErr w:type="spellStart"/>
            <w:r w:rsidRPr="00FA0BA0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replaceAll</w:t>
            </w:r>
            <w:proofErr w:type="spellEnd"/>
            <w:proofErr w:type="gramEnd"/>
            <w:r w:rsidRPr="00FA0BA0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(</w:t>
            </w:r>
            <w:r w:rsidRPr="00FA0BA0">
              <w:rPr>
                <w:rFonts w:ascii="Consolas" w:hAnsi="Consolas" w:cs="Consolas"/>
                <w:color w:val="032F62"/>
                <w:sz w:val="18"/>
                <w:szCs w:val="18"/>
                <w:lang w:val="en-US" w:eastAsia="en-US"/>
              </w:rPr>
              <w:t>"\n "</w:t>
            </w:r>
            <w:r w:rsidRPr="00FA0BA0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, </w:t>
            </w:r>
            <w:r w:rsidRPr="00FA0BA0">
              <w:rPr>
                <w:rFonts w:ascii="Consolas" w:hAnsi="Consolas" w:cs="Consolas"/>
                <w:color w:val="032F62"/>
                <w:sz w:val="18"/>
                <w:szCs w:val="18"/>
                <w:lang w:val="en-US" w:eastAsia="en-US"/>
              </w:rPr>
              <w:t>"\n"</w:t>
            </w:r>
            <w:r w:rsidRPr="00FA0BA0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</w:t>
            </w:r>
            <w:r w:rsidRPr="00FA0BA0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FA0BA0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trim());;</w:t>
            </w:r>
          </w:p>
        </w:tc>
      </w:tr>
      <w:tr w:rsidR="00FA0BA0" w:rsidRPr="00FA0BA0" w14:paraId="036011D7" w14:textId="77777777" w:rsidTr="00FA0BA0">
        <w:tc>
          <w:tcPr>
            <w:tcW w:w="141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3D4C6" w14:textId="77777777" w:rsidR="00FA0BA0" w:rsidRPr="00FA0BA0" w:rsidRDefault="00FA0BA0" w:rsidP="00FA0BA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67D41" w14:textId="77777777" w:rsidR="00FA0BA0" w:rsidRPr="00FA0BA0" w:rsidRDefault="00FA0BA0" w:rsidP="00FA0BA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FA0BA0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    </w:t>
            </w:r>
            <w:proofErr w:type="spellStart"/>
            <w:r w:rsidRPr="00FA0BA0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System</w:t>
            </w:r>
            <w:r w:rsidRPr="00FA0BA0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FA0BA0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out</w:t>
            </w:r>
            <w:r w:rsidRPr="00FA0BA0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FA0BA0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println</w:t>
            </w:r>
            <w:proofErr w:type="spellEnd"/>
            <w:r w:rsidRPr="00FA0BA0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(</w:t>
            </w:r>
            <w:r w:rsidRPr="00FA0BA0">
              <w:rPr>
                <w:rFonts w:ascii="Consolas" w:hAnsi="Consolas" w:cs="Consolas"/>
                <w:color w:val="032F62"/>
                <w:sz w:val="18"/>
                <w:szCs w:val="18"/>
                <w:lang w:val="en-US" w:eastAsia="en-US"/>
              </w:rPr>
              <w:t>"</w:t>
            </w:r>
            <w:proofErr w:type="spellStart"/>
            <w:r w:rsidRPr="00FA0BA0">
              <w:rPr>
                <w:rFonts w:ascii="Consolas" w:hAnsi="Consolas" w:cs="Consolas"/>
                <w:color w:val="032F62"/>
                <w:sz w:val="18"/>
                <w:szCs w:val="18"/>
                <w:lang w:val="en-US" w:eastAsia="en-US"/>
              </w:rPr>
              <w:t>Программа</w:t>
            </w:r>
            <w:proofErr w:type="spellEnd"/>
            <w:r w:rsidRPr="00FA0BA0">
              <w:rPr>
                <w:rFonts w:ascii="Consolas" w:hAnsi="Consolas" w:cs="Consolas"/>
                <w:color w:val="032F62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FA0BA0">
              <w:rPr>
                <w:rFonts w:ascii="Consolas" w:hAnsi="Consolas" w:cs="Consolas"/>
                <w:color w:val="032F62"/>
                <w:sz w:val="18"/>
                <w:szCs w:val="18"/>
                <w:lang w:val="en-US" w:eastAsia="en-US"/>
              </w:rPr>
              <w:t>после</w:t>
            </w:r>
            <w:proofErr w:type="spellEnd"/>
            <w:r w:rsidRPr="00FA0BA0">
              <w:rPr>
                <w:rFonts w:ascii="Consolas" w:hAnsi="Consolas" w:cs="Consolas"/>
                <w:color w:val="032F62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FA0BA0">
              <w:rPr>
                <w:rFonts w:ascii="Consolas" w:hAnsi="Consolas" w:cs="Consolas"/>
                <w:color w:val="032F62"/>
                <w:sz w:val="18"/>
                <w:szCs w:val="18"/>
                <w:lang w:val="en-US" w:eastAsia="en-US"/>
              </w:rPr>
              <w:t>редактирования</w:t>
            </w:r>
            <w:proofErr w:type="spellEnd"/>
            <w:r w:rsidRPr="00FA0BA0">
              <w:rPr>
                <w:rFonts w:ascii="Consolas" w:hAnsi="Consolas" w:cs="Consolas"/>
                <w:color w:val="032F62"/>
                <w:sz w:val="18"/>
                <w:szCs w:val="18"/>
                <w:lang w:val="en-US" w:eastAsia="en-US"/>
              </w:rPr>
              <w:t>: \n"</w:t>
            </w:r>
            <w:r w:rsidRPr="00FA0BA0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FA0BA0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+</w:t>
            </w:r>
            <w:r w:rsidRPr="00FA0BA0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FA0BA0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tempString</w:t>
            </w:r>
            <w:proofErr w:type="spellEnd"/>
            <w:r w:rsidRPr="00FA0BA0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);</w:t>
            </w:r>
          </w:p>
        </w:tc>
      </w:tr>
      <w:tr w:rsidR="00FA0BA0" w:rsidRPr="00FA0BA0" w14:paraId="2272F6CD" w14:textId="77777777" w:rsidTr="00FA0BA0">
        <w:tc>
          <w:tcPr>
            <w:tcW w:w="141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915E3" w14:textId="77777777" w:rsidR="00FA0BA0" w:rsidRPr="00FA0BA0" w:rsidRDefault="00FA0BA0" w:rsidP="00FA0BA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96274" w14:textId="77777777" w:rsidR="00FA0BA0" w:rsidRPr="00FA0BA0" w:rsidRDefault="00FA0BA0" w:rsidP="00FA0BA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FA0BA0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    </w:t>
            </w:r>
            <w:proofErr w:type="gramStart"/>
            <w:r w:rsidRPr="00FA0BA0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char</w:t>
            </w:r>
            <w:r w:rsidRPr="00FA0BA0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[</w:t>
            </w:r>
            <w:proofErr w:type="gramEnd"/>
            <w:r w:rsidRPr="00FA0BA0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] </w:t>
            </w:r>
            <w:proofErr w:type="spellStart"/>
            <w:r w:rsidRPr="00FA0BA0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resultText</w:t>
            </w:r>
            <w:proofErr w:type="spellEnd"/>
            <w:r w:rsidRPr="00FA0BA0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FA0BA0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=</w:t>
            </w:r>
            <w:r w:rsidRPr="00FA0BA0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FA0BA0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tempString</w:t>
            </w:r>
            <w:r w:rsidRPr="00FA0BA0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FA0BA0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toCharArray</w:t>
            </w:r>
            <w:proofErr w:type="spellEnd"/>
            <w:r w:rsidRPr="00FA0BA0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();</w:t>
            </w:r>
          </w:p>
        </w:tc>
      </w:tr>
      <w:tr w:rsidR="00FA0BA0" w:rsidRPr="00FA0BA0" w14:paraId="0009BA52" w14:textId="77777777" w:rsidTr="00FA0BA0">
        <w:tc>
          <w:tcPr>
            <w:tcW w:w="141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2D736" w14:textId="77777777" w:rsidR="00FA0BA0" w:rsidRPr="00FA0BA0" w:rsidRDefault="00FA0BA0" w:rsidP="00FA0BA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B70A0F" w14:textId="77777777" w:rsidR="00FA0BA0" w:rsidRPr="00FA0BA0" w:rsidRDefault="00FA0BA0" w:rsidP="00FA0BA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FA0BA0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    </w:t>
            </w:r>
            <w:proofErr w:type="spellStart"/>
            <w:r w:rsidRPr="00FA0BA0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fileWriter</w:t>
            </w:r>
            <w:r w:rsidRPr="00FA0BA0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FA0BA0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write</w:t>
            </w:r>
            <w:proofErr w:type="spellEnd"/>
            <w:r w:rsidRPr="00FA0BA0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(</w:t>
            </w:r>
            <w:proofErr w:type="spellStart"/>
            <w:r w:rsidRPr="00FA0BA0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resultText</w:t>
            </w:r>
            <w:proofErr w:type="spellEnd"/>
            <w:r w:rsidRPr="00FA0BA0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);</w:t>
            </w:r>
          </w:p>
        </w:tc>
      </w:tr>
      <w:tr w:rsidR="00FA0BA0" w:rsidRPr="00FA0BA0" w14:paraId="1BCDAF11" w14:textId="77777777" w:rsidTr="00FA0BA0">
        <w:tc>
          <w:tcPr>
            <w:tcW w:w="141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D793D" w14:textId="77777777" w:rsidR="00FA0BA0" w:rsidRPr="00FA0BA0" w:rsidRDefault="00FA0BA0" w:rsidP="00FA0BA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0DB66" w14:textId="77777777" w:rsidR="00FA0BA0" w:rsidRPr="00FA0BA0" w:rsidRDefault="00FA0BA0" w:rsidP="00FA0BA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FA0BA0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    </w:t>
            </w:r>
            <w:proofErr w:type="spellStart"/>
            <w:r w:rsidRPr="00FA0BA0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fileReader</w:t>
            </w:r>
            <w:r w:rsidRPr="00FA0BA0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FA0BA0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close</w:t>
            </w:r>
            <w:proofErr w:type="spellEnd"/>
            <w:r w:rsidRPr="00FA0BA0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();</w:t>
            </w:r>
          </w:p>
        </w:tc>
      </w:tr>
      <w:tr w:rsidR="00FA0BA0" w:rsidRPr="00FA0BA0" w14:paraId="77D92EF1" w14:textId="77777777" w:rsidTr="00FA0BA0">
        <w:tc>
          <w:tcPr>
            <w:tcW w:w="141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1ECBA" w14:textId="77777777" w:rsidR="00FA0BA0" w:rsidRPr="00FA0BA0" w:rsidRDefault="00FA0BA0" w:rsidP="00FA0BA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37555" w14:textId="77777777" w:rsidR="00FA0BA0" w:rsidRPr="00FA0BA0" w:rsidRDefault="00FA0BA0" w:rsidP="00FA0BA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FA0BA0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    </w:t>
            </w:r>
            <w:proofErr w:type="spellStart"/>
            <w:r w:rsidRPr="00FA0BA0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fileWriter</w:t>
            </w:r>
            <w:r w:rsidRPr="00FA0BA0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FA0BA0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close</w:t>
            </w:r>
            <w:proofErr w:type="spellEnd"/>
            <w:r w:rsidRPr="00FA0BA0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();</w:t>
            </w:r>
          </w:p>
        </w:tc>
      </w:tr>
      <w:tr w:rsidR="00FA0BA0" w:rsidRPr="00FA0BA0" w14:paraId="614CDAD0" w14:textId="77777777" w:rsidTr="00FA0BA0">
        <w:tc>
          <w:tcPr>
            <w:tcW w:w="141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AD77F" w14:textId="77777777" w:rsidR="00FA0BA0" w:rsidRPr="00FA0BA0" w:rsidRDefault="00FA0BA0" w:rsidP="00FA0BA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A1E66" w14:textId="77777777" w:rsidR="00FA0BA0" w:rsidRPr="00FA0BA0" w:rsidRDefault="00FA0BA0" w:rsidP="00FA0BA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FA0BA0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proofErr w:type="gramStart"/>
            <w:r w:rsidRPr="00FA0BA0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}</w:t>
            </w:r>
            <w:r w:rsidRPr="00FA0BA0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catch</w:t>
            </w:r>
            <w:proofErr w:type="gramEnd"/>
            <w:r w:rsidRPr="00FA0BA0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(</w:t>
            </w:r>
            <w:proofErr w:type="spellStart"/>
            <w:r w:rsidRPr="00FA0BA0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IOException</w:t>
            </w:r>
            <w:proofErr w:type="spellEnd"/>
            <w:r w:rsidRPr="00FA0BA0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e) {</w:t>
            </w:r>
          </w:p>
        </w:tc>
      </w:tr>
      <w:tr w:rsidR="00FA0BA0" w:rsidRPr="00FA0BA0" w14:paraId="100BA360" w14:textId="77777777" w:rsidTr="00FA0BA0">
        <w:tc>
          <w:tcPr>
            <w:tcW w:w="141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33A66" w14:textId="77777777" w:rsidR="00FA0BA0" w:rsidRPr="00FA0BA0" w:rsidRDefault="00FA0BA0" w:rsidP="00FA0BA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436EB" w14:textId="77777777" w:rsidR="00FA0BA0" w:rsidRPr="00FA0BA0" w:rsidRDefault="00FA0BA0" w:rsidP="00FA0BA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FA0BA0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    </w:t>
            </w:r>
            <w:proofErr w:type="spellStart"/>
            <w:r w:rsidRPr="00FA0BA0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System</w:t>
            </w:r>
            <w:r w:rsidRPr="00FA0BA0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FA0BA0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err</w:t>
            </w:r>
            <w:r w:rsidRPr="00FA0BA0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FA0BA0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println</w:t>
            </w:r>
            <w:proofErr w:type="spellEnd"/>
            <w:r w:rsidRPr="00FA0BA0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(</w:t>
            </w:r>
            <w:r w:rsidRPr="00FA0BA0">
              <w:rPr>
                <w:rFonts w:ascii="Consolas" w:hAnsi="Consolas" w:cs="Consolas"/>
                <w:color w:val="032F62"/>
                <w:sz w:val="18"/>
                <w:szCs w:val="18"/>
                <w:lang w:val="en-US" w:eastAsia="en-US"/>
              </w:rPr>
              <w:t>"</w:t>
            </w:r>
            <w:proofErr w:type="spellStart"/>
            <w:r w:rsidRPr="00FA0BA0">
              <w:rPr>
                <w:rFonts w:ascii="Consolas" w:hAnsi="Consolas" w:cs="Consolas"/>
                <w:color w:val="032F62"/>
                <w:sz w:val="18"/>
                <w:szCs w:val="18"/>
                <w:lang w:val="en-US" w:eastAsia="en-US"/>
              </w:rPr>
              <w:t>Ошибка</w:t>
            </w:r>
            <w:proofErr w:type="spellEnd"/>
            <w:r w:rsidRPr="00FA0BA0">
              <w:rPr>
                <w:rFonts w:ascii="Consolas" w:hAnsi="Consolas" w:cs="Consolas"/>
                <w:color w:val="032F62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FA0BA0">
              <w:rPr>
                <w:rFonts w:ascii="Consolas" w:hAnsi="Consolas" w:cs="Consolas"/>
                <w:color w:val="032F62"/>
                <w:sz w:val="18"/>
                <w:szCs w:val="18"/>
                <w:lang w:val="en-US" w:eastAsia="en-US"/>
              </w:rPr>
              <w:t>файла</w:t>
            </w:r>
            <w:proofErr w:type="spellEnd"/>
            <w:r w:rsidRPr="00FA0BA0">
              <w:rPr>
                <w:rFonts w:ascii="Consolas" w:hAnsi="Consolas" w:cs="Consolas"/>
                <w:color w:val="032F62"/>
                <w:sz w:val="18"/>
                <w:szCs w:val="18"/>
                <w:lang w:val="en-US" w:eastAsia="en-US"/>
              </w:rPr>
              <w:t>: "</w:t>
            </w:r>
            <w:r w:rsidRPr="00FA0BA0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FA0BA0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+</w:t>
            </w:r>
            <w:r w:rsidRPr="00FA0BA0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e);</w:t>
            </w:r>
          </w:p>
        </w:tc>
      </w:tr>
      <w:tr w:rsidR="00FA0BA0" w:rsidRPr="00FA0BA0" w14:paraId="2FB2579E" w14:textId="77777777" w:rsidTr="00FA0BA0">
        <w:tc>
          <w:tcPr>
            <w:tcW w:w="141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750B9" w14:textId="77777777" w:rsidR="00FA0BA0" w:rsidRPr="00FA0BA0" w:rsidRDefault="00FA0BA0" w:rsidP="00FA0BA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0A18C" w14:textId="77777777" w:rsidR="00FA0BA0" w:rsidRPr="00FA0BA0" w:rsidRDefault="00FA0BA0" w:rsidP="00FA0BA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FA0BA0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}</w:t>
            </w:r>
          </w:p>
        </w:tc>
      </w:tr>
      <w:tr w:rsidR="00FA0BA0" w:rsidRPr="00FA0BA0" w14:paraId="53926C1D" w14:textId="77777777" w:rsidTr="00FA0BA0">
        <w:tc>
          <w:tcPr>
            <w:tcW w:w="141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8277B" w14:textId="77777777" w:rsidR="00FA0BA0" w:rsidRPr="00FA0BA0" w:rsidRDefault="00FA0BA0" w:rsidP="00FA0BA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F86C7" w14:textId="77777777" w:rsidR="00FA0BA0" w:rsidRPr="00FA0BA0" w:rsidRDefault="00FA0BA0" w:rsidP="00FA0BA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FA0BA0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}</w:t>
            </w:r>
          </w:p>
        </w:tc>
      </w:tr>
      <w:tr w:rsidR="00FA0BA0" w:rsidRPr="00FA0BA0" w14:paraId="4804BEEE" w14:textId="77777777" w:rsidTr="00FA0BA0">
        <w:tc>
          <w:tcPr>
            <w:tcW w:w="141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4A7CFC" w14:textId="77777777" w:rsidR="00FA0BA0" w:rsidRPr="00FA0BA0" w:rsidRDefault="00FA0BA0" w:rsidP="00FA0BA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9B154" w14:textId="77777777" w:rsidR="00FA0BA0" w:rsidRPr="00FA0BA0" w:rsidRDefault="00FA0BA0" w:rsidP="00FA0BA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FA0BA0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}</w:t>
            </w:r>
          </w:p>
        </w:tc>
      </w:tr>
    </w:tbl>
    <w:p w14:paraId="23F4C7A8" w14:textId="77777777" w:rsidR="00C925BB" w:rsidRDefault="00C925BB" w:rsidP="00931892">
      <w:pPr>
        <w:autoSpaceDE w:val="0"/>
        <w:autoSpaceDN w:val="0"/>
        <w:adjustRightInd w:val="0"/>
        <w:jc w:val="both"/>
        <w:rPr>
          <w:b/>
          <w:bCs/>
          <w:color w:val="000000"/>
          <w:szCs w:val="28"/>
        </w:rPr>
      </w:pPr>
    </w:p>
    <w:p w14:paraId="05D8A264" w14:textId="77777777" w:rsidR="00C925BB" w:rsidRDefault="00C925BB" w:rsidP="00931892">
      <w:pPr>
        <w:autoSpaceDE w:val="0"/>
        <w:autoSpaceDN w:val="0"/>
        <w:adjustRightInd w:val="0"/>
        <w:jc w:val="both"/>
        <w:rPr>
          <w:b/>
          <w:bCs/>
          <w:color w:val="000000"/>
          <w:szCs w:val="28"/>
        </w:rPr>
      </w:pPr>
    </w:p>
    <w:p w14:paraId="720E41B9" w14:textId="682D1C56" w:rsidR="00C925BB" w:rsidRDefault="00C925BB" w:rsidP="00931892">
      <w:pPr>
        <w:autoSpaceDE w:val="0"/>
        <w:autoSpaceDN w:val="0"/>
        <w:adjustRightInd w:val="0"/>
        <w:jc w:val="both"/>
        <w:rPr>
          <w:color w:val="000000"/>
          <w:szCs w:val="28"/>
        </w:rPr>
      </w:pPr>
      <w:r>
        <w:rPr>
          <w:color w:val="000000"/>
          <w:szCs w:val="28"/>
        </w:rPr>
        <w:t>Программа 4.</w:t>
      </w:r>
    </w:p>
    <w:p w14:paraId="42F78663" w14:textId="77777777" w:rsidR="00C925BB" w:rsidRPr="00C925BB" w:rsidRDefault="00C925BB" w:rsidP="00C925BB">
      <w:pPr>
        <w:rPr>
          <w:sz w:val="24"/>
          <w:szCs w:val="24"/>
        </w:rPr>
      </w:pPr>
      <w:proofErr w:type="spellStart"/>
      <w:r w:rsidRPr="00C925BB">
        <w:rPr>
          <w:sz w:val="24"/>
          <w:szCs w:val="24"/>
        </w:rPr>
        <w:t>import</w:t>
      </w:r>
      <w:proofErr w:type="spellEnd"/>
      <w:r w:rsidRPr="00C925BB">
        <w:rPr>
          <w:sz w:val="24"/>
          <w:szCs w:val="24"/>
        </w:rPr>
        <w:t xml:space="preserve"> </w:t>
      </w:r>
      <w:proofErr w:type="spellStart"/>
      <w:r w:rsidRPr="00C925BB">
        <w:rPr>
          <w:sz w:val="24"/>
          <w:szCs w:val="24"/>
        </w:rPr>
        <w:t>java.io.File</w:t>
      </w:r>
      <w:proofErr w:type="spellEnd"/>
      <w:r w:rsidRPr="00C925BB">
        <w:rPr>
          <w:sz w:val="24"/>
          <w:szCs w:val="24"/>
        </w:rPr>
        <w:t>;</w:t>
      </w:r>
      <w:r w:rsidRPr="00C925BB">
        <w:rPr>
          <w:sz w:val="24"/>
          <w:szCs w:val="24"/>
        </w:rPr>
        <w:br/>
      </w:r>
      <w:proofErr w:type="spellStart"/>
      <w:r w:rsidRPr="00C925BB">
        <w:rPr>
          <w:sz w:val="24"/>
          <w:szCs w:val="24"/>
        </w:rPr>
        <w:t>import</w:t>
      </w:r>
      <w:proofErr w:type="spellEnd"/>
      <w:r w:rsidRPr="00C925BB">
        <w:rPr>
          <w:sz w:val="24"/>
          <w:szCs w:val="24"/>
        </w:rPr>
        <w:t xml:space="preserve"> </w:t>
      </w:r>
      <w:proofErr w:type="spellStart"/>
      <w:r w:rsidRPr="00C925BB">
        <w:rPr>
          <w:sz w:val="24"/>
          <w:szCs w:val="24"/>
        </w:rPr>
        <w:t>java.io.FileReader</w:t>
      </w:r>
      <w:proofErr w:type="spellEnd"/>
      <w:r w:rsidRPr="00C925BB">
        <w:rPr>
          <w:sz w:val="24"/>
          <w:szCs w:val="24"/>
        </w:rPr>
        <w:t>;</w:t>
      </w:r>
      <w:r w:rsidRPr="00C925BB">
        <w:rPr>
          <w:sz w:val="24"/>
          <w:szCs w:val="24"/>
        </w:rPr>
        <w:br/>
      </w:r>
      <w:proofErr w:type="spellStart"/>
      <w:r w:rsidRPr="00C925BB">
        <w:rPr>
          <w:sz w:val="24"/>
          <w:szCs w:val="24"/>
        </w:rPr>
        <w:t>import</w:t>
      </w:r>
      <w:proofErr w:type="spellEnd"/>
      <w:r w:rsidRPr="00C925BB">
        <w:rPr>
          <w:sz w:val="24"/>
          <w:szCs w:val="24"/>
        </w:rPr>
        <w:t xml:space="preserve"> </w:t>
      </w:r>
      <w:proofErr w:type="spellStart"/>
      <w:r w:rsidRPr="00C925BB">
        <w:rPr>
          <w:sz w:val="24"/>
          <w:szCs w:val="24"/>
        </w:rPr>
        <w:t>java.io.FileWriter</w:t>
      </w:r>
      <w:proofErr w:type="spellEnd"/>
      <w:r w:rsidRPr="00C925BB">
        <w:rPr>
          <w:sz w:val="24"/>
          <w:szCs w:val="24"/>
        </w:rPr>
        <w:t>;</w:t>
      </w:r>
      <w:r w:rsidRPr="00C925BB">
        <w:rPr>
          <w:sz w:val="24"/>
          <w:szCs w:val="24"/>
        </w:rPr>
        <w:br/>
      </w:r>
      <w:proofErr w:type="spellStart"/>
      <w:r w:rsidRPr="00C925BB">
        <w:rPr>
          <w:sz w:val="24"/>
          <w:szCs w:val="24"/>
        </w:rPr>
        <w:t>import</w:t>
      </w:r>
      <w:proofErr w:type="spellEnd"/>
      <w:r w:rsidRPr="00C925BB">
        <w:rPr>
          <w:sz w:val="24"/>
          <w:szCs w:val="24"/>
        </w:rPr>
        <w:t xml:space="preserve"> </w:t>
      </w:r>
      <w:proofErr w:type="spellStart"/>
      <w:r w:rsidRPr="00C925BB">
        <w:rPr>
          <w:sz w:val="24"/>
          <w:szCs w:val="24"/>
        </w:rPr>
        <w:t>java.io.IOException</w:t>
      </w:r>
      <w:proofErr w:type="spellEnd"/>
      <w:r w:rsidRPr="00C925BB">
        <w:rPr>
          <w:sz w:val="24"/>
          <w:szCs w:val="24"/>
        </w:rPr>
        <w:t>;</w:t>
      </w:r>
      <w:r w:rsidRPr="00C925BB">
        <w:rPr>
          <w:sz w:val="24"/>
          <w:szCs w:val="24"/>
        </w:rPr>
        <w:br/>
      </w:r>
      <w:r w:rsidRPr="00C925BB">
        <w:rPr>
          <w:sz w:val="24"/>
          <w:szCs w:val="24"/>
        </w:rPr>
        <w:br/>
      </w:r>
      <w:proofErr w:type="spellStart"/>
      <w:r w:rsidRPr="00C925BB">
        <w:rPr>
          <w:sz w:val="24"/>
          <w:szCs w:val="24"/>
        </w:rPr>
        <w:t>public</w:t>
      </w:r>
      <w:proofErr w:type="spellEnd"/>
      <w:r w:rsidRPr="00C925BB">
        <w:rPr>
          <w:sz w:val="24"/>
          <w:szCs w:val="24"/>
        </w:rPr>
        <w:t xml:space="preserve"> </w:t>
      </w:r>
      <w:proofErr w:type="spellStart"/>
      <w:r w:rsidRPr="00C925BB">
        <w:rPr>
          <w:sz w:val="24"/>
          <w:szCs w:val="24"/>
        </w:rPr>
        <w:t>class</w:t>
      </w:r>
      <w:proofErr w:type="spellEnd"/>
      <w:r w:rsidRPr="00C925BB">
        <w:rPr>
          <w:sz w:val="24"/>
          <w:szCs w:val="24"/>
        </w:rPr>
        <w:t xml:space="preserve"> </w:t>
      </w:r>
      <w:proofErr w:type="spellStart"/>
      <w:r w:rsidRPr="00C925BB">
        <w:rPr>
          <w:sz w:val="24"/>
          <w:szCs w:val="24"/>
        </w:rPr>
        <w:t>Main</w:t>
      </w:r>
      <w:proofErr w:type="spellEnd"/>
      <w:r w:rsidRPr="00C925BB">
        <w:rPr>
          <w:sz w:val="24"/>
          <w:szCs w:val="24"/>
        </w:rPr>
        <w:t>{</w:t>
      </w:r>
      <w:r w:rsidRPr="00C925BB">
        <w:rPr>
          <w:sz w:val="24"/>
          <w:szCs w:val="24"/>
        </w:rPr>
        <w:br/>
        <w:t xml:space="preserve">    </w:t>
      </w:r>
      <w:proofErr w:type="spellStart"/>
      <w:r w:rsidRPr="00C925BB">
        <w:rPr>
          <w:sz w:val="24"/>
          <w:szCs w:val="24"/>
        </w:rPr>
        <w:t>public</w:t>
      </w:r>
      <w:proofErr w:type="spellEnd"/>
      <w:r w:rsidRPr="00C925BB">
        <w:rPr>
          <w:sz w:val="24"/>
          <w:szCs w:val="24"/>
        </w:rPr>
        <w:t xml:space="preserve"> </w:t>
      </w:r>
      <w:proofErr w:type="spellStart"/>
      <w:r w:rsidRPr="00C925BB">
        <w:rPr>
          <w:sz w:val="24"/>
          <w:szCs w:val="24"/>
        </w:rPr>
        <w:t>static</w:t>
      </w:r>
      <w:proofErr w:type="spellEnd"/>
      <w:r w:rsidRPr="00C925BB">
        <w:rPr>
          <w:sz w:val="24"/>
          <w:szCs w:val="24"/>
        </w:rPr>
        <w:t xml:space="preserve"> </w:t>
      </w:r>
      <w:proofErr w:type="spellStart"/>
      <w:r w:rsidRPr="00C925BB">
        <w:rPr>
          <w:sz w:val="24"/>
          <w:szCs w:val="24"/>
        </w:rPr>
        <w:t>void</w:t>
      </w:r>
      <w:proofErr w:type="spellEnd"/>
      <w:r w:rsidRPr="00C925BB">
        <w:rPr>
          <w:sz w:val="24"/>
          <w:szCs w:val="24"/>
        </w:rPr>
        <w:t xml:space="preserve"> </w:t>
      </w:r>
      <w:proofErr w:type="spellStart"/>
      <w:r w:rsidRPr="00C925BB">
        <w:rPr>
          <w:sz w:val="24"/>
          <w:szCs w:val="24"/>
        </w:rPr>
        <w:t>main</w:t>
      </w:r>
      <w:proofErr w:type="spellEnd"/>
      <w:r w:rsidRPr="00C925BB">
        <w:rPr>
          <w:sz w:val="24"/>
          <w:szCs w:val="24"/>
        </w:rPr>
        <w:t xml:space="preserve"> (</w:t>
      </w:r>
      <w:proofErr w:type="spellStart"/>
      <w:r w:rsidRPr="00C925BB">
        <w:rPr>
          <w:sz w:val="24"/>
          <w:szCs w:val="24"/>
        </w:rPr>
        <w:t>String</w:t>
      </w:r>
      <w:proofErr w:type="spellEnd"/>
      <w:r w:rsidRPr="00C925BB">
        <w:rPr>
          <w:sz w:val="24"/>
          <w:szCs w:val="24"/>
        </w:rPr>
        <w:t xml:space="preserve">[] </w:t>
      </w:r>
      <w:proofErr w:type="spellStart"/>
      <w:r w:rsidRPr="00C925BB">
        <w:rPr>
          <w:sz w:val="24"/>
          <w:szCs w:val="24"/>
        </w:rPr>
        <w:t>args</w:t>
      </w:r>
      <w:proofErr w:type="spellEnd"/>
      <w:r w:rsidRPr="00C925BB">
        <w:rPr>
          <w:sz w:val="24"/>
          <w:szCs w:val="24"/>
        </w:rPr>
        <w:t>){</w:t>
      </w:r>
      <w:r w:rsidRPr="00C925BB">
        <w:rPr>
          <w:sz w:val="24"/>
          <w:szCs w:val="24"/>
        </w:rPr>
        <w:br/>
        <w:t xml:space="preserve">        </w:t>
      </w:r>
      <w:proofErr w:type="spellStart"/>
      <w:r w:rsidRPr="00C925BB">
        <w:rPr>
          <w:sz w:val="24"/>
          <w:szCs w:val="24"/>
        </w:rPr>
        <w:t>File</w:t>
      </w:r>
      <w:proofErr w:type="spellEnd"/>
      <w:r w:rsidRPr="00C925BB">
        <w:rPr>
          <w:sz w:val="24"/>
          <w:szCs w:val="24"/>
        </w:rPr>
        <w:t xml:space="preserve"> </w:t>
      </w:r>
      <w:proofErr w:type="spellStart"/>
      <w:r w:rsidRPr="00C925BB">
        <w:rPr>
          <w:sz w:val="24"/>
          <w:szCs w:val="24"/>
        </w:rPr>
        <w:t>fileIN</w:t>
      </w:r>
      <w:proofErr w:type="spellEnd"/>
      <w:r w:rsidRPr="00C925BB">
        <w:rPr>
          <w:sz w:val="24"/>
          <w:szCs w:val="24"/>
        </w:rPr>
        <w:t xml:space="preserve"> = </w:t>
      </w:r>
      <w:proofErr w:type="spellStart"/>
      <w:r w:rsidRPr="00C925BB">
        <w:rPr>
          <w:sz w:val="24"/>
          <w:szCs w:val="24"/>
        </w:rPr>
        <w:t>new</w:t>
      </w:r>
      <w:proofErr w:type="spellEnd"/>
      <w:r w:rsidRPr="00C925BB">
        <w:rPr>
          <w:sz w:val="24"/>
          <w:szCs w:val="24"/>
        </w:rPr>
        <w:t xml:space="preserve"> </w:t>
      </w:r>
      <w:proofErr w:type="spellStart"/>
      <w:r w:rsidRPr="00C925BB">
        <w:rPr>
          <w:sz w:val="24"/>
          <w:szCs w:val="24"/>
        </w:rPr>
        <w:t>File</w:t>
      </w:r>
      <w:proofErr w:type="spellEnd"/>
      <w:r w:rsidRPr="00C925BB">
        <w:rPr>
          <w:sz w:val="24"/>
          <w:szCs w:val="24"/>
        </w:rPr>
        <w:t>("/</w:t>
      </w:r>
      <w:proofErr w:type="spellStart"/>
      <w:r w:rsidRPr="00C925BB">
        <w:rPr>
          <w:sz w:val="24"/>
          <w:szCs w:val="24"/>
        </w:rPr>
        <w:t>Users</w:t>
      </w:r>
      <w:proofErr w:type="spellEnd"/>
      <w:r w:rsidRPr="00C925BB">
        <w:rPr>
          <w:sz w:val="24"/>
          <w:szCs w:val="24"/>
        </w:rPr>
        <w:t>/</w:t>
      </w:r>
      <w:proofErr w:type="spellStart"/>
      <w:r w:rsidRPr="00C925BB">
        <w:rPr>
          <w:sz w:val="24"/>
          <w:szCs w:val="24"/>
        </w:rPr>
        <w:t>vitaly</w:t>
      </w:r>
      <w:proofErr w:type="spellEnd"/>
      <w:r w:rsidRPr="00C925BB">
        <w:rPr>
          <w:sz w:val="24"/>
          <w:szCs w:val="24"/>
        </w:rPr>
        <w:t>/</w:t>
      </w:r>
      <w:proofErr w:type="spellStart"/>
      <w:r w:rsidRPr="00C925BB">
        <w:rPr>
          <w:sz w:val="24"/>
          <w:szCs w:val="24"/>
        </w:rPr>
        <w:t>Desktop</w:t>
      </w:r>
      <w:proofErr w:type="spellEnd"/>
      <w:r w:rsidRPr="00C925BB">
        <w:rPr>
          <w:sz w:val="24"/>
          <w:szCs w:val="24"/>
        </w:rPr>
        <w:t>/testFile.txt");</w:t>
      </w:r>
      <w:r w:rsidRPr="00C925BB">
        <w:rPr>
          <w:sz w:val="24"/>
          <w:szCs w:val="24"/>
        </w:rPr>
        <w:br/>
        <w:t xml:space="preserve">        </w:t>
      </w:r>
      <w:proofErr w:type="spellStart"/>
      <w:r w:rsidRPr="00C925BB">
        <w:rPr>
          <w:sz w:val="24"/>
          <w:szCs w:val="24"/>
        </w:rPr>
        <w:t>File</w:t>
      </w:r>
      <w:proofErr w:type="spellEnd"/>
      <w:r w:rsidRPr="00C925BB">
        <w:rPr>
          <w:sz w:val="24"/>
          <w:szCs w:val="24"/>
        </w:rPr>
        <w:t xml:space="preserve"> </w:t>
      </w:r>
      <w:proofErr w:type="spellStart"/>
      <w:r w:rsidRPr="00C925BB">
        <w:rPr>
          <w:sz w:val="24"/>
          <w:szCs w:val="24"/>
        </w:rPr>
        <w:t>fileOUT</w:t>
      </w:r>
      <w:proofErr w:type="spellEnd"/>
      <w:r w:rsidRPr="00C925BB">
        <w:rPr>
          <w:sz w:val="24"/>
          <w:szCs w:val="24"/>
        </w:rPr>
        <w:t xml:space="preserve"> = </w:t>
      </w:r>
      <w:proofErr w:type="spellStart"/>
      <w:r w:rsidRPr="00C925BB">
        <w:rPr>
          <w:sz w:val="24"/>
          <w:szCs w:val="24"/>
        </w:rPr>
        <w:t>new</w:t>
      </w:r>
      <w:proofErr w:type="spellEnd"/>
      <w:r w:rsidRPr="00C925BB">
        <w:rPr>
          <w:sz w:val="24"/>
          <w:szCs w:val="24"/>
        </w:rPr>
        <w:t xml:space="preserve"> </w:t>
      </w:r>
      <w:proofErr w:type="spellStart"/>
      <w:r w:rsidRPr="00C925BB">
        <w:rPr>
          <w:sz w:val="24"/>
          <w:szCs w:val="24"/>
        </w:rPr>
        <w:t>File</w:t>
      </w:r>
      <w:proofErr w:type="spellEnd"/>
      <w:r w:rsidRPr="00C925BB">
        <w:rPr>
          <w:sz w:val="24"/>
          <w:szCs w:val="24"/>
        </w:rPr>
        <w:t>("/</w:t>
      </w:r>
      <w:proofErr w:type="spellStart"/>
      <w:r w:rsidRPr="00C925BB">
        <w:rPr>
          <w:sz w:val="24"/>
          <w:szCs w:val="24"/>
        </w:rPr>
        <w:t>Users</w:t>
      </w:r>
      <w:proofErr w:type="spellEnd"/>
      <w:r w:rsidRPr="00C925BB">
        <w:rPr>
          <w:sz w:val="24"/>
          <w:szCs w:val="24"/>
        </w:rPr>
        <w:t>/</w:t>
      </w:r>
      <w:proofErr w:type="spellStart"/>
      <w:r w:rsidRPr="00C925BB">
        <w:rPr>
          <w:sz w:val="24"/>
          <w:szCs w:val="24"/>
        </w:rPr>
        <w:t>vitaly</w:t>
      </w:r>
      <w:proofErr w:type="spellEnd"/>
      <w:r w:rsidRPr="00C925BB">
        <w:rPr>
          <w:sz w:val="24"/>
          <w:szCs w:val="24"/>
        </w:rPr>
        <w:t>/</w:t>
      </w:r>
      <w:proofErr w:type="spellStart"/>
      <w:r w:rsidRPr="00C925BB">
        <w:rPr>
          <w:sz w:val="24"/>
          <w:szCs w:val="24"/>
        </w:rPr>
        <w:t>Desktop</w:t>
      </w:r>
      <w:proofErr w:type="spellEnd"/>
      <w:r w:rsidRPr="00C925BB">
        <w:rPr>
          <w:sz w:val="24"/>
          <w:szCs w:val="24"/>
        </w:rPr>
        <w:t>/testFile1.txt");</w:t>
      </w:r>
      <w:r w:rsidRPr="00C925BB">
        <w:rPr>
          <w:sz w:val="24"/>
          <w:szCs w:val="24"/>
        </w:rPr>
        <w:br/>
        <w:t xml:space="preserve">        </w:t>
      </w:r>
      <w:proofErr w:type="spellStart"/>
      <w:r w:rsidRPr="00C925BB">
        <w:rPr>
          <w:sz w:val="24"/>
          <w:szCs w:val="24"/>
        </w:rPr>
        <w:t>int</w:t>
      </w:r>
      <w:proofErr w:type="spellEnd"/>
      <w:r w:rsidRPr="00C925BB">
        <w:rPr>
          <w:sz w:val="24"/>
          <w:szCs w:val="24"/>
        </w:rPr>
        <w:t xml:space="preserve"> b;</w:t>
      </w:r>
      <w:r w:rsidRPr="00C925BB">
        <w:rPr>
          <w:sz w:val="24"/>
          <w:szCs w:val="24"/>
        </w:rPr>
        <w:br/>
        <w:t xml:space="preserve">        </w:t>
      </w:r>
      <w:proofErr w:type="spellStart"/>
      <w:r w:rsidRPr="00C925BB">
        <w:rPr>
          <w:sz w:val="24"/>
          <w:szCs w:val="24"/>
        </w:rPr>
        <w:t>char</w:t>
      </w:r>
      <w:proofErr w:type="spellEnd"/>
      <w:r w:rsidRPr="00C925BB">
        <w:rPr>
          <w:sz w:val="24"/>
          <w:szCs w:val="24"/>
        </w:rPr>
        <w:t xml:space="preserve">[] </w:t>
      </w:r>
      <w:proofErr w:type="spellStart"/>
      <w:r w:rsidRPr="00C925BB">
        <w:rPr>
          <w:sz w:val="24"/>
          <w:szCs w:val="24"/>
        </w:rPr>
        <w:t>tempChar</w:t>
      </w:r>
      <w:proofErr w:type="spellEnd"/>
      <w:r w:rsidRPr="00C925BB">
        <w:rPr>
          <w:sz w:val="24"/>
          <w:szCs w:val="24"/>
        </w:rPr>
        <w:t xml:space="preserve"> = </w:t>
      </w:r>
      <w:proofErr w:type="spellStart"/>
      <w:r w:rsidRPr="00C925BB">
        <w:rPr>
          <w:sz w:val="24"/>
          <w:szCs w:val="24"/>
        </w:rPr>
        <w:t>new</w:t>
      </w:r>
      <w:proofErr w:type="spellEnd"/>
      <w:r w:rsidRPr="00C925BB">
        <w:rPr>
          <w:sz w:val="24"/>
          <w:szCs w:val="24"/>
        </w:rPr>
        <w:t xml:space="preserve"> </w:t>
      </w:r>
      <w:proofErr w:type="spellStart"/>
      <w:r w:rsidRPr="00C925BB">
        <w:rPr>
          <w:sz w:val="24"/>
          <w:szCs w:val="24"/>
        </w:rPr>
        <w:t>char</w:t>
      </w:r>
      <w:proofErr w:type="spellEnd"/>
      <w:r w:rsidRPr="00C925BB">
        <w:rPr>
          <w:sz w:val="24"/>
          <w:szCs w:val="24"/>
        </w:rPr>
        <w:t>[10000];</w:t>
      </w:r>
      <w:r w:rsidRPr="00C925BB">
        <w:rPr>
          <w:sz w:val="24"/>
          <w:szCs w:val="24"/>
        </w:rPr>
        <w:br/>
        <w:t xml:space="preserve">        </w:t>
      </w:r>
      <w:proofErr w:type="spellStart"/>
      <w:r w:rsidRPr="00C925BB">
        <w:rPr>
          <w:sz w:val="24"/>
          <w:szCs w:val="24"/>
        </w:rPr>
        <w:t>try</w:t>
      </w:r>
      <w:proofErr w:type="spellEnd"/>
      <w:r w:rsidRPr="00C925BB">
        <w:rPr>
          <w:sz w:val="24"/>
          <w:szCs w:val="24"/>
        </w:rPr>
        <w:t>{</w:t>
      </w:r>
      <w:r w:rsidRPr="00C925BB">
        <w:rPr>
          <w:sz w:val="24"/>
          <w:szCs w:val="24"/>
        </w:rPr>
        <w:br/>
        <w:t xml:space="preserve">            </w:t>
      </w:r>
      <w:proofErr w:type="spellStart"/>
      <w:r w:rsidRPr="00C925BB">
        <w:rPr>
          <w:sz w:val="24"/>
          <w:szCs w:val="24"/>
        </w:rPr>
        <w:t>FileReader</w:t>
      </w:r>
      <w:proofErr w:type="spellEnd"/>
      <w:r w:rsidRPr="00C925BB">
        <w:rPr>
          <w:sz w:val="24"/>
          <w:szCs w:val="24"/>
        </w:rPr>
        <w:t xml:space="preserve"> </w:t>
      </w:r>
      <w:proofErr w:type="spellStart"/>
      <w:r w:rsidRPr="00C925BB">
        <w:rPr>
          <w:sz w:val="24"/>
          <w:szCs w:val="24"/>
        </w:rPr>
        <w:t>fileReader</w:t>
      </w:r>
      <w:proofErr w:type="spellEnd"/>
      <w:r w:rsidRPr="00C925BB">
        <w:rPr>
          <w:sz w:val="24"/>
          <w:szCs w:val="24"/>
        </w:rPr>
        <w:t xml:space="preserve"> = </w:t>
      </w:r>
      <w:proofErr w:type="spellStart"/>
      <w:r w:rsidRPr="00C925BB">
        <w:rPr>
          <w:sz w:val="24"/>
          <w:szCs w:val="24"/>
        </w:rPr>
        <w:t>new</w:t>
      </w:r>
      <w:proofErr w:type="spellEnd"/>
      <w:r w:rsidRPr="00C925BB">
        <w:rPr>
          <w:sz w:val="24"/>
          <w:szCs w:val="24"/>
        </w:rPr>
        <w:t xml:space="preserve"> </w:t>
      </w:r>
      <w:proofErr w:type="spellStart"/>
      <w:r w:rsidRPr="00C925BB">
        <w:rPr>
          <w:sz w:val="24"/>
          <w:szCs w:val="24"/>
        </w:rPr>
        <w:t>FileReader</w:t>
      </w:r>
      <w:proofErr w:type="spellEnd"/>
      <w:r w:rsidRPr="00C925BB">
        <w:rPr>
          <w:sz w:val="24"/>
          <w:szCs w:val="24"/>
        </w:rPr>
        <w:t>(</w:t>
      </w:r>
      <w:proofErr w:type="spellStart"/>
      <w:r w:rsidRPr="00C925BB">
        <w:rPr>
          <w:sz w:val="24"/>
          <w:szCs w:val="24"/>
        </w:rPr>
        <w:t>fileIN</w:t>
      </w:r>
      <w:proofErr w:type="spellEnd"/>
      <w:r w:rsidRPr="00C925BB">
        <w:rPr>
          <w:sz w:val="24"/>
          <w:szCs w:val="24"/>
        </w:rPr>
        <w:t>);</w:t>
      </w:r>
      <w:r w:rsidRPr="00C925BB">
        <w:rPr>
          <w:sz w:val="24"/>
          <w:szCs w:val="24"/>
        </w:rPr>
        <w:br/>
        <w:t xml:space="preserve">            </w:t>
      </w:r>
      <w:proofErr w:type="spellStart"/>
      <w:r w:rsidRPr="00C925BB">
        <w:rPr>
          <w:sz w:val="24"/>
          <w:szCs w:val="24"/>
        </w:rPr>
        <w:t>FileWriter</w:t>
      </w:r>
      <w:proofErr w:type="spellEnd"/>
      <w:r w:rsidRPr="00C925BB">
        <w:rPr>
          <w:sz w:val="24"/>
          <w:szCs w:val="24"/>
        </w:rPr>
        <w:t xml:space="preserve"> </w:t>
      </w:r>
      <w:proofErr w:type="spellStart"/>
      <w:r w:rsidRPr="00C925BB">
        <w:rPr>
          <w:sz w:val="24"/>
          <w:szCs w:val="24"/>
        </w:rPr>
        <w:t>fileWriter</w:t>
      </w:r>
      <w:proofErr w:type="spellEnd"/>
      <w:r w:rsidRPr="00C925BB">
        <w:rPr>
          <w:sz w:val="24"/>
          <w:szCs w:val="24"/>
        </w:rPr>
        <w:t xml:space="preserve"> = </w:t>
      </w:r>
      <w:proofErr w:type="spellStart"/>
      <w:r w:rsidRPr="00C925BB">
        <w:rPr>
          <w:sz w:val="24"/>
          <w:szCs w:val="24"/>
        </w:rPr>
        <w:t>new</w:t>
      </w:r>
      <w:proofErr w:type="spellEnd"/>
      <w:r w:rsidRPr="00C925BB">
        <w:rPr>
          <w:sz w:val="24"/>
          <w:szCs w:val="24"/>
        </w:rPr>
        <w:t xml:space="preserve"> </w:t>
      </w:r>
      <w:proofErr w:type="spellStart"/>
      <w:r w:rsidRPr="00C925BB">
        <w:rPr>
          <w:sz w:val="24"/>
          <w:szCs w:val="24"/>
        </w:rPr>
        <w:t>FileWriter</w:t>
      </w:r>
      <w:proofErr w:type="spellEnd"/>
      <w:r w:rsidRPr="00C925BB">
        <w:rPr>
          <w:sz w:val="24"/>
          <w:szCs w:val="24"/>
        </w:rPr>
        <w:t>(</w:t>
      </w:r>
      <w:proofErr w:type="spellStart"/>
      <w:r w:rsidRPr="00C925BB">
        <w:rPr>
          <w:sz w:val="24"/>
          <w:szCs w:val="24"/>
        </w:rPr>
        <w:t>fileOUT</w:t>
      </w:r>
      <w:proofErr w:type="spellEnd"/>
      <w:r w:rsidRPr="00C925BB">
        <w:rPr>
          <w:sz w:val="24"/>
          <w:szCs w:val="24"/>
        </w:rPr>
        <w:t>);</w:t>
      </w:r>
      <w:r w:rsidRPr="00C925BB">
        <w:rPr>
          <w:sz w:val="24"/>
          <w:szCs w:val="24"/>
        </w:rPr>
        <w:br/>
        <w:t xml:space="preserve">            </w:t>
      </w:r>
      <w:proofErr w:type="spellStart"/>
      <w:r w:rsidRPr="00C925BB">
        <w:rPr>
          <w:sz w:val="24"/>
          <w:szCs w:val="24"/>
        </w:rPr>
        <w:t>for</w:t>
      </w:r>
      <w:proofErr w:type="spellEnd"/>
      <w:r w:rsidRPr="00C925BB">
        <w:rPr>
          <w:sz w:val="24"/>
          <w:szCs w:val="24"/>
        </w:rPr>
        <w:t>(</w:t>
      </w:r>
      <w:proofErr w:type="spellStart"/>
      <w:r w:rsidRPr="00C925BB">
        <w:rPr>
          <w:sz w:val="24"/>
          <w:szCs w:val="24"/>
        </w:rPr>
        <w:t>int</w:t>
      </w:r>
      <w:proofErr w:type="spellEnd"/>
      <w:r w:rsidRPr="00C925BB">
        <w:rPr>
          <w:sz w:val="24"/>
          <w:szCs w:val="24"/>
        </w:rPr>
        <w:t xml:space="preserve"> i = 0;(b = </w:t>
      </w:r>
      <w:proofErr w:type="spellStart"/>
      <w:r w:rsidRPr="00C925BB">
        <w:rPr>
          <w:sz w:val="24"/>
          <w:szCs w:val="24"/>
        </w:rPr>
        <w:t>fileReader.read</w:t>
      </w:r>
      <w:proofErr w:type="spellEnd"/>
      <w:r w:rsidRPr="00C925BB">
        <w:rPr>
          <w:sz w:val="24"/>
          <w:szCs w:val="24"/>
        </w:rPr>
        <w:t>()) != -1; i++){</w:t>
      </w:r>
      <w:proofErr w:type="spellStart"/>
      <w:r w:rsidRPr="00C925BB">
        <w:rPr>
          <w:sz w:val="24"/>
          <w:szCs w:val="24"/>
        </w:rPr>
        <w:t>tempChar</w:t>
      </w:r>
      <w:proofErr w:type="spellEnd"/>
      <w:r w:rsidRPr="00C925BB">
        <w:rPr>
          <w:sz w:val="24"/>
          <w:szCs w:val="24"/>
        </w:rPr>
        <w:t>[i] = (</w:t>
      </w:r>
      <w:proofErr w:type="spellStart"/>
      <w:r w:rsidRPr="00C925BB">
        <w:rPr>
          <w:sz w:val="24"/>
          <w:szCs w:val="24"/>
        </w:rPr>
        <w:t>char</w:t>
      </w:r>
      <w:proofErr w:type="spellEnd"/>
      <w:r w:rsidRPr="00C925BB">
        <w:rPr>
          <w:sz w:val="24"/>
          <w:szCs w:val="24"/>
        </w:rPr>
        <w:t>)b;}</w:t>
      </w:r>
      <w:r w:rsidRPr="00C925BB">
        <w:rPr>
          <w:sz w:val="24"/>
          <w:szCs w:val="24"/>
        </w:rPr>
        <w:br/>
        <w:t xml:space="preserve">            </w:t>
      </w:r>
      <w:proofErr w:type="spellStart"/>
      <w:r w:rsidRPr="00C925BB">
        <w:rPr>
          <w:sz w:val="24"/>
          <w:szCs w:val="24"/>
        </w:rPr>
        <w:t>String</w:t>
      </w:r>
      <w:proofErr w:type="spellEnd"/>
      <w:r w:rsidRPr="00C925BB">
        <w:rPr>
          <w:sz w:val="24"/>
          <w:szCs w:val="24"/>
        </w:rPr>
        <w:t xml:space="preserve"> </w:t>
      </w:r>
      <w:proofErr w:type="spellStart"/>
      <w:r w:rsidRPr="00C925BB">
        <w:rPr>
          <w:sz w:val="24"/>
          <w:szCs w:val="24"/>
        </w:rPr>
        <w:t>tempString</w:t>
      </w:r>
      <w:proofErr w:type="spellEnd"/>
      <w:r w:rsidRPr="00C925BB">
        <w:rPr>
          <w:sz w:val="24"/>
          <w:szCs w:val="24"/>
        </w:rPr>
        <w:t xml:space="preserve"> = </w:t>
      </w:r>
      <w:proofErr w:type="spellStart"/>
      <w:r w:rsidRPr="00C925BB">
        <w:rPr>
          <w:sz w:val="24"/>
          <w:szCs w:val="24"/>
        </w:rPr>
        <w:t>new</w:t>
      </w:r>
      <w:proofErr w:type="spellEnd"/>
      <w:r w:rsidRPr="00C925BB">
        <w:rPr>
          <w:sz w:val="24"/>
          <w:szCs w:val="24"/>
        </w:rPr>
        <w:t xml:space="preserve"> </w:t>
      </w:r>
      <w:proofErr w:type="spellStart"/>
      <w:r w:rsidRPr="00C925BB">
        <w:rPr>
          <w:sz w:val="24"/>
          <w:szCs w:val="24"/>
        </w:rPr>
        <w:t>String</w:t>
      </w:r>
      <w:proofErr w:type="spellEnd"/>
      <w:r w:rsidRPr="00C925BB">
        <w:rPr>
          <w:sz w:val="24"/>
          <w:szCs w:val="24"/>
        </w:rPr>
        <w:t>(</w:t>
      </w:r>
      <w:proofErr w:type="spellStart"/>
      <w:r w:rsidRPr="00C925BB">
        <w:rPr>
          <w:sz w:val="24"/>
          <w:szCs w:val="24"/>
        </w:rPr>
        <w:t>tempChar</w:t>
      </w:r>
      <w:proofErr w:type="spellEnd"/>
      <w:r w:rsidRPr="00C925BB">
        <w:rPr>
          <w:sz w:val="24"/>
          <w:szCs w:val="24"/>
        </w:rPr>
        <w:t>);</w:t>
      </w:r>
      <w:r w:rsidRPr="00C925BB">
        <w:rPr>
          <w:sz w:val="24"/>
          <w:szCs w:val="24"/>
        </w:rPr>
        <w:br/>
        <w:t xml:space="preserve">            </w:t>
      </w:r>
      <w:proofErr w:type="spellStart"/>
      <w:r w:rsidRPr="00C925BB">
        <w:rPr>
          <w:sz w:val="24"/>
          <w:szCs w:val="24"/>
        </w:rPr>
        <w:t>System.out.println</w:t>
      </w:r>
      <w:proofErr w:type="spellEnd"/>
      <w:r w:rsidRPr="00C925BB">
        <w:rPr>
          <w:sz w:val="24"/>
          <w:szCs w:val="24"/>
        </w:rPr>
        <w:t xml:space="preserve">("Программа перед редактированием: \n" + </w:t>
      </w:r>
      <w:proofErr w:type="spellStart"/>
      <w:r w:rsidRPr="00C925BB">
        <w:rPr>
          <w:sz w:val="24"/>
          <w:szCs w:val="24"/>
        </w:rPr>
        <w:t>tempString</w:t>
      </w:r>
      <w:proofErr w:type="spellEnd"/>
      <w:r w:rsidRPr="00C925BB">
        <w:rPr>
          <w:sz w:val="24"/>
          <w:szCs w:val="24"/>
        </w:rPr>
        <w:t>);</w:t>
      </w:r>
      <w:r w:rsidRPr="00C925BB">
        <w:rPr>
          <w:sz w:val="24"/>
          <w:szCs w:val="24"/>
        </w:rPr>
        <w:br/>
        <w:t xml:space="preserve">            </w:t>
      </w:r>
      <w:proofErr w:type="spellStart"/>
      <w:r w:rsidRPr="00C925BB">
        <w:rPr>
          <w:sz w:val="24"/>
          <w:szCs w:val="24"/>
        </w:rPr>
        <w:t>tempString</w:t>
      </w:r>
      <w:proofErr w:type="spellEnd"/>
      <w:r w:rsidRPr="00C925BB">
        <w:rPr>
          <w:sz w:val="24"/>
          <w:szCs w:val="24"/>
        </w:rPr>
        <w:t xml:space="preserve"> =(</w:t>
      </w:r>
      <w:proofErr w:type="spellStart"/>
      <w:r w:rsidRPr="00C925BB">
        <w:rPr>
          <w:sz w:val="24"/>
          <w:szCs w:val="24"/>
        </w:rPr>
        <w:t>tempString.replaceAll</w:t>
      </w:r>
      <w:proofErr w:type="spellEnd"/>
      <w:r w:rsidRPr="00C925BB">
        <w:rPr>
          <w:sz w:val="24"/>
          <w:szCs w:val="24"/>
        </w:rPr>
        <w:t>("[\\s&amp;&amp;[^\r?\n]]{2,}", " ")</w:t>
      </w:r>
      <w:r w:rsidRPr="00C925BB">
        <w:rPr>
          <w:sz w:val="24"/>
          <w:szCs w:val="24"/>
        </w:rPr>
        <w:br/>
        <w:t xml:space="preserve">                    .</w:t>
      </w:r>
      <w:proofErr w:type="spellStart"/>
      <w:r w:rsidRPr="00C925BB">
        <w:rPr>
          <w:sz w:val="24"/>
          <w:szCs w:val="24"/>
        </w:rPr>
        <w:t>replaceAll</w:t>
      </w:r>
      <w:proofErr w:type="spellEnd"/>
      <w:r w:rsidRPr="00C925BB">
        <w:rPr>
          <w:sz w:val="24"/>
          <w:szCs w:val="24"/>
        </w:rPr>
        <w:t>("( ?(\r\n)){2,}", "\r\n").</w:t>
      </w:r>
      <w:proofErr w:type="spellStart"/>
      <w:r w:rsidRPr="00C925BB">
        <w:rPr>
          <w:sz w:val="24"/>
          <w:szCs w:val="24"/>
        </w:rPr>
        <w:t>replaceAll</w:t>
      </w:r>
      <w:proofErr w:type="spellEnd"/>
      <w:r w:rsidRPr="00C925BB">
        <w:rPr>
          <w:sz w:val="24"/>
          <w:szCs w:val="24"/>
        </w:rPr>
        <w:t>("( ?\n){2,}", "\n")</w:t>
      </w:r>
      <w:r w:rsidRPr="00C925BB">
        <w:rPr>
          <w:sz w:val="24"/>
          <w:szCs w:val="24"/>
        </w:rPr>
        <w:br/>
        <w:t xml:space="preserve">                    .</w:t>
      </w:r>
      <w:proofErr w:type="spellStart"/>
      <w:r w:rsidRPr="00C925BB">
        <w:rPr>
          <w:sz w:val="24"/>
          <w:szCs w:val="24"/>
        </w:rPr>
        <w:t>replaceAll</w:t>
      </w:r>
      <w:proofErr w:type="spellEnd"/>
      <w:r w:rsidRPr="00C925BB">
        <w:rPr>
          <w:sz w:val="24"/>
          <w:szCs w:val="24"/>
        </w:rPr>
        <w:t>("\n ", "\n").</w:t>
      </w:r>
      <w:proofErr w:type="spellStart"/>
      <w:r w:rsidRPr="00C925BB">
        <w:rPr>
          <w:sz w:val="24"/>
          <w:szCs w:val="24"/>
        </w:rPr>
        <w:t>trim</w:t>
      </w:r>
      <w:proofErr w:type="spellEnd"/>
      <w:r w:rsidRPr="00C925BB">
        <w:rPr>
          <w:sz w:val="24"/>
          <w:szCs w:val="24"/>
        </w:rPr>
        <w:t>());;</w:t>
      </w:r>
      <w:r w:rsidRPr="00C925BB">
        <w:rPr>
          <w:sz w:val="24"/>
          <w:szCs w:val="24"/>
        </w:rPr>
        <w:br/>
        <w:t xml:space="preserve">            </w:t>
      </w:r>
      <w:proofErr w:type="spellStart"/>
      <w:r w:rsidRPr="00C925BB">
        <w:rPr>
          <w:sz w:val="24"/>
          <w:szCs w:val="24"/>
        </w:rPr>
        <w:t>System.out.println</w:t>
      </w:r>
      <w:proofErr w:type="spellEnd"/>
      <w:r w:rsidRPr="00C925BB">
        <w:rPr>
          <w:sz w:val="24"/>
          <w:szCs w:val="24"/>
        </w:rPr>
        <w:t xml:space="preserve">("Программа после редактирования: \n" + </w:t>
      </w:r>
      <w:proofErr w:type="spellStart"/>
      <w:r w:rsidRPr="00C925BB">
        <w:rPr>
          <w:sz w:val="24"/>
          <w:szCs w:val="24"/>
        </w:rPr>
        <w:t>tempString</w:t>
      </w:r>
      <w:proofErr w:type="spellEnd"/>
      <w:r w:rsidRPr="00C925BB">
        <w:rPr>
          <w:sz w:val="24"/>
          <w:szCs w:val="24"/>
        </w:rPr>
        <w:t>);</w:t>
      </w:r>
      <w:r w:rsidRPr="00C925BB">
        <w:rPr>
          <w:sz w:val="24"/>
          <w:szCs w:val="24"/>
        </w:rPr>
        <w:br/>
        <w:t xml:space="preserve">            </w:t>
      </w:r>
      <w:proofErr w:type="spellStart"/>
      <w:r w:rsidRPr="00C925BB">
        <w:rPr>
          <w:sz w:val="24"/>
          <w:szCs w:val="24"/>
        </w:rPr>
        <w:t>char</w:t>
      </w:r>
      <w:proofErr w:type="spellEnd"/>
      <w:r w:rsidRPr="00C925BB">
        <w:rPr>
          <w:sz w:val="24"/>
          <w:szCs w:val="24"/>
        </w:rPr>
        <w:t xml:space="preserve">[] </w:t>
      </w:r>
      <w:proofErr w:type="spellStart"/>
      <w:r w:rsidRPr="00C925BB">
        <w:rPr>
          <w:sz w:val="24"/>
          <w:szCs w:val="24"/>
        </w:rPr>
        <w:t>resultText</w:t>
      </w:r>
      <w:proofErr w:type="spellEnd"/>
      <w:r w:rsidRPr="00C925BB">
        <w:rPr>
          <w:sz w:val="24"/>
          <w:szCs w:val="24"/>
        </w:rPr>
        <w:t xml:space="preserve"> = </w:t>
      </w:r>
      <w:proofErr w:type="spellStart"/>
      <w:r w:rsidRPr="00C925BB">
        <w:rPr>
          <w:sz w:val="24"/>
          <w:szCs w:val="24"/>
        </w:rPr>
        <w:t>tempString.toCharArray</w:t>
      </w:r>
      <w:proofErr w:type="spellEnd"/>
      <w:r w:rsidRPr="00C925BB">
        <w:rPr>
          <w:sz w:val="24"/>
          <w:szCs w:val="24"/>
        </w:rPr>
        <w:t>();</w:t>
      </w:r>
      <w:r w:rsidRPr="00C925BB">
        <w:rPr>
          <w:sz w:val="24"/>
          <w:szCs w:val="24"/>
        </w:rPr>
        <w:br/>
        <w:t xml:space="preserve">            </w:t>
      </w:r>
      <w:proofErr w:type="spellStart"/>
      <w:r w:rsidRPr="00C925BB">
        <w:rPr>
          <w:sz w:val="24"/>
          <w:szCs w:val="24"/>
        </w:rPr>
        <w:t>fileWriter.write</w:t>
      </w:r>
      <w:proofErr w:type="spellEnd"/>
      <w:r w:rsidRPr="00C925BB">
        <w:rPr>
          <w:sz w:val="24"/>
          <w:szCs w:val="24"/>
        </w:rPr>
        <w:t>(</w:t>
      </w:r>
      <w:proofErr w:type="spellStart"/>
      <w:r w:rsidRPr="00C925BB">
        <w:rPr>
          <w:sz w:val="24"/>
          <w:szCs w:val="24"/>
        </w:rPr>
        <w:t>resultText</w:t>
      </w:r>
      <w:proofErr w:type="spellEnd"/>
      <w:r w:rsidRPr="00C925BB">
        <w:rPr>
          <w:sz w:val="24"/>
          <w:szCs w:val="24"/>
        </w:rPr>
        <w:t>);</w:t>
      </w:r>
      <w:r w:rsidRPr="00C925BB">
        <w:rPr>
          <w:sz w:val="24"/>
          <w:szCs w:val="24"/>
        </w:rPr>
        <w:br/>
        <w:t xml:space="preserve">            </w:t>
      </w:r>
      <w:proofErr w:type="spellStart"/>
      <w:r w:rsidRPr="00C925BB">
        <w:rPr>
          <w:sz w:val="24"/>
          <w:szCs w:val="24"/>
        </w:rPr>
        <w:t>fileReader.close</w:t>
      </w:r>
      <w:proofErr w:type="spellEnd"/>
      <w:r w:rsidRPr="00C925BB">
        <w:rPr>
          <w:sz w:val="24"/>
          <w:szCs w:val="24"/>
        </w:rPr>
        <w:t>();</w:t>
      </w:r>
      <w:r w:rsidRPr="00C925BB">
        <w:rPr>
          <w:sz w:val="24"/>
          <w:szCs w:val="24"/>
        </w:rPr>
        <w:br/>
        <w:t xml:space="preserve">            </w:t>
      </w:r>
      <w:proofErr w:type="spellStart"/>
      <w:r w:rsidRPr="00C925BB">
        <w:rPr>
          <w:sz w:val="24"/>
          <w:szCs w:val="24"/>
        </w:rPr>
        <w:t>fileWriter.close</w:t>
      </w:r>
      <w:proofErr w:type="spellEnd"/>
      <w:r w:rsidRPr="00C925BB">
        <w:rPr>
          <w:sz w:val="24"/>
          <w:szCs w:val="24"/>
        </w:rPr>
        <w:t>();</w:t>
      </w:r>
      <w:r w:rsidRPr="00C925BB">
        <w:rPr>
          <w:sz w:val="24"/>
          <w:szCs w:val="24"/>
        </w:rPr>
        <w:br/>
        <w:t xml:space="preserve">        }</w:t>
      </w:r>
      <w:proofErr w:type="spellStart"/>
      <w:r w:rsidRPr="00C925BB">
        <w:rPr>
          <w:sz w:val="24"/>
          <w:szCs w:val="24"/>
        </w:rPr>
        <w:t>catch</w:t>
      </w:r>
      <w:proofErr w:type="spellEnd"/>
      <w:r w:rsidRPr="00C925BB">
        <w:rPr>
          <w:sz w:val="24"/>
          <w:szCs w:val="24"/>
        </w:rPr>
        <w:t xml:space="preserve"> (</w:t>
      </w:r>
      <w:proofErr w:type="spellStart"/>
      <w:r w:rsidRPr="00C925BB">
        <w:rPr>
          <w:sz w:val="24"/>
          <w:szCs w:val="24"/>
        </w:rPr>
        <w:t>IOException</w:t>
      </w:r>
      <w:proofErr w:type="spellEnd"/>
      <w:r w:rsidRPr="00C925BB">
        <w:rPr>
          <w:sz w:val="24"/>
          <w:szCs w:val="24"/>
        </w:rPr>
        <w:t xml:space="preserve"> e) {</w:t>
      </w:r>
      <w:r w:rsidRPr="00C925BB">
        <w:rPr>
          <w:sz w:val="24"/>
          <w:szCs w:val="24"/>
        </w:rPr>
        <w:br/>
        <w:t xml:space="preserve">            </w:t>
      </w:r>
      <w:proofErr w:type="spellStart"/>
      <w:r w:rsidRPr="00C925BB">
        <w:rPr>
          <w:sz w:val="24"/>
          <w:szCs w:val="24"/>
        </w:rPr>
        <w:t>System.err.println</w:t>
      </w:r>
      <w:proofErr w:type="spellEnd"/>
      <w:r w:rsidRPr="00C925BB">
        <w:rPr>
          <w:sz w:val="24"/>
          <w:szCs w:val="24"/>
        </w:rPr>
        <w:t>("Ошибка файла: " + e);</w:t>
      </w:r>
      <w:r w:rsidRPr="00C925BB">
        <w:rPr>
          <w:sz w:val="24"/>
          <w:szCs w:val="24"/>
        </w:rPr>
        <w:br/>
        <w:t xml:space="preserve">        }</w:t>
      </w:r>
      <w:r w:rsidRPr="00C925BB">
        <w:rPr>
          <w:sz w:val="24"/>
          <w:szCs w:val="24"/>
        </w:rPr>
        <w:br/>
        <w:t xml:space="preserve">    }</w:t>
      </w:r>
      <w:r w:rsidRPr="00C925BB">
        <w:rPr>
          <w:sz w:val="24"/>
          <w:szCs w:val="24"/>
        </w:rPr>
        <w:br/>
        <w:t>}</w:t>
      </w:r>
    </w:p>
    <w:p w14:paraId="12CE9709" w14:textId="77777777" w:rsidR="00C925BB" w:rsidRPr="00C925BB" w:rsidRDefault="00C925BB" w:rsidP="00931892">
      <w:pPr>
        <w:autoSpaceDE w:val="0"/>
        <w:autoSpaceDN w:val="0"/>
        <w:adjustRightInd w:val="0"/>
        <w:jc w:val="both"/>
        <w:rPr>
          <w:b/>
          <w:bCs/>
          <w:color w:val="000000"/>
          <w:sz w:val="24"/>
          <w:szCs w:val="24"/>
          <w:lang w:val="en-US"/>
        </w:rPr>
      </w:pPr>
      <w:bookmarkStart w:id="0" w:name="_GoBack"/>
      <w:bookmarkEnd w:id="0"/>
    </w:p>
    <w:p w14:paraId="79D3E1BA" w14:textId="27FC3D76" w:rsidR="00931892" w:rsidRPr="00931892" w:rsidRDefault="00692E4F" w:rsidP="00931892">
      <w:pPr>
        <w:autoSpaceDE w:val="0"/>
        <w:autoSpaceDN w:val="0"/>
        <w:adjustRightInd w:val="0"/>
        <w:jc w:val="both"/>
        <w:rPr>
          <w:rFonts w:ascii="Menlo" w:hAnsi="Menlo" w:cs="Menlo"/>
          <w:color w:val="A9B7C6"/>
          <w:sz w:val="18"/>
          <w:szCs w:val="18"/>
        </w:rPr>
      </w:pPr>
      <w:r w:rsidRPr="00A4292E">
        <w:rPr>
          <w:b/>
          <w:bCs/>
          <w:color w:val="000000"/>
          <w:szCs w:val="28"/>
        </w:rPr>
        <w:t>Вывод:</w:t>
      </w:r>
      <w:r w:rsidR="00931892" w:rsidRPr="00931892">
        <w:rPr>
          <w:rFonts w:ascii="Menlo" w:hAnsi="Menlo" w:cs="Menlo"/>
          <w:color w:val="A9B7C6"/>
          <w:sz w:val="18"/>
          <w:szCs w:val="18"/>
        </w:rPr>
        <w:t xml:space="preserve">    }</w:t>
      </w:r>
      <w:r w:rsidR="00931892" w:rsidRPr="00931892">
        <w:rPr>
          <w:rFonts w:ascii="Menlo" w:hAnsi="Menlo" w:cs="Menlo"/>
          <w:color w:val="A9B7C6"/>
          <w:sz w:val="18"/>
          <w:szCs w:val="18"/>
        </w:rPr>
        <w:br/>
      </w:r>
    </w:p>
    <w:p w14:paraId="5A7B3375" w14:textId="5FDC7829" w:rsidR="0094541A" w:rsidRPr="00FA0BA0" w:rsidRDefault="00931892" w:rsidP="00FA0BA0">
      <w:pPr>
        <w:autoSpaceDE w:val="0"/>
        <w:autoSpaceDN w:val="0"/>
        <w:adjustRightInd w:val="0"/>
        <w:jc w:val="both"/>
        <w:rPr>
          <w:color w:val="000000"/>
          <w:szCs w:val="28"/>
        </w:rPr>
      </w:pPr>
      <w:r>
        <w:rPr>
          <w:color w:val="000000"/>
          <w:szCs w:val="28"/>
        </w:rPr>
        <w:t>Задание в</w:t>
      </w:r>
      <w:r w:rsidR="00692E4F" w:rsidRPr="00A4292E">
        <w:rPr>
          <w:color w:val="000000"/>
          <w:szCs w:val="28"/>
        </w:rPr>
        <w:t>ыполнено, программы компилируются и успешно выполняются.</w:t>
      </w:r>
    </w:p>
    <w:sectPr w:rsidR="0094541A" w:rsidRPr="00FA0BA0" w:rsidSect="00E92466">
      <w:headerReference w:type="default" r:id="rId9"/>
      <w:footerReference w:type="even" r:id="rId10"/>
      <w:footerReference w:type="default" r:id="rId11"/>
      <w:pgSz w:w="11906" w:h="16838"/>
      <w:pgMar w:top="851" w:right="567" w:bottom="851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03DE29" w14:textId="77777777" w:rsidR="007E17C5" w:rsidRDefault="007E17C5">
      <w:r>
        <w:separator/>
      </w:r>
    </w:p>
  </w:endnote>
  <w:endnote w:type="continuationSeparator" w:id="0">
    <w:p w14:paraId="3BF7E5E3" w14:textId="77777777" w:rsidR="007E17C5" w:rsidRDefault="007E17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83757263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D64F1D3" w14:textId="6A7F8463" w:rsidR="00E92466" w:rsidRDefault="00E92466" w:rsidP="00D923F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1A03024" w14:textId="77777777" w:rsidR="00E92466" w:rsidRDefault="00E92466" w:rsidP="00E9246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49253413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954B2A0" w14:textId="12D60CB6" w:rsidR="00E92466" w:rsidRDefault="00E92466" w:rsidP="00D923F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1F098CC1" w14:textId="77777777" w:rsidR="00E92466" w:rsidRDefault="00E92466" w:rsidP="00E9246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296414" w14:textId="77777777" w:rsidR="007E17C5" w:rsidRDefault="007E17C5">
      <w:r>
        <w:separator/>
      </w:r>
    </w:p>
  </w:footnote>
  <w:footnote w:type="continuationSeparator" w:id="0">
    <w:p w14:paraId="331A44F7" w14:textId="77777777" w:rsidR="007E17C5" w:rsidRDefault="007E17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78508E" w14:textId="77777777" w:rsidR="00EB3384" w:rsidRDefault="00EB3384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)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decimal"/>
      <w:lvlText w:val="%1)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E170177"/>
    <w:multiLevelType w:val="hybridMultilevel"/>
    <w:tmpl w:val="C2F491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FB7064"/>
    <w:multiLevelType w:val="multilevel"/>
    <w:tmpl w:val="13E6B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0031A1"/>
    <w:multiLevelType w:val="hybridMultilevel"/>
    <w:tmpl w:val="8626C0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407"/>
    <w:rsid w:val="000159C3"/>
    <w:rsid w:val="00034D5E"/>
    <w:rsid w:val="00073AA7"/>
    <w:rsid w:val="000A3D06"/>
    <w:rsid w:val="000B69FE"/>
    <w:rsid w:val="000B6F75"/>
    <w:rsid w:val="001557C8"/>
    <w:rsid w:val="00197467"/>
    <w:rsid w:val="001C4CCA"/>
    <w:rsid w:val="00206ABA"/>
    <w:rsid w:val="00232C5D"/>
    <w:rsid w:val="00234586"/>
    <w:rsid w:val="003102CD"/>
    <w:rsid w:val="00362143"/>
    <w:rsid w:val="003B225E"/>
    <w:rsid w:val="003D30A6"/>
    <w:rsid w:val="003D3615"/>
    <w:rsid w:val="00452407"/>
    <w:rsid w:val="004D5641"/>
    <w:rsid w:val="004E2696"/>
    <w:rsid w:val="004F4374"/>
    <w:rsid w:val="00502CDD"/>
    <w:rsid w:val="005331A7"/>
    <w:rsid w:val="00545E4B"/>
    <w:rsid w:val="00560BB2"/>
    <w:rsid w:val="00561A19"/>
    <w:rsid w:val="00562097"/>
    <w:rsid w:val="00574EB5"/>
    <w:rsid w:val="0057778B"/>
    <w:rsid w:val="00596BF2"/>
    <w:rsid w:val="005E2502"/>
    <w:rsid w:val="005F024E"/>
    <w:rsid w:val="006010C2"/>
    <w:rsid w:val="006444BB"/>
    <w:rsid w:val="006459B3"/>
    <w:rsid w:val="00692E4F"/>
    <w:rsid w:val="006A02B3"/>
    <w:rsid w:val="006C7ADD"/>
    <w:rsid w:val="007154C2"/>
    <w:rsid w:val="00717B30"/>
    <w:rsid w:val="00777A97"/>
    <w:rsid w:val="007A22A1"/>
    <w:rsid w:val="007A784A"/>
    <w:rsid w:val="007D3824"/>
    <w:rsid w:val="007E17C5"/>
    <w:rsid w:val="0081753B"/>
    <w:rsid w:val="00874797"/>
    <w:rsid w:val="008761C0"/>
    <w:rsid w:val="008D6CD9"/>
    <w:rsid w:val="008E5FC1"/>
    <w:rsid w:val="00931892"/>
    <w:rsid w:val="0094541A"/>
    <w:rsid w:val="00984206"/>
    <w:rsid w:val="00A0227A"/>
    <w:rsid w:val="00A138AF"/>
    <w:rsid w:val="00AC1904"/>
    <w:rsid w:val="00B70F37"/>
    <w:rsid w:val="00BC7D0C"/>
    <w:rsid w:val="00BE0735"/>
    <w:rsid w:val="00C90DC5"/>
    <w:rsid w:val="00C925BB"/>
    <w:rsid w:val="00CB06D6"/>
    <w:rsid w:val="00CB4074"/>
    <w:rsid w:val="00CF3AC5"/>
    <w:rsid w:val="00D872AB"/>
    <w:rsid w:val="00DB6FF1"/>
    <w:rsid w:val="00DF0186"/>
    <w:rsid w:val="00E043A2"/>
    <w:rsid w:val="00E60AD0"/>
    <w:rsid w:val="00E92466"/>
    <w:rsid w:val="00EA0A6F"/>
    <w:rsid w:val="00EB3384"/>
    <w:rsid w:val="00EB5D51"/>
    <w:rsid w:val="00EC073C"/>
    <w:rsid w:val="00ED3592"/>
    <w:rsid w:val="00EF0A4A"/>
    <w:rsid w:val="00EF268F"/>
    <w:rsid w:val="00F05BB9"/>
    <w:rsid w:val="00FA0BA0"/>
    <w:rsid w:val="00FC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540691"/>
  <w15:docId w15:val="{1EB26651-6A2C-BF4E-A165-75030F98A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34586"/>
    <w:rPr>
      <w:sz w:val="28"/>
    </w:rPr>
  </w:style>
  <w:style w:type="paragraph" w:styleId="Heading1">
    <w:name w:val="heading 1"/>
    <w:basedOn w:val="Normal"/>
    <w:next w:val="Normal"/>
    <w:link w:val="Heading1Char"/>
    <w:qFormat/>
    <w:rsid w:val="0094541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232C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Title">
    <w:name w:val="Title"/>
    <w:basedOn w:val="Normal"/>
    <w:qFormat/>
    <w:rsid w:val="00574EB5"/>
    <w:pPr>
      <w:jc w:val="center"/>
    </w:pPr>
    <w:rPr>
      <w:i/>
      <w:sz w:val="26"/>
    </w:rPr>
  </w:style>
  <w:style w:type="paragraph" w:styleId="Header">
    <w:name w:val="header"/>
    <w:basedOn w:val="Normal"/>
    <w:rsid w:val="00574EB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574EB5"/>
    <w:pPr>
      <w:tabs>
        <w:tab w:val="center" w:pos="4153"/>
        <w:tab w:val="right" w:pos="8306"/>
      </w:tabs>
    </w:pPr>
  </w:style>
  <w:style w:type="paragraph" w:styleId="DocumentMap">
    <w:name w:val="Document Map"/>
    <w:basedOn w:val="Normal"/>
    <w:link w:val="DocumentMapChar"/>
    <w:rsid w:val="00984206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9842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5777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7778B"/>
    <w:rPr>
      <w:rFonts w:ascii="Tahoma" w:hAnsi="Tahoma" w:cs="Tahoma"/>
      <w:sz w:val="16"/>
      <w:szCs w:val="16"/>
    </w:rPr>
  </w:style>
  <w:style w:type="character" w:styleId="CommentReference">
    <w:name w:val="annotation reference"/>
    <w:unhideWhenUsed/>
    <w:rsid w:val="000159C3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0159C3"/>
  </w:style>
  <w:style w:type="character" w:customStyle="1" w:styleId="CommentTextChar">
    <w:name w:val="Comment Text Char"/>
    <w:basedOn w:val="DefaultParagraphFont"/>
    <w:link w:val="CommentText"/>
    <w:rsid w:val="000159C3"/>
  </w:style>
  <w:style w:type="paragraph" w:styleId="CommentSubject">
    <w:name w:val="annotation subject"/>
    <w:basedOn w:val="CommentText"/>
    <w:next w:val="CommentText"/>
    <w:link w:val="CommentSubjectChar"/>
    <w:rsid w:val="000159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159C3"/>
    <w:rPr>
      <w:b/>
      <w:bCs/>
    </w:rPr>
  </w:style>
  <w:style w:type="character" w:styleId="Emphasis">
    <w:name w:val="Emphasis"/>
    <w:basedOn w:val="DefaultParagraphFont"/>
    <w:qFormat/>
    <w:rsid w:val="0094541A"/>
    <w:rPr>
      <w:i/>
      <w:iCs/>
    </w:rPr>
  </w:style>
  <w:style w:type="character" w:customStyle="1" w:styleId="Heading1Char">
    <w:name w:val="Heading 1 Char"/>
    <w:basedOn w:val="DefaultParagraphFont"/>
    <w:link w:val="Heading1"/>
    <w:rsid w:val="0094541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a">
    <w:name w:val="Основа основ без параграфа"/>
    <w:uiPriority w:val="1"/>
    <w:qFormat/>
    <w:rsid w:val="006C7ADD"/>
  </w:style>
  <w:style w:type="paragraph" w:customStyle="1" w:styleId="a0">
    <w:name w:val="Основа основ"/>
    <w:basedOn w:val="Normal"/>
    <w:next w:val="BodyText"/>
    <w:qFormat/>
    <w:rsid w:val="006C7ADD"/>
    <w:pPr>
      <w:jc w:val="both"/>
    </w:pPr>
    <w:rPr>
      <w:szCs w:val="24"/>
    </w:rPr>
  </w:style>
  <w:style w:type="character" w:customStyle="1" w:styleId="Heading2Char">
    <w:name w:val="Heading 2 Char"/>
    <w:basedOn w:val="DefaultParagraphFont"/>
    <w:link w:val="Heading2"/>
    <w:semiHidden/>
    <w:rsid w:val="00232C5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semiHidden/>
    <w:unhideWhenUsed/>
    <w:rsid w:val="006C7ADD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6C7ADD"/>
  </w:style>
  <w:style w:type="character" w:styleId="PageNumber">
    <w:name w:val="page number"/>
    <w:basedOn w:val="DefaultParagraphFont"/>
    <w:semiHidden/>
    <w:unhideWhenUsed/>
    <w:rsid w:val="00E92466"/>
  </w:style>
  <w:style w:type="character" w:customStyle="1" w:styleId="pl-c">
    <w:name w:val="pl-c"/>
    <w:basedOn w:val="DefaultParagraphFont"/>
    <w:rsid w:val="00FA0BA0"/>
  </w:style>
  <w:style w:type="character" w:customStyle="1" w:styleId="pl-k">
    <w:name w:val="pl-k"/>
    <w:basedOn w:val="DefaultParagraphFont"/>
    <w:rsid w:val="00FA0BA0"/>
  </w:style>
  <w:style w:type="character" w:customStyle="1" w:styleId="pl-smi">
    <w:name w:val="pl-smi"/>
    <w:basedOn w:val="DefaultParagraphFont"/>
    <w:rsid w:val="00FA0BA0"/>
  </w:style>
  <w:style w:type="character" w:customStyle="1" w:styleId="pl-en">
    <w:name w:val="pl-en"/>
    <w:basedOn w:val="DefaultParagraphFont"/>
    <w:rsid w:val="00FA0BA0"/>
  </w:style>
  <w:style w:type="character" w:customStyle="1" w:styleId="pl-v">
    <w:name w:val="pl-v"/>
    <w:basedOn w:val="DefaultParagraphFont"/>
    <w:rsid w:val="00FA0BA0"/>
  </w:style>
  <w:style w:type="character" w:customStyle="1" w:styleId="pl-s">
    <w:name w:val="pl-s"/>
    <w:basedOn w:val="DefaultParagraphFont"/>
    <w:rsid w:val="00FA0BA0"/>
  </w:style>
  <w:style w:type="character" w:customStyle="1" w:styleId="pl-pds">
    <w:name w:val="pl-pds"/>
    <w:basedOn w:val="DefaultParagraphFont"/>
    <w:rsid w:val="00FA0BA0"/>
  </w:style>
  <w:style w:type="character" w:customStyle="1" w:styleId="pl-c1">
    <w:name w:val="pl-c1"/>
    <w:basedOn w:val="DefaultParagraphFont"/>
    <w:rsid w:val="00FA0BA0"/>
  </w:style>
  <w:style w:type="character" w:customStyle="1" w:styleId="pl-cce">
    <w:name w:val="pl-cce"/>
    <w:basedOn w:val="DefaultParagraphFont"/>
    <w:rsid w:val="00FA0BA0"/>
  </w:style>
  <w:style w:type="paragraph" w:styleId="ListParagraph">
    <w:name w:val="List Paragraph"/>
    <w:basedOn w:val="Normal"/>
    <w:uiPriority w:val="34"/>
    <w:qFormat/>
    <w:rsid w:val="00FA0BA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18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1892"/>
    <w:rPr>
      <w:rFonts w:ascii="Courier New" w:hAnsi="Courier New" w:cs="Courier New"/>
      <w:lang w:val="en-US" w:eastAsia="en-US"/>
    </w:rPr>
  </w:style>
  <w:style w:type="paragraph" w:customStyle="1" w:styleId="mr-3">
    <w:name w:val="mr-3"/>
    <w:basedOn w:val="Normal"/>
    <w:rsid w:val="00C925BB"/>
    <w:pPr>
      <w:spacing w:before="100" w:beforeAutospacing="1" w:after="100" w:afterAutospacing="1"/>
    </w:pPr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33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5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4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15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85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222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1008369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492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3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8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D9DD31A-D8DC-1F4C-871F-9F3125930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1184</Words>
  <Characters>6753</Characters>
  <Application>Microsoft Office Word</Application>
  <DocSecurity>0</DocSecurity>
  <Lines>56</Lines>
  <Paragraphs>15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Заголовки</vt:lpstr>
      </vt:variant>
      <vt:variant>
        <vt:i4>6</vt:i4>
      </vt:variant>
    </vt:vector>
  </HeadingPairs>
  <TitlesOfParts>
    <vt:vector size="8" baseType="lpstr">
      <vt:lpstr>Государственное образовательное учреждение высшего профессионального образования</vt:lpstr>
      <vt:lpstr>Государственное образовательное учреждение высшего профессионального образования</vt:lpstr>
      <vt:lpstr>ФАКУЛЬТЕТ  ____ИНФОРМАТИКА И СИСТЕМЫ УПРАВЛЕНИЯ________</vt:lpstr>
      <vt:lpstr/>
      <vt:lpstr>Отчет</vt:lpstr>
      <vt:lpstr/>
      <vt:lpstr>Тема лабораторной работы или домашнего задания</vt:lpstr>
      <vt:lpstr/>
    </vt:vector>
  </TitlesOfParts>
  <Company>metod.bmstu.ru</Company>
  <LinksUpToDate>false</LinksUpToDate>
  <CharactersWithSpaces>7922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zakazz2012@gmail.com</cp:lastModifiedBy>
  <cp:revision>9</cp:revision>
  <cp:lastPrinted>2019-12-15T22:48:00Z</cp:lastPrinted>
  <dcterms:created xsi:type="dcterms:W3CDTF">2020-05-28T14:54:00Z</dcterms:created>
  <dcterms:modified xsi:type="dcterms:W3CDTF">2020-05-29T06:33:00Z</dcterms:modified>
</cp:coreProperties>
</file>