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744DB98D" w:rsidR="00E60AD0" w:rsidRPr="008E5FC1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BF262D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723FB98B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BF262D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BF262D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BF262D">
        <w:rPr>
          <w:b/>
          <w:color w:val="000000"/>
          <w:szCs w:val="28"/>
          <w:shd w:val="clear" w:color="auto" w:fill="FFFFFF"/>
        </w:rPr>
        <w:t>ы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3D34D049" w14:textId="6286EF84" w:rsidR="0094541A" w:rsidRDefault="00BF262D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1.</w:t>
      </w:r>
    </w:p>
    <w:p w14:paraId="2395B724" w14:textId="77777777" w:rsidR="00BF262D" w:rsidRDefault="00BF262D" w:rsidP="00BF262D">
      <w:pPr>
        <w:jc w:val="both"/>
      </w:pPr>
      <w:r>
        <w:t>В зависимости от признака (0 или 1) в каждой строке текста удалить указанный символ везде, где он встречается, или вставить его после k-</w:t>
      </w:r>
      <w:proofErr w:type="spellStart"/>
      <w:r>
        <w:t>гo</w:t>
      </w:r>
      <w:proofErr w:type="spellEnd"/>
      <w:r>
        <w:t xml:space="preserve"> символа. </w:t>
      </w:r>
    </w:p>
    <w:p w14:paraId="502231E9" w14:textId="77777777" w:rsidR="002F729D" w:rsidRPr="008E5FC1" w:rsidRDefault="002F729D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bookmarkStart w:id="0" w:name="_GoBack"/>
      <w:bookmarkEnd w:id="0"/>
    </w:p>
    <w:p w14:paraId="1DFAA6C5" w14:textId="17A8ECEB" w:rsidR="00BF262D" w:rsidRDefault="00BF262D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2.</w:t>
      </w:r>
    </w:p>
    <w:p w14:paraId="627DD6E4" w14:textId="78B16EE3" w:rsidR="00BF262D" w:rsidRPr="009708F0" w:rsidRDefault="00BF262D" w:rsidP="009708F0">
      <w:pPr>
        <w:autoSpaceDE w:val="0"/>
        <w:autoSpaceDN w:val="0"/>
        <w:adjustRightInd w:val="0"/>
      </w:pPr>
      <w:r>
        <w:t>В тексте найти и напечатать все слова максимальной и все слова минимальной длины.</w:t>
      </w:r>
    </w:p>
    <w:p w14:paraId="48EDA6DC" w14:textId="77777777" w:rsidR="002F729D" w:rsidRPr="008E5FC1" w:rsidRDefault="002F729D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3DC95E1" w14:textId="40FA8EBD" w:rsidR="00BF262D" w:rsidRPr="008E5FC1" w:rsidRDefault="00BF262D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3.</w:t>
      </w:r>
    </w:p>
    <w:p w14:paraId="3221AF41" w14:textId="77777777" w:rsidR="004B3748" w:rsidRDefault="004B3748" w:rsidP="004B3748">
      <w:pPr>
        <w:jc w:val="both"/>
      </w:pPr>
      <w:r>
        <w:t xml:space="preserve">В каждом предложении текста поменять местами первое слово с последним, не изменяя длины предложения. </w:t>
      </w:r>
    </w:p>
    <w:p w14:paraId="05B72B3A" w14:textId="77777777" w:rsidR="008E5FC1" w:rsidRPr="002F729D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69971751" w14:textId="1FD48079" w:rsidR="008E5FC1" w:rsidRPr="002F729D" w:rsidRDefault="002F729D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2F729D">
        <w:rPr>
          <w:color w:val="000000"/>
          <w:szCs w:val="28"/>
        </w:rPr>
        <w:t>Задача 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</w:tblGrid>
      <w:tr w:rsidR="001D2C0A" w:rsidRPr="001D2C0A" w14:paraId="3180B5D3" w14:textId="77777777" w:rsidTr="009708F0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051B" w14:textId="4371A0D9" w:rsidR="001D2C0A" w:rsidRPr="001D2C0A" w:rsidRDefault="001D2C0A" w:rsidP="001D2C0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</w:tbl>
    <w:p w14:paraId="2CDF3FA6" w14:textId="77777777" w:rsidR="009708F0" w:rsidRDefault="009708F0" w:rsidP="009708F0">
      <w:r>
        <w:t xml:space="preserve">Подсчитать, сколько слов в заданном тексте начинается с прописной буквы. </w:t>
      </w:r>
    </w:p>
    <w:p w14:paraId="1D0DC024" w14:textId="77777777" w:rsidR="002F729D" w:rsidRPr="002F729D" w:rsidRDefault="002F729D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2F729D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2F729D">
        <w:rPr>
          <w:b/>
          <w:bCs/>
          <w:color w:val="000000"/>
          <w:szCs w:val="28"/>
        </w:rPr>
        <w:t>Решение</w:t>
      </w:r>
      <w:r w:rsidRPr="002F729D">
        <w:rPr>
          <w:color w:val="000000"/>
          <w:szCs w:val="28"/>
        </w:rPr>
        <w:t xml:space="preserve">: </w:t>
      </w:r>
    </w:p>
    <w:p w14:paraId="74D2EB22" w14:textId="69EA2C56" w:rsidR="0094541A" w:rsidRDefault="00BF262D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p w14:paraId="7E5E20C1" w14:textId="77A20393" w:rsidR="009708F0" w:rsidRPr="009708F0" w:rsidRDefault="009708F0" w:rsidP="009708F0">
      <w:pPr>
        <w:rPr>
          <w:sz w:val="22"/>
          <w:szCs w:val="22"/>
        </w:rPr>
      </w:pPr>
      <w:r w:rsidRPr="009708F0">
        <w:rPr>
          <w:sz w:val="22"/>
          <w:szCs w:val="22"/>
        </w:rPr>
        <w:br/>
      </w:r>
      <w:proofErr w:type="spellStart"/>
      <w:r w:rsidRPr="009708F0">
        <w:rPr>
          <w:sz w:val="22"/>
          <w:szCs w:val="22"/>
        </w:rPr>
        <w:t>import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java.util.Arrays</w:t>
      </w:r>
      <w:proofErr w:type="spellEnd"/>
      <w:r w:rsidRPr="009708F0">
        <w:rPr>
          <w:sz w:val="22"/>
          <w:szCs w:val="22"/>
        </w:rPr>
        <w:t>;</w:t>
      </w:r>
      <w:r w:rsidRPr="009708F0">
        <w:rPr>
          <w:sz w:val="22"/>
          <w:szCs w:val="22"/>
        </w:rPr>
        <w:br/>
      </w:r>
      <w:proofErr w:type="spellStart"/>
      <w:r w:rsidRPr="009708F0">
        <w:rPr>
          <w:sz w:val="22"/>
          <w:szCs w:val="22"/>
        </w:rPr>
        <w:t>import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java.util.Scanner</w:t>
      </w:r>
      <w:proofErr w:type="spellEnd"/>
      <w:r w:rsidRPr="009708F0">
        <w:rPr>
          <w:sz w:val="22"/>
          <w:szCs w:val="22"/>
        </w:rPr>
        <w:t>;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</w:r>
      <w:proofErr w:type="spellStart"/>
      <w:r w:rsidRPr="009708F0">
        <w:rPr>
          <w:sz w:val="22"/>
          <w:szCs w:val="22"/>
        </w:rPr>
        <w:t>public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class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Main</w:t>
      </w:r>
      <w:proofErr w:type="spellEnd"/>
      <w:r w:rsidRPr="009708F0">
        <w:rPr>
          <w:sz w:val="22"/>
          <w:szCs w:val="22"/>
        </w:rPr>
        <w:t xml:space="preserve"> {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</w:t>
      </w:r>
      <w:proofErr w:type="spellStart"/>
      <w:r w:rsidRPr="009708F0">
        <w:rPr>
          <w:sz w:val="22"/>
          <w:szCs w:val="22"/>
        </w:rPr>
        <w:t>public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static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void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main</w:t>
      </w:r>
      <w:proofErr w:type="spellEnd"/>
      <w:r w:rsidRPr="009708F0">
        <w:rPr>
          <w:sz w:val="22"/>
          <w:szCs w:val="22"/>
        </w:rPr>
        <w:t>(</w:t>
      </w:r>
      <w:proofErr w:type="spellStart"/>
      <w:r w:rsidRPr="009708F0">
        <w:rPr>
          <w:sz w:val="22"/>
          <w:szCs w:val="22"/>
        </w:rPr>
        <w:t>String</w:t>
      </w:r>
      <w:proofErr w:type="spellEnd"/>
      <w:r w:rsidRPr="009708F0">
        <w:rPr>
          <w:sz w:val="22"/>
          <w:szCs w:val="22"/>
        </w:rPr>
        <w:t xml:space="preserve">[] </w:t>
      </w:r>
      <w:proofErr w:type="spellStart"/>
      <w:r w:rsidRPr="009708F0">
        <w:rPr>
          <w:sz w:val="22"/>
          <w:szCs w:val="22"/>
        </w:rPr>
        <w:t>args</w:t>
      </w:r>
      <w:proofErr w:type="spellEnd"/>
      <w:r w:rsidRPr="009708F0">
        <w:rPr>
          <w:sz w:val="22"/>
          <w:szCs w:val="22"/>
        </w:rPr>
        <w:t>) {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// В зависимости от признака (0 или 1) в каждой строке текста удалить указанный</w:t>
      </w:r>
      <w:r w:rsidRPr="009708F0">
        <w:rPr>
          <w:sz w:val="22"/>
          <w:szCs w:val="22"/>
        </w:rPr>
        <w:br/>
        <w:t xml:space="preserve">        // символ везде, где он встречается, или вставить его после K-</w:t>
      </w:r>
      <w:proofErr w:type="spellStart"/>
      <w:r w:rsidRPr="009708F0">
        <w:rPr>
          <w:sz w:val="22"/>
          <w:szCs w:val="22"/>
        </w:rPr>
        <w:t>го</w:t>
      </w:r>
      <w:proofErr w:type="spellEnd"/>
      <w:r w:rsidRPr="009708F0">
        <w:rPr>
          <w:sz w:val="22"/>
          <w:szCs w:val="22"/>
        </w:rPr>
        <w:t xml:space="preserve"> символа.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String</w:t>
      </w:r>
      <w:proofErr w:type="spellEnd"/>
      <w:r w:rsidRPr="009708F0">
        <w:rPr>
          <w:sz w:val="22"/>
          <w:szCs w:val="22"/>
        </w:rPr>
        <w:t xml:space="preserve"> a = "а";// 0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String</w:t>
      </w:r>
      <w:proofErr w:type="spellEnd"/>
      <w:r w:rsidRPr="009708F0">
        <w:rPr>
          <w:sz w:val="22"/>
          <w:szCs w:val="22"/>
        </w:rPr>
        <w:t xml:space="preserve"> b = "с";// 1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String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text</w:t>
      </w:r>
      <w:proofErr w:type="spellEnd"/>
      <w:r w:rsidRPr="009708F0">
        <w:rPr>
          <w:sz w:val="22"/>
          <w:szCs w:val="22"/>
        </w:rPr>
        <w:t xml:space="preserve"> = "Шла Саша по шоссе и сосала сушку";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Scanner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scan</w:t>
      </w:r>
      <w:proofErr w:type="spellEnd"/>
      <w:r w:rsidRPr="009708F0">
        <w:rPr>
          <w:sz w:val="22"/>
          <w:szCs w:val="22"/>
        </w:rPr>
        <w:t xml:space="preserve"> = </w:t>
      </w:r>
      <w:proofErr w:type="spellStart"/>
      <w:r w:rsidRPr="009708F0">
        <w:rPr>
          <w:sz w:val="22"/>
          <w:szCs w:val="22"/>
        </w:rPr>
        <w:t>new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Scanner</w:t>
      </w:r>
      <w:proofErr w:type="spellEnd"/>
      <w:r w:rsidRPr="009708F0">
        <w:rPr>
          <w:sz w:val="22"/>
          <w:szCs w:val="22"/>
        </w:rPr>
        <w:t>(System.in);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System.out.println</w:t>
      </w:r>
      <w:proofErr w:type="spellEnd"/>
      <w:r w:rsidRPr="009708F0">
        <w:rPr>
          <w:sz w:val="22"/>
          <w:szCs w:val="22"/>
        </w:rPr>
        <w:t>("Введите число 0, если хотите удалить символы из строки  или 1 - если хотите вставить " +</w:t>
      </w:r>
      <w:r w:rsidRPr="009708F0">
        <w:rPr>
          <w:sz w:val="22"/>
          <w:szCs w:val="22"/>
        </w:rPr>
        <w:br/>
        <w:t xml:space="preserve">                "символ после определенного символа");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while</w:t>
      </w:r>
      <w:proofErr w:type="spellEnd"/>
      <w:r w:rsidRPr="009708F0">
        <w:rPr>
          <w:sz w:val="22"/>
          <w:szCs w:val="22"/>
        </w:rPr>
        <w:t xml:space="preserve"> (!</w:t>
      </w:r>
      <w:proofErr w:type="spellStart"/>
      <w:r w:rsidRPr="009708F0">
        <w:rPr>
          <w:sz w:val="22"/>
          <w:szCs w:val="22"/>
        </w:rPr>
        <w:t>scan.hasNextInt</w:t>
      </w:r>
      <w:proofErr w:type="spellEnd"/>
      <w:r w:rsidRPr="009708F0">
        <w:rPr>
          <w:sz w:val="22"/>
          <w:szCs w:val="22"/>
        </w:rPr>
        <w:t>()) {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scan.next</w:t>
      </w:r>
      <w:proofErr w:type="spellEnd"/>
      <w:r w:rsidRPr="009708F0">
        <w:rPr>
          <w:sz w:val="22"/>
          <w:szCs w:val="22"/>
        </w:rPr>
        <w:t>();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}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int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inputScanner</w:t>
      </w:r>
      <w:proofErr w:type="spellEnd"/>
      <w:r w:rsidRPr="009708F0">
        <w:rPr>
          <w:sz w:val="22"/>
          <w:szCs w:val="22"/>
        </w:rPr>
        <w:t xml:space="preserve"> = </w:t>
      </w:r>
      <w:proofErr w:type="spellStart"/>
      <w:r w:rsidRPr="009708F0">
        <w:rPr>
          <w:sz w:val="22"/>
          <w:szCs w:val="22"/>
        </w:rPr>
        <w:t>scan.nextInt</w:t>
      </w:r>
      <w:proofErr w:type="spellEnd"/>
      <w:r w:rsidRPr="009708F0">
        <w:rPr>
          <w:sz w:val="22"/>
          <w:szCs w:val="22"/>
        </w:rPr>
        <w:t>();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if</w:t>
      </w:r>
      <w:proofErr w:type="spellEnd"/>
      <w:r w:rsidRPr="009708F0">
        <w:rPr>
          <w:sz w:val="22"/>
          <w:szCs w:val="22"/>
        </w:rPr>
        <w:t xml:space="preserve"> (</w:t>
      </w:r>
      <w:proofErr w:type="spellStart"/>
      <w:r w:rsidRPr="009708F0">
        <w:rPr>
          <w:sz w:val="22"/>
          <w:szCs w:val="22"/>
        </w:rPr>
        <w:t>inputScanner</w:t>
      </w:r>
      <w:proofErr w:type="spellEnd"/>
      <w:r w:rsidRPr="009708F0">
        <w:rPr>
          <w:sz w:val="22"/>
          <w:szCs w:val="22"/>
        </w:rPr>
        <w:t xml:space="preserve"> == 0) {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Arrays.asList</w:t>
      </w:r>
      <w:proofErr w:type="spellEnd"/>
      <w:r w:rsidRPr="009708F0">
        <w:rPr>
          <w:sz w:val="22"/>
          <w:szCs w:val="22"/>
        </w:rPr>
        <w:t>(</w:t>
      </w:r>
      <w:proofErr w:type="spellStart"/>
      <w:r w:rsidRPr="009708F0">
        <w:rPr>
          <w:sz w:val="22"/>
          <w:szCs w:val="22"/>
        </w:rPr>
        <w:t>text</w:t>
      </w:r>
      <w:proofErr w:type="spellEnd"/>
      <w:r w:rsidRPr="009708F0">
        <w:rPr>
          <w:sz w:val="22"/>
          <w:szCs w:val="22"/>
        </w:rPr>
        <w:t>).</w:t>
      </w:r>
      <w:proofErr w:type="spellStart"/>
      <w:r w:rsidRPr="009708F0">
        <w:rPr>
          <w:sz w:val="22"/>
          <w:szCs w:val="22"/>
        </w:rPr>
        <w:t>stream</w:t>
      </w:r>
      <w:proofErr w:type="spellEnd"/>
      <w:r w:rsidRPr="009708F0">
        <w:rPr>
          <w:sz w:val="22"/>
          <w:szCs w:val="22"/>
        </w:rPr>
        <w:t>().</w:t>
      </w:r>
      <w:proofErr w:type="spellStart"/>
      <w:r w:rsidRPr="009708F0">
        <w:rPr>
          <w:sz w:val="22"/>
          <w:szCs w:val="22"/>
        </w:rPr>
        <w:t>forEach</w:t>
      </w:r>
      <w:proofErr w:type="spellEnd"/>
      <w:r w:rsidRPr="009708F0">
        <w:rPr>
          <w:sz w:val="22"/>
          <w:szCs w:val="22"/>
        </w:rPr>
        <w:t>(</w:t>
      </w:r>
      <w:proofErr w:type="spellStart"/>
      <w:r w:rsidRPr="009708F0">
        <w:rPr>
          <w:sz w:val="22"/>
          <w:szCs w:val="22"/>
        </w:rPr>
        <w:t>textNew</w:t>
      </w:r>
      <w:proofErr w:type="spellEnd"/>
      <w:r w:rsidRPr="009708F0">
        <w:rPr>
          <w:sz w:val="22"/>
          <w:szCs w:val="22"/>
        </w:rPr>
        <w:t xml:space="preserve"> -&gt; </w:t>
      </w:r>
      <w:proofErr w:type="spellStart"/>
      <w:r w:rsidRPr="009708F0">
        <w:rPr>
          <w:sz w:val="22"/>
          <w:szCs w:val="22"/>
        </w:rPr>
        <w:t>System.out.println</w:t>
      </w:r>
      <w:proofErr w:type="spellEnd"/>
      <w:r w:rsidRPr="009708F0">
        <w:rPr>
          <w:sz w:val="22"/>
          <w:szCs w:val="22"/>
        </w:rPr>
        <w:t>("Вы удалили все символы а из предложен" +</w:t>
      </w:r>
      <w:r w:rsidRPr="009708F0">
        <w:rPr>
          <w:sz w:val="22"/>
          <w:szCs w:val="22"/>
        </w:rPr>
        <w:br/>
        <w:t xml:space="preserve">                    "</w:t>
      </w:r>
      <w:proofErr w:type="spellStart"/>
      <w:r w:rsidRPr="009708F0">
        <w:rPr>
          <w:sz w:val="22"/>
          <w:szCs w:val="22"/>
        </w:rPr>
        <w:t>ия</w:t>
      </w:r>
      <w:proofErr w:type="spellEnd"/>
      <w:r w:rsidRPr="009708F0">
        <w:rPr>
          <w:sz w:val="22"/>
          <w:szCs w:val="22"/>
        </w:rPr>
        <w:t xml:space="preserve"> " +"\"" +</w:t>
      </w:r>
      <w:proofErr w:type="spellStart"/>
      <w:r w:rsidRPr="009708F0">
        <w:rPr>
          <w:sz w:val="22"/>
          <w:szCs w:val="22"/>
        </w:rPr>
        <w:t>text.replace</w:t>
      </w:r>
      <w:proofErr w:type="spellEnd"/>
      <w:r w:rsidRPr="009708F0">
        <w:rPr>
          <w:sz w:val="22"/>
          <w:szCs w:val="22"/>
        </w:rPr>
        <w:t>(a, "") + "\""));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}</w:t>
      </w:r>
      <w:r w:rsidRPr="009708F0">
        <w:rPr>
          <w:sz w:val="22"/>
          <w:szCs w:val="22"/>
        </w:rPr>
        <w:br/>
        <w:t xml:space="preserve">        </w:t>
      </w:r>
      <w:proofErr w:type="spellStart"/>
      <w:r w:rsidRPr="009708F0">
        <w:rPr>
          <w:sz w:val="22"/>
          <w:szCs w:val="22"/>
        </w:rPr>
        <w:t>else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if</w:t>
      </w:r>
      <w:proofErr w:type="spellEnd"/>
      <w:r w:rsidRPr="009708F0">
        <w:rPr>
          <w:sz w:val="22"/>
          <w:szCs w:val="22"/>
        </w:rPr>
        <w:t xml:space="preserve"> (</w:t>
      </w:r>
      <w:proofErr w:type="spellStart"/>
      <w:r w:rsidRPr="009708F0">
        <w:rPr>
          <w:sz w:val="22"/>
          <w:szCs w:val="22"/>
        </w:rPr>
        <w:t>inputScanner</w:t>
      </w:r>
      <w:proofErr w:type="spellEnd"/>
      <w:r w:rsidRPr="009708F0">
        <w:rPr>
          <w:sz w:val="22"/>
          <w:szCs w:val="22"/>
        </w:rPr>
        <w:t xml:space="preserve"> == 1) {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System.out.println</w:t>
      </w:r>
      <w:proofErr w:type="spellEnd"/>
      <w:r w:rsidRPr="009708F0">
        <w:rPr>
          <w:sz w:val="22"/>
          <w:szCs w:val="22"/>
        </w:rPr>
        <w:t xml:space="preserve">("Введите число от 1 до " + </w:t>
      </w:r>
      <w:proofErr w:type="spellStart"/>
      <w:r w:rsidRPr="009708F0">
        <w:rPr>
          <w:sz w:val="22"/>
          <w:szCs w:val="22"/>
        </w:rPr>
        <w:t>text.length</w:t>
      </w:r>
      <w:proofErr w:type="spellEnd"/>
      <w:r w:rsidRPr="009708F0">
        <w:rPr>
          <w:sz w:val="22"/>
          <w:szCs w:val="22"/>
        </w:rPr>
        <w:t xml:space="preserve">() + " чтобы мы знали в какое место строки </w:t>
      </w:r>
      <w:proofErr w:type="spellStart"/>
      <w:r w:rsidRPr="009708F0">
        <w:rPr>
          <w:sz w:val="22"/>
          <w:szCs w:val="22"/>
        </w:rPr>
        <w:lastRenderedPageBreak/>
        <w:t>вставл</w:t>
      </w:r>
      <w:proofErr w:type="spellEnd"/>
      <w:r w:rsidRPr="009708F0">
        <w:rPr>
          <w:sz w:val="22"/>
          <w:szCs w:val="22"/>
        </w:rPr>
        <w:t>" +</w:t>
      </w:r>
      <w:r w:rsidRPr="009708F0">
        <w:rPr>
          <w:sz w:val="22"/>
          <w:szCs w:val="22"/>
        </w:rPr>
        <w:br/>
        <w:t xml:space="preserve">                    "ять символ $");</w:t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int</w:t>
      </w:r>
      <w:proofErr w:type="spellEnd"/>
      <w:r w:rsidRPr="009708F0">
        <w:rPr>
          <w:sz w:val="22"/>
          <w:szCs w:val="22"/>
        </w:rPr>
        <w:t xml:space="preserve"> inputScanner2 = </w:t>
      </w:r>
      <w:proofErr w:type="spellStart"/>
      <w:r w:rsidRPr="009708F0">
        <w:rPr>
          <w:sz w:val="22"/>
          <w:szCs w:val="22"/>
        </w:rPr>
        <w:t>scan.nextInt</w:t>
      </w:r>
      <w:proofErr w:type="spellEnd"/>
      <w:r w:rsidRPr="009708F0">
        <w:rPr>
          <w:sz w:val="22"/>
          <w:szCs w:val="22"/>
        </w:rPr>
        <w:t>();</w:t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if</w:t>
      </w:r>
      <w:proofErr w:type="spellEnd"/>
      <w:r w:rsidRPr="009708F0">
        <w:rPr>
          <w:sz w:val="22"/>
          <w:szCs w:val="22"/>
        </w:rPr>
        <w:t xml:space="preserve"> (inputScanner2 &lt;= </w:t>
      </w:r>
      <w:proofErr w:type="spellStart"/>
      <w:r w:rsidRPr="009708F0">
        <w:rPr>
          <w:sz w:val="22"/>
          <w:szCs w:val="22"/>
        </w:rPr>
        <w:t>text.length</w:t>
      </w:r>
      <w:proofErr w:type="spellEnd"/>
      <w:r w:rsidRPr="009708F0">
        <w:rPr>
          <w:sz w:val="22"/>
          <w:szCs w:val="22"/>
        </w:rPr>
        <w:t>()) {</w:t>
      </w:r>
      <w:r w:rsidRPr="009708F0">
        <w:rPr>
          <w:sz w:val="22"/>
          <w:szCs w:val="22"/>
        </w:rPr>
        <w:br/>
        <w:t xml:space="preserve">                </w:t>
      </w:r>
      <w:proofErr w:type="spellStart"/>
      <w:r w:rsidRPr="009708F0">
        <w:rPr>
          <w:sz w:val="22"/>
          <w:szCs w:val="22"/>
        </w:rPr>
        <w:t>StringBuffer</w:t>
      </w:r>
      <w:proofErr w:type="spellEnd"/>
      <w:r w:rsidRPr="009708F0">
        <w:rPr>
          <w:sz w:val="22"/>
          <w:szCs w:val="22"/>
        </w:rPr>
        <w:t xml:space="preserve"> t = </w:t>
      </w:r>
      <w:proofErr w:type="spellStart"/>
      <w:r w:rsidRPr="009708F0">
        <w:rPr>
          <w:sz w:val="22"/>
          <w:szCs w:val="22"/>
        </w:rPr>
        <w:t>new</w:t>
      </w:r>
      <w:proofErr w:type="spellEnd"/>
      <w:r w:rsidRPr="009708F0">
        <w:rPr>
          <w:sz w:val="22"/>
          <w:szCs w:val="22"/>
        </w:rPr>
        <w:t xml:space="preserve"> </w:t>
      </w:r>
      <w:proofErr w:type="spellStart"/>
      <w:r w:rsidRPr="009708F0">
        <w:rPr>
          <w:sz w:val="22"/>
          <w:szCs w:val="22"/>
        </w:rPr>
        <w:t>StringBuffer</w:t>
      </w:r>
      <w:proofErr w:type="spellEnd"/>
      <w:r w:rsidRPr="009708F0">
        <w:rPr>
          <w:sz w:val="22"/>
          <w:szCs w:val="22"/>
        </w:rPr>
        <w:t xml:space="preserve"> (</w:t>
      </w:r>
      <w:proofErr w:type="spellStart"/>
      <w:r w:rsidRPr="009708F0">
        <w:rPr>
          <w:sz w:val="22"/>
          <w:szCs w:val="22"/>
        </w:rPr>
        <w:t>text</w:t>
      </w:r>
      <w:proofErr w:type="spellEnd"/>
      <w:r w:rsidRPr="009708F0">
        <w:rPr>
          <w:sz w:val="22"/>
          <w:szCs w:val="22"/>
        </w:rPr>
        <w:t>);</w:t>
      </w:r>
      <w:r w:rsidRPr="009708F0">
        <w:rPr>
          <w:sz w:val="22"/>
          <w:szCs w:val="22"/>
        </w:rPr>
        <w:br/>
        <w:t xml:space="preserve">                </w:t>
      </w:r>
      <w:proofErr w:type="spellStart"/>
      <w:r w:rsidRPr="009708F0">
        <w:rPr>
          <w:sz w:val="22"/>
          <w:szCs w:val="22"/>
        </w:rPr>
        <w:t>System.out.println</w:t>
      </w:r>
      <w:proofErr w:type="spellEnd"/>
      <w:r w:rsidRPr="009708F0">
        <w:rPr>
          <w:sz w:val="22"/>
          <w:szCs w:val="22"/>
        </w:rPr>
        <w:t>(</w:t>
      </w:r>
      <w:proofErr w:type="spellStart"/>
      <w:r w:rsidRPr="009708F0">
        <w:rPr>
          <w:sz w:val="22"/>
          <w:szCs w:val="22"/>
        </w:rPr>
        <w:t>t.insert</w:t>
      </w:r>
      <w:proofErr w:type="spellEnd"/>
      <w:r w:rsidRPr="009708F0">
        <w:rPr>
          <w:sz w:val="22"/>
          <w:szCs w:val="22"/>
        </w:rPr>
        <w:t>((inputScanner2),"$"));</w:t>
      </w:r>
      <w:r w:rsidRPr="009708F0">
        <w:rPr>
          <w:sz w:val="22"/>
          <w:szCs w:val="22"/>
        </w:rPr>
        <w:br/>
        <w:t xml:space="preserve">            }</w:t>
      </w:r>
      <w:r w:rsidRPr="009708F0">
        <w:rPr>
          <w:sz w:val="22"/>
          <w:szCs w:val="22"/>
        </w:rPr>
        <w:br/>
        <w:t xml:space="preserve">            </w:t>
      </w:r>
      <w:proofErr w:type="spellStart"/>
      <w:r w:rsidRPr="009708F0">
        <w:rPr>
          <w:sz w:val="22"/>
          <w:szCs w:val="22"/>
        </w:rPr>
        <w:t>else</w:t>
      </w:r>
      <w:proofErr w:type="spellEnd"/>
      <w:r w:rsidRPr="009708F0">
        <w:rPr>
          <w:sz w:val="22"/>
          <w:szCs w:val="22"/>
        </w:rPr>
        <w:t xml:space="preserve"> {</w:t>
      </w:r>
      <w:r w:rsidRPr="009708F0">
        <w:rPr>
          <w:sz w:val="22"/>
          <w:szCs w:val="22"/>
        </w:rPr>
        <w:br/>
        <w:t xml:space="preserve">                </w:t>
      </w:r>
      <w:proofErr w:type="spellStart"/>
      <w:r w:rsidRPr="009708F0">
        <w:rPr>
          <w:sz w:val="22"/>
          <w:szCs w:val="22"/>
        </w:rPr>
        <w:t>System.out.println</w:t>
      </w:r>
      <w:proofErr w:type="spellEnd"/>
      <w:r w:rsidRPr="009708F0">
        <w:rPr>
          <w:sz w:val="22"/>
          <w:szCs w:val="22"/>
        </w:rPr>
        <w:t>("Вы ввели неверное число, запустите программу сначала!");</w:t>
      </w:r>
      <w:r w:rsidRPr="009708F0">
        <w:rPr>
          <w:sz w:val="22"/>
          <w:szCs w:val="22"/>
        </w:rPr>
        <w:br/>
        <w:t xml:space="preserve">            }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}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    }</w:t>
      </w:r>
      <w:r w:rsidRPr="009708F0">
        <w:rPr>
          <w:sz w:val="22"/>
          <w:szCs w:val="22"/>
        </w:rPr>
        <w:br/>
      </w:r>
      <w:r w:rsidRPr="009708F0">
        <w:rPr>
          <w:sz w:val="22"/>
          <w:szCs w:val="22"/>
        </w:rPr>
        <w:br/>
        <w:t xml:space="preserve">    }</w:t>
      </w:r>
    </w:p>
    <w:p w14:paraId="2D5EEF91" w14:textId="2E194AD2" w:rsidR="00BF262D" w:rsidRPr="009708F0" w:rsidRDefault="00BF262D" w:rsidP="009708F0">
      <w:pPr>
        <w:rPr>
          <w:sz w:val="22"/>
          <w:szCs w:val="22"/>
        </w:rPr>
      </w:pPr>
    </w:p>
    <w:p w14:paraId="1B581629" w14:textId="77777777" w:rsidR="00BF262D" w:rsidRPr="00BF262D" w:rsidRDefault="00BF262D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FB2905" w14:textId="3517893C" w:rsidR="00BF262D" w:rsidRDefault="00BF262D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2.</w:t>
      </w:r>
    </w:p>
    <w:p w14:paraId="62F8984A" w14:textId="77EAAB4A" w:rsidR="004B3748" w:rsidRDefault="004B3748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rFonts w:ascii="Consolas" w:hAnsi="Consolas" w:cs="Consolas"/>
          <w:color w:val="D73A49"/>
          <w:sz w:val="18"/>
          <w:szCs w:val="18"/>
          <w:lang w:val="en-US" w:eastAsia="en-US"/>
        </w:rPr>
        <w:t xml:space="preserve">         </w:t>
      </w:r>
      <w:r w:rsidRPr="004B3748">
        <w:rPr>
          <w:rFonts w:ascii="Consolas" w:hAnsi="Consolas" w:cs="Consolas"/>
          <w:color w:val="D73A49"/>
          <w:sz w:val="18"/>
          <w:szCs w:val="18"/>
          <w:lang w:val="en-US" w:eastAsia="en-US"/>
        </w:rPr>
        <w:t>import</w:t>
      </w:r>
      <w:r w:rsidRPr="004B3748">
        <w:rPr>
          <w:rFonts w:ascii="Consolas" w:hAnsi="Consolas" w:cs="Consolas"/>
          <w:color w:val="24292E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4B3748">
        <w:rPr>
          <w:rFonts w:ascii="Consolas" w:hAnsi="Consolas" w:cs="Consolas"/>
          <w:color w:val="24292E"/>
          <w:sz w:val="18"/>
          <w:szCs w:val="18"/>
          <w:lang w:val="en-US" w:eastAsia="en-US"/>
        </w:rPr>
        <w:t>java.util</w:t>
      </w:r>
      <w:proofErr w:type="gramEnd"/>
      <w:r w:rsidRPr="004B3748">
        <w:rPr>
          <w:rFonts w:ascii="Consolas" w:hAnsi="Consolas" w:cs="Consolas"/>
          <w:color w:val="24292E"/>
          <w:sz w:val="18"/>
          <w:szCs w:val="18"/>
          <w:lang w:val="en-US" w:eastAsia="en-US"/>
        </w:rPr>
        <w:t>.Scanner</w:t>
      </w:r>
      <w:proofErr w:type="spellEnd"/>
      <w:r w:rsidRPr="004B3748">
        <w:rPr>
          <w:rFonts w:ascii="Consolas" w:hAnsi="Consolas" w:cs="Consolas"/>
          <w:color w:val="24292E"/>
          <w:sz w:val="18"/>
          <w:szCs w:val="18"/>
          <w:lang w:val="en-US" w:eastAsia="en-US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71"/>
      </w:tblGrid>
      <w:tr w:rsidR="004B3748" w:rsidRPr="004B3748" w14:paraId="37277EEF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960E" w14:textId="77777777" w:rsidR="004B3748" w:rsidRPr="004B3748" w:rsidRDefault="004B3748" w:rsidP="004B3748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4FC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4B3748" w:rsidRPr="004B3748" w14:paraId="61450217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5C4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1E9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poisk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String </w:t>
            </w:r>
            <w:r w:rsidRPr="004B3748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B3748" w:rsidRPr="004B3748" w14:paraId="1216121F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134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173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4B3748" w:rsidRPr="004B3748" w14:paraId="512498DB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E10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214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(str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B3748" w:rsidRPr="004B3748" w14:paraId="74366138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FC9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664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4B3748" w14:paraId="1C213300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A0B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AAF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sw</w:t>
            </w:r>
            <w:proofErr w:type="spell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gram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lw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ED6A4F" w14:paraId="59E373A4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511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44E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(),l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4B3748" w14:paraId="416F0796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4D4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139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words[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split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3D5BD501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DD0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758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: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words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B3748" w:rsidRPr="004B3748" w14:paraId="4DEB0899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49F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C1A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4B3748" w:rsidRPr="004B3748" w14:paraId="64161D26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A2C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C9C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s)</w:t>
            </w:r>
          </w:p>
        </w:tc>
      </w:tr>
      <w:tr w:rsidR="004B3748" w:rsidRPr="004B3748" w14:paraId="2A4880CD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167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CC8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4B3748" w:rsidRPr="004B3748" w14:paraId="73898383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0FB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BD4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sw</w:t>
            </w:r>
            <w:proofErr w:type="spell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word;</w:t>
            </w:r>
          </w:p>
        </w:tc>
      </w:tr>
      <w:tr w:rsidR="004B3748" w:rsidRPr="004B3748" w14:paraId="69A16349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201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002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s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4B3748" w:rsidRPr="004B3748" w14:paraId="3C558576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D66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73C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4B3748" w:rsidRPr="004B3748" w14:paraId="1B8AB1FB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CB5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DF4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l)</w:t>
            </w:r>
          </w:p>
        </w:tc>
      </w:tr>
      <w:tr w:rsidR="004B3748" w:rsidRPr="004B3748" w14:paraId="71C33F88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BD3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57A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4B3748" w:rsidRPr="004B3748" w14:paraId="1F94EDF2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3D4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331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lw</w:t>
            </w:r>
            <w:proofErr w:type="spell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word;</w:t>
            </w:r>
          </w:p>
        </w:tc>
      </w:tr>
      <w:tr w:rsidR="004B3748" w:rsidRPr="004B3748" w14:paraId="3CB643F7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28A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F41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l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4B3748" w:rsidRPr="004B3748" w14:paraId="61DE3F45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2F4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7FE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4B3748" w:rsidRPr="004B3748" w14:paraId="135949D1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140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3CB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4B3748" w:rsidRPr="004B3748" w14:paraId="0D1F489A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7F8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95D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"Самое длинное </w:t>
            </w:r>
            <w:proofErr w:type="gram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слово :</w:t>
            </w:r>
            <w:proofErr w:type="gramEnd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 "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lw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4B3748" w:rsidRPr="004B3748" w14:paraId="0632D4EE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FA3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C14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"Самое короткое </w:t>
            </w:r>
            <w:proofErr w:type="gram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слово :</w:t>
            </w:r>
            <w:proofErr w:type="gramEnd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 "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sw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  <w:tr w:rsidR="004B3748" w:rsidRPr="004B3748" w14:paraId="0F6A8E85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65E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5F0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4B3748" w:rsidRPr="00ED6A4F" w14:paraId="5FA1BA3B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400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6A3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4B3748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ED6A4F" w14:paraId="6B156FA5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60D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130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Scanner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scr</w:t>
            </w:r>
            <w:proofErr w:type="spell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=new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4B3748" w:rsidRPr="004B3748" w14:paraId="37EBC0BA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FC1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B3A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Main obj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=new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Main(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33F78CF6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0F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6CF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printf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"Нам нужен ваш текст. Напишите фразу, чтобы получить самое длинное и самое короткое 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+</w:t>
            </w:r>
          </w:p>
        </w:tc>
      </w:tr>
      <w:tr w:rsidR="004B3748" w:rsidRPr="004B3748" w14:paraId="286343B7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808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6A2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слово</w:t>
            </w:r>
            <w:proofErr w:type="spellEnd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: \n"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0D691560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812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551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nextLine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4B3748" w:rsidRPr="004B3748" w14:paraId="02658989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A8F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E23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+=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4B3748" w14:paraId="31A6B448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F96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AE5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obj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poisk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(str);</w:t>
            </w:r>
          </w:p>
        </w:tc>
      </w:tr>
      <w:tr w:rsidR="004B3748" w:rsidRPr="004B3748" w14:paraId="3B5B5140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0EB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47A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4B3748" w:rsidRPr="004B3748" w14:paraId="487B25A9" w14:textId="77777777" w:rsidTr="004B37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CDD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261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73723462" w14:textId="77777777" w:rsidR="004B3748" w:rsidRPr="00BF262D" w:rsidRDefault="004B3748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70617D3B" w14:textId="7338BBBB" w:rsidR="00BF262D" w:rsidRPr="00BF262D" w:rsidRDefault="00BF262D" w:rsidP="00BF262D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71"/>
      </w:tblGrid>
      <w:tr w:rsidR="004B3748" w:rsidRPr="004B3748" w14:paraId="33E9D1C8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ADE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1A8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Str5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4B3748" w:rsidRPr="00ED6A4F" w14:paraId="33E733EE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B65B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8C9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4B3748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4B3748" w14:paraId="67D19EFE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F85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1B5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"У нас есть три предложения. Поменяем местами </w:t>
            </w:r>
            <w:proofErr w:type="spell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местами</w:t>
            </w:r>
            <w:proofErr w:type="spellEnd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 первое и последнее слово. </w:t>
            </w:r>
            <w:proofErr w:type="gramStart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Надеюсь</w:t>
            </w:r>
            <w:proofErr w:type="gramEnd"/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 у нас все получится. Оно создано специально для этой программы."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;</w:t>
            </w:r>
          </w:p>
        </w:tc>
      </w:tr>
      <w:tr w:rsidR="004B3748" w:rsidRPr="004B3748" w14:paraId="00B8D81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58C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AB3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Replacement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replacement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Replacement(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ED6A4F" w14:paraId="4AE968DE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8B6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CBF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((str)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'\n'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ED6A4F" w14:paraId="4FB52E9E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F7F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DCF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replacement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replaceWord</w:t>
            </w:r>
            <w:proofErr w:type="spellEnd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(str));</w:t>
            </w:r>
          </w:p>
        </w:tc>
      </w:tr>
      <w:tr w:rsidR="004B3748" w:rsidRPr="004B3748" w14:paraId="41125835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432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49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4B3748" w:rsidRPr="004B3748" w14:paraId="78E0685C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B5A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B88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4B3748" w:rsidRPr="004B3748" w14:paraId="352D79EA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96A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104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Replacement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4B3748" w:rsidRPr="00ED6A4F" w14:paraId="76697799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E51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907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StringBuilder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replaceWord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String </w:t>
            </w:r>
            <w:r w:rsidRPr="004B3748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4B3748" w14:paraId="3E6A9817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110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41D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StringBuilder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newStr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StringBuilder(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027A287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930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6A3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strSentences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split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"[.!?]"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78AA4FA9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E8C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CC7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gramStart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toCharArray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4B3748" w:rsidRPr="00ED6A4F" w14:paraId="200A24DE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F83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062A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char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punctuationMark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char[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strSentences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4B3748" w:rsidRPr="004B3748" w14:paraId="3DFA15F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278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09F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numberPunctuationMark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ED6A4F" w14:paraId="23535664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227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FDD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4B3748" w14:paraId="7D92EE8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EFE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45E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'.'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'!'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'?'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4B3748" w14:paraId="4798FFD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966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C42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punctuationMark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numberPunctuationMark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arrayCharStr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4B3748" w:rsidRPr="004B3748" w14:paraId="4D595F98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5FC8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52B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numberPunctuationMark</w:t>
            </w:r>
            <w:proofErr w:type="spellEnd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4B3748" w14:paraId="5AA413C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22A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879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4B3748" w:rsidRPr="004B3748" w14:paraId="1870B3E0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93E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35D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4B3748" w:rsidRPr="00ED6A4F" w14:paraId="34C9CBD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522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3101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strSentences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ED6A4F" w14:paraId="5CED39F7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57E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9CA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gramStart"/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strSentences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split(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2ED0CF8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9D83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69D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String temp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4B3748" w:rsidRPr="004B3748" w14:paraId="0D460683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E60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89C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gramEnd"/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4B3748" w:rsidRPr="004B3748" w14:paraId="22C430B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8F0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E02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temp;</w:t>
            </w:r>
          </w:p>
        </w:tc>
      </w:tr>
      <w:tr w:rsidR="004B3748" w:rsidRPr="00ED6A4F" w14:paraId="69F198C5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336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C19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j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j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j) {</w:t>
            </w:r>
          </w:p>
        </w:tc>
      </w:tr>
      <w:tr w:rsidR="004B3748" w:rsidRPr="004B3748" w14:paraId="4E6CFDB3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BDC4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003D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(j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B3748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4B3748" w:rsidRPr="00ED6A4F" w14:paraId="518CF0CA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983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35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newStr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[j]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punctuationMark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]);</w:t>
            </w:r>
          </w:p>
        </w:tc>
      </w:tr>
      <w:tr w:rsidR="004B3748" w:rsidRPr="004B3748" w14:paraId="6C84D5A0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4F3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0F6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else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4B3748" w:rsidRPr="00ED6A4F" w14:paraId="0AB728C7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4FB7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EB3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newStr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strWord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[j]</w:t>
            </w:r>
            <w:proofErr w:type="gram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append</w:t>
            </w:r>
            <w:proofErr w:type="gram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4B3748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 "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4B3748" w:rsidRPr="004B3748" w14:paraId="78A3AF45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14D0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441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4B3748" w:rsidRPr="004B3748" w14:paraId="68D1B154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DB82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E45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4B3748" w:rsidRPr="004B3748" w14:paraId="73B0B50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D2C9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38B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4B3748" w:rsidRPr="004B3748" w14:paraId="0ED4953D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A05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1EAC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4B3748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newStr</w:t>
            </w:r>
            <w:proofErr w:type="spellEnd"/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4B3748" w:rsidRPr="004B3748" w14:paraId="308CDF5B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F63E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5B06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4B3748" w:rsidRPr="004B3748" w14:paraId="650AE4CA" w14:textId="77777777" w:rsidTr="004B37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685F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D4D5" w14:textId="77777777" w:rsidR="004B3748" w:rsidRPr="004B3748" w:rsidRDefault="004B3748" w:rsidP="004B374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4B3748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6D0D3392" w14:textId="2E80507E" w:rsidR="00BE0735" w:rsidRPr="008E5FC1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0B9CAD58" w14:textId="10762117" w:rsidR="00BE0735" w:rsidRDefault="009708F0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4.</w:t>
      </w:r>
    </w:p>
    <w:p w14:paraId="1EE03C16" w14:textId="1B6DCB78" w:rsidR="009708F0" w:rsidRDefault="009708F0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1"/>
      </w:tblGrid>
      <w:tr w:rsidR="009708F0" w:rsidRPr="001D2C0A" w14:paraId="7A2FF4F1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C8E618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.Scanner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9708F0" w:rsidRPr="001D2C0A" w14:paraId="26FD732D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B3AB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9708F0" w:rsidRPr="001D2C0A" w14:paraId="19C94B19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46D5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5E025024" w14:textId="77777777" w:rsidR="009708F0" w:rsidRPr="001D2C0A" w:rsidRDefault="009708F0" w:rsidP="008508BE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9708F0" w:rsidRPr="001D2C0A" w14:paraId="3474E9F6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C5A3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1D2C0A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1D2C0A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9708F0" w:rsidRPr="001D2C0A" w14:paraId="354361BC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63DA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{</w:t>
            </w:r>
          </w:p>
        </w:tc>
      </w:tr>
      <w:tr w:rsidR="009708F0" w:rsidRPr="001D2C0A" w14:paraId="7F8F6550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4455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String s1;</w:t>
            </w:r>
          </w:p>
        </w:tc>
      </w:tr>
      <w:tr w:rsidR="009708F0" w:rsidRPr="001D2C0A" w14:paraId="0A72A659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8C1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Scanner scan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new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Scanner(</w:t>
            </w:r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in);</w:t>
            </w:r>
          </w:p>
        </w:tc>
      </w:tr>
      <w:tr w:rsidR="009708F0" w:rsidRPr="001D2C0A" w14:paraId="044A0936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5CD3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System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"Нам нужны </w:t>
            </w:r>
            <w:proofErr w:type="spellStart"/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>выши</w:t>
            </w:r>
            <w:proofErr w:type="spellEnd"/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 буквы! Введите строку из строчных и прописных букв... 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9708F0" w:rsidRPr="001D2C0A" w14:paraId="44558819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0827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s1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scan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nextLine</w:t>
            </w:r>
            <w:proofErr w:type="spellEnd"/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9708F0" w:rsidRPr="001D2C0A" w14:paraId="2D7F1694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0F4F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int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count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proofErr w:type="gramStart"/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,i</w:t>
            </w:r>
            <w:proofErr w:type="gramEnd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,n;</w:t>
            </w:r>
          </w:p>
        </w:tc>
      </w:tr>
      <w:tr w:rsidR="009708F0" w:rsidRPr="001D2C0A" w14:paraId="1C44C725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ED2D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n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</w:t>
            </w:r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1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length</w:t>
            </w:r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9708F0" w:rsidRPr="001D2C0A" w14:paraId="17FB4D87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8A38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"Количество символов в строке... 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 );</w:t>
            </w:r>
          </w:p>
        </w:tc>
      </w:tr>
      <w:tr w:rsidR="009708F0" w:rsidRPr="001D2C0A" w14:paraId="2BC9C601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FCF3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 </w:t>
            </w:r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null</w:t>
            </w:r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==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s1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||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s1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isEmpty())</w:t>
            </w:r>
          </w:p>
        </w:tc>
      </w:tr>
      <w:tr w:rsidR="009708F0" w:rsidRPr="001D2C0A" w14:paraId="6B2F4330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D207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9708F0" w:rsidRPr="001D2C0A" w14:paraId="76C77630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70F7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"Text empty"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9708F0" w:rsidRPr="001D2C0A" w14:paraId="002470C6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140F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9708F0" w:rsidRPr="001D2C0A" w14:paraId="56FAF98C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0FEF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else</w:t>
            </w:r>
          </w:p>
        </w:tc>
      </w:tr>
      <w:tr w:rsidR="009708F0" w:rsidRPr="001D2C0A" w14:paraId="5B4F2945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6121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9708F0" w:rsidRPr="001D2C0A" w14:paraId="1FAC19FD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26B1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proofErr w:type="gramStart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Character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isUpperCase</w:t>
            </w:r>
            <w:proofErr w:type="spellEnd"/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(s1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charAt(</w:t>
            </w:r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0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))</w:t>
            </w:r>
          </w:p>
        </w:tc>
      </w:tr>
      <w:tr w:rsidR="009708F0" w:rsidRPr="001D2C0A" w14:paraId="12F4168E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AF8A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9708F0" w:rsidRPr="001D2C0A" w14:paraId="01F427D5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FBC3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count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9708F0" w:rsidRPr="001D2C0A" w14:paraId="7D06E036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CE81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9708F0" w:rsidRPr="001D2C0A" w14:paraId="709B29E5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750D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for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proofErr w:type="gramStart"/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;</w:t>
            </w:r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&lt;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n ;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9708F0" w:rsidRPr="001D2C0A" w14:paraId="0B8ADF22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1C8C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{</w:t>
            </w:r>
          </w:p>
        </w:tc>
      </w:tr>
      <w:tr w:rsidR="009708F0" w:rsidRPr="001D2C0A" w14:paraId="0ECFF167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DEA3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if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( 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Character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isWhitespace</w:t>
            </w:r>
            <w:proofErr w:type="spellEnd"/>
            <w:proofErr w:type="gram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(s1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charAt(i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</w:t>
            </w:r>
            <w:r w:rsidRPr="001D2C0A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))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&amp;&amp;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Character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isUpperCase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(s1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charAt(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) )</w:t>
            </w:r>
          </w:p>
        </w:tc>
      </w:tr>
      <w:tr w:rsidR="009708F0" w:rsidRPr="001D2C0A" w14:paraId="187F0087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BC41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{</w:t>
            </w:r>
          </w:p>
        </w:tc>
      </w:tr>
      <w:tr w:rsidR="009708F0" w:rsidRPr="001D2C0A" w14:paraId="59A64487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F8A2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    count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++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9708F0" w:rsidRPr="001D2C0A" w14:paraId="41B61792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FDB8A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9708F0" w:rsidRPr="001D2C0A" w14:paraId="4FBCBA81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1F19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9708F0" w:rsidRPr="001D2C0A" w14:paraId="71E210EF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B817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9708F0" w:rsidRPr="001D2C0A" w14:paraId="197B5C57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A514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BB9944E" w14:textId="77777777" w:rsidR="009708F0" w:rsidRPr="001D2C0A" w:rsidRDefault="009708F0" w:rsidP="008508BE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9708F0" w:rsidRPr="001D2C0A" w14:paraId="7EEB548A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2D94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  <w:t>.</w:t>
            </w:r>
            <w:proofErr w:type="spellStart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eastAsia="en-US"/>
              </w:rPr>
              <w:t>(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eastAsia="en-US"/>
              </w:rPr>
              <w:t xml:space="preserve">"Количество слов, которые начинаются с прописной буквы... </w:t>
            </w:r>
            <w:r w:rsidRPr="001D2C0A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1D2C0A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count );</w:t>
            </w:r>
          </w:p>
        </w:tc>
      </w:tr>
      <w:tr w:rsidR="009708F0" w:rsidRPr="001D2C0A" w14:paraId="03523D41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20CE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9708F0" w:rsidRPr="001D2C0A" w14:paraId="1E5B81BA" w14:textId="77777777" w:rsidTr="008508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A5DB" w14:textId="77777777" w:rsidR="009708F0" w:rsidRPr="001D2C0A" w:rsidRDefault="009708F0" w:rsidP="008508B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1D2C0A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</w:tbl>
    <w:p w14:paraId="5E238C44" w14:textId="77777777" w:rsidR="009708F0" w:rsidRPr="009708F0" w:rsidRDefault="009708F0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7B6813D8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b/>
          <w:bCs/>
          <w:color w:val="000000"/>
          <w:szCs w:val="28"/>
        </w:rPr>
        <w:t>Вывод:</w:t>
      </w:r>
      <w:r w:rsidRPr="00A4292E">
        <w:rPr>
          <w:color w:val="000000"/>
          <w:szCs w:val="28"/>
        </w:rPr>
        <w:t xml:space="preserve"> </w:t>
      </w:r>
    </w:p>
    <w:p w14:paraId="62CE3077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color w:val="000000"/>
          <w:szCs w:val="28"/>
        </w:rPr>
        <w:t>Задание выполнено, программы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0E0D269B" w14:textId="77777777" w:rsidR="00ED6A4F" w:rsidRPr="00ED6A4F" w:rsidRDefault="00ED6A4F" w:rsidP="0094541A">
      <w:pPr>
        <w:rPr>
          <w:sz w:val="24"/>
        </w:rPr>
      </w:pPr>
    </w:p>
    <w:sectPr w:rsidR="00ED6A4F" w:rsidRPr="00ED6A4F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54B0D" w14:textId="77777777" w:rsidR="00617D04" w:rsidRDefault="00617D04">
      <w:r>
        <w:separator/>
      </w:r>
    </w:p>
  </w:endnote>
  <w:endnote w:type="continuationSeparator" w:id="0">
    <w:p w14:paraId="0FC56920" w14:textId="77777777" w:rsidR="00617D04" w:rsidRDefault="0061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44FD" w14:textId="77777777" w:rsidR="00617D04" w:rsidRDefault="00617D04">
      <w:r>
        <w:separator/>
      </w:r>
    </w:p>
  </w:footnote>
  <w:footnote w:type="continuationSeparator" w:id="0">
    <w:p w14:paraId="27925714" w14:textId="77777777" w:rsidR="00617D04" w:rsidRDefault="0061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B0151B"/>
    <w:multiLevelType w:val="multilevel"/>
    <w:tmpl w:val="E7E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1557C8"/>
    <w:rsid w:val="00197467"/>
    <w:rsid w:val="001B1F39"/>
    <w:rsid w:val="001C4CCA"/>
    <w:rsid w:val="001D2C0A"/>
    <w:rsid w:val="00206ABA"/>
    <w:rsid w:val="00232C5D"/>
    <w:rsid w:val="00234586"/>
    <w:rsid w:val="00262D5B"/>
    <w:rsid w:val="00291249"/>
    <w:rsid w:val="002F729D"/>
    <w:rsid w:val="003102CD"/>
    <w:rsid w:val="00362143"/>
    <w:rsid w:val="003B225E"/>
    <w:rsid w:val="003D30A6"/>
    <w:rsid w:val="003D3615"/>
    <w:rsid w:val="00452407"/>
    <w:rsid w:val="004B3748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17D04"/>
    <w:rsid w:val="006444BB"/>
    <w:rsid w:val="006459B3"/>
    <w:rsid w:val="00692E4F"/>
    <w:rsid w:val="006A02B3"/>
    <w:rsid w:val="006C7ADD"/>
    <w:rsid w:val="007154C2"/>
    <w:rsid w:val="00717B30"/>
    <w:rsid w:val="00777A97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708F0"/>
    <w:rsid w:val="00984206"/>
    <w:rsid w:val="00A0227A"/>
    <w:rsid w:val="00A138AF"/>
    <w:rsid w:val="00AC1904"/>
    <w:rsid w:val="00B70F37"/>
    <w:rsid w:val="00BE0735"/>
    <w:rsid w:val="00BF262D"/>
    <w:rsid w:val="00C90DC5"/>
    <w:rsid w:val="00CB06D6"/>
    <w:rsid w:val="00CB4074"/>
    <w:rsid w:val="00CF3AC5"/>
    <w:rsid w:val="00DF0186"/>
    <w:rsid w:val="00E043A2"/>
    <w:rsid w:val="00E60AD0"/>
    <w:rsid w:val="00E92466"/>
    <w:rsid w:val="00EA0A6F"/>
    <w:rsid w:val="00EB3384"/>
    <w:rsid w:val="00EB5D51"/>
    <w:rsid w:val="00EC073C"/>
    <w:rsid w:val="00ED6A4F"/>
    <w:rsid w:val="00EF0A4A"/>
    <w:rsid w:val="00EF268F"/>
    <w:rsid w:val="00F05BB9"/>
    <w:rsid w:val="00F13E7C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ListParagraph">
    <w:name w:val="List Paragraph"/>
    <w:basedOn w:val="Normal"/>
    <w:uiPriority w:val="34"/>
    <w:qFormat/>
    <w:rsid w:val="00BF26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l-c">
    <w:name w:val="pl-c"/>
    <w:basedOn w:val="DefaultParagraphFont"/>
    <w:rsid w:val="004B3748"/>
  </w:style>
  <w:style w:type="character" w:customStyle="1" w:styleId="pl-k">
    <w:name w:val="pl-k"/>
    <w:basedOn w:val="DefaultParagraphFont"/>
    <w:rsid w:val="004B3748"/>
  </w:style>
  <w:style w:type="character" w:customStyle="1" w:styleId="pl-en">
    <w:name w:val="pl-en"/>
    <w:basedOn w:val="DefaultParagraphFont"/>
    <w:rsid w:val="004B3748"/>
  </w:style>
  <w:style w:type="character" w:customStyle="1" w:styleId="pl-v">
    <w:name w:val="pl-v"/>
    <w:basedOn w:val="DefaultParagraphFont"/>
    <w:rsid w:val="004B3748"/>
  </w:style>
  <w:style w:type="character" w:customStyle="1" w:styleId="pl-smi">
    <w:name w:val="pl-smi"/>
    <w:basedOn w:val="DefaultParagraphFont"/>
    <w:rsid w:val="004B3748"/>
  </w:style>
  <w:style w:type="character" w:customStyle="1" w:styleId="pl-s">
    <w:name w:val="pl-s"/>
    <w:basedOn w:val="DefaultParagraphFont"/>
    <w:rsid w:val="004B3748"/>
  </w:style>
  <w:style w:type="character" w:customStyle="1" w:styleId="pl-pds">
    <w:name w:val="pl-pds"/>
    <w:basedOn w:val="DefaultParagraphFont"/>
    <w:rsid w:val="004B3748"/>
  </w:style>
  <w:style w:type="character" w:customStyle="1" w:styleId="pl-cce">
    <w:name w:val="pl-cce"/>
    <w:basedOn w:val="DefaultParagraphFont"/>
    <w:rsid w:val="004B3748"/>
  </w:style>
  <w:style w:type="character" w:customStyle="1" w:styleId="pl-c1">
    <w:name w:val="pl-c1"/>
    <w:basedOn w:val="DefaultParagraphFont"/>
    <w:rsid w:val="004B3748"/>
  </w:style>
  <w:style w:type="paragraph" w:customStyle="1" w:styleId="mr-3">
    <w:name w:val="mr-3"/>
    <w:basedOn w:val="Normal"/>
    <w:rsid w:val="004B374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A4F"/>
    <w:rPr>
      <w:rFonts w:ascii="Courier New" w:hAnsi="Courier New" w:cs="Courier New"/>
      <w:lang w:val="en-US" w:eastAsia="en-US"/>
    </w:rPr>
  </w:style>
  <w:style w:type="character" w:customStyle="1" w:styleId="hljs-keyword">
    <w:name w:val="hljs-keyword"/>
    <w:basedOn w:val="DefaultParagraphFont"/>
    <w:rsid w:val="00ED6A4F"/>
  </w:style>
  <w:style w:type="character" w:customStyle="1" w:styleId="hljs-class">
    <w:name w:val="hljs-class"/>
    <w:basedOn w:val="DefaultParagraphFont"/>
    <w:rsid w:val="00ED6A4F"/>
  </w:style>
  <w:style w:type="character" w:customStyle="1" w:styleId="hljs-title">
    <w:name w:val="hljs-title"/>
    <w:basedOn w:val="DefaultParagraphFont"/>
    <w:rsid w:val="00ED6A4F"/>
  </w:style>
  <w:style w:type="character" w:customStyle="1" w:styleId="hljs-function">
    <w:name w:val="hljs-function"/>
    <w:basedOn w:val="DefaultParagraphFont"/>
    <w:rsid w:val="00ED6A4F"/>
  </w:style>
  <w:style w:type="character" w:customStyle="1" w:styleId="hljs-params">
    <w:name w:val="hljs-params"/>
    <w:basedOn w:val="DefaultParagraphFont"/>
    <w:rsid w:val="00ED6A4F"/>
  </w:style>
  <w:style w:type="character" w:customStyle="1" w:styleId="hljs-string">
    <w:name w:val="hljs-string"/>
    <w:basedOn w:val="DefaultParagraphFont"/>
    <w:rsid w:val="00ED6A4F"/>
  </w:style>
  <w:style w:type="character" w:customStyle="1" w:styleId="hljs-comment">
    <w:name w:val="hljs-comment"/>
    <w:basedOn w:val="DefaultParagraphFont"/>
    <w:rsid w:val="00ED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934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7CF52-0DEB-7740-949C-6D598642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8</cp:revision>
  <cp:lastPrinted>2019-12-15T22:48:00Z</cp:lastPrinted>
  <dcterms:created xsi:type="dcterms:W3CDTF">2020-05-28T14:54:00Z</dcterms:created>
  <dcterms:modified xsi:type="dcterms:W3CDTF">2020-05-28T23:59:00Z</dcterms:modified>
</cp:coreProperties>
</file>