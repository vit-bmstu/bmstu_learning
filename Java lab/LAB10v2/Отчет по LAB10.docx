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2CAB699" w14:textId="77777777" w:rsidTr="00EB675B">
        <w:tc>
          <w:tcPr>
            <w:tcW w:w="1384" w:type="dxa"/>
          </w:tcPr>
          <w:p w14:paraId="7E675A7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371EEAA" wp14:editId="04DDBD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E07785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F9FFF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8146C4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289A87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60FE50B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AD2C9B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391287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5CBE31A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9D415EB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859980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02B606D" w14:textId="77777777" w:rsidR="00777A97" w:rsidRPr="00777A97" w:rsidRDefault="00777A97" w:rsidP="00777A97">
      <w:pPr>
        <w:rPr>
          <w:sz w:val="24"/>
          <w:szCs w:val="24"/>
        </w:rPr>
      </w:pPr>
    </w:p>
    <w:p w14:paraId="3B1EFB82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EA36FC3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F0354E5" w14:textId="3031681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94541A">
        <w:rPr>
          <w:b/>
          <w:sz w:val="24"/>
          <w:szCs w:val="24"/>
        </w:rPr>
        <w:t>09.</w:t>
      </w:r>
      <w:r w:rsidR="0094541A" w:rsidRPr="0094541A">
        <w:rPr>
          <w:b/>
          <w:sz w:val="24"/>
          <w:szCs w:val="24"/>
        </w:rPr>
        <w:t>04.01</w:t>
      </w:r>
      <w:r w:rsidRPr="0094541A">
        <w:rPr>
          <w:b/>
          <w:sz w:val="24"/>
          <w:szCs w:val="24"/>
        </w:rPr>
        <w:t xml:space="preserve"> </w:t>
      </w:r>
    </w:p>
    <w:p w14:paraId="4DDCB2DA" w14:textId="77777777" w:rsidR="000159C3" w:rsidRDefault="000159C3" w:rsidP="000159C3">
      <w:pPr>
        <w:rPr>
          <w:i/>
          <w:sz w:val="32"/>
        </w:rPr>
      </w:pPr>
    </w:p>
    <w:p w14:paraId="26C630FC" w14:textId="77777777" w:rsidR="000159C3" w:rsidRPr="00CE61CC" w:rsidRDefault="000159C3" w:rsidP="000159C3">
      <w:pPr>
        <w:rPr>
          <w:i/>
          <w:sz w:val="32"/>
        </w:rPr>
      </w:pPr>
    </w:p>
    <w:p w14:paraId="1C51FA95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006E11A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13118D" w14:paraId="68E0E7FA" w14:textId="77777777" w:rsidTr="0057778B">
        <w:tc>
          <w:tcPr>
            <w:tcW w:w="3969" w:type="dxa"/>
          </w:tcPr>
          <w:p w14:paraId="72F6540C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6C7ADD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F0333A3" w14:textId="757FB20C" w:rsidR="00E60AD0" w:rsidRPr="0013118D" w:rsidRDefault="0094541A" w:rsidP="0057778B">
            <w:pPr>
              <w:pStyle w:val="1"/>
              <w:jc w:val="center"/>
              <w:rPr>
                <w:b/>
                <w:bCs/>
                <w:color w:val="000000" w:themeColor="text1"/>
                <w:spacing w:val="100"/>
                <w:sz w:val="28"/>
                <w:szCs w:val="28"/>
              </w:rPr>
            </w:pPr>
            <w:r w:rsidRPr="0013118D">
              <w:rPr>
                <w:b/>
                <w:bCs/>
                <w:noProof/>
                <w:snapToGrid/>
                <w:color w:val="000000" w:themeColor="text1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9BA1934" wp14:editId="0365C8B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9B6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">
                      <o:lock v:ext="edit" shapetype="f"/>
                    </v:shape>
                  </w:pict>
                </mc:Fallback>
              </mc:AlternateContent>
            </w:r>
            <w:r w:rsidR="0013118D" w:rsidRPr="0013118D">
              <w:rPr>
                <w:b/>
                <w:bCs/>
                <w:color w:val="000000" w:themeColor="text1"/>
                <w:spacing w:val="100"/>
                <w:sz w:val="28"/>
                <w:szCs w:val="28"/>
              </w:rPr>
              <w:t>10</w:t>
            </w:r>
          </w:p>
        </w:tc>
      </w:tr>
    </w:tbl>
    <w:p w14:paraId="17305417" w14:textId="384733CC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648101EB" w14:textId="1E9AE517" w:rsidR="0057778B" w:rsidRPr="00E92466" w:rsidRDefault="0057778B" w:rsidP="008E5FC1">
      <w:pPr>
        <w:pStyle w:val="1"/>
        <w:shd w:val="clear" w:color="auto" w:fill="FFFFFF"/>
        <w:spacing w:line="300" w:lineRule="auto"/>
        <w:outlineLvl w:val="0"/>
        <w:rPr>
          <w:sz w:val="32"/>
          <w:u w:val="single"/>
        </w:rPr>
      </w:pPr>
    </w:p>
    <w:p w14:paraId="44339001" w14:textId="362B0311" w:rsidR="00545E4B" w:rsidRPr="008E5FC1" w:rsidRDefault="00CB4074" w:rsidP="00CB4074">
      <w:pPr>
        <w:ind w:left="142"/>
        <w:rPr>
          <w:b/>
          <w:sz w:val="32"/>
          <w:szCs w:val="32"/>
        </w:rPr>
      </w:pPr>
      <w:r w:rsidRPr="00E60AD0">
        <w:rPr>
          <w:b/>
        </w:rPr>
        <w:t>Дисциплина:</w:t>
      </w:r>
      <w:r>
        <w:rPr>
          <w:b/>
        </w:rPr>
        <w:t xml:space="preserve"> </w:t>
      </w:r>
      <w:r w:rsidR="008E5FC1" w:rsidRPr="008E5FC1">
        <w:rPr>
          <w:b/>
          <w:color w:val="000000"/>
          <w:szCs w:val="28"/>
          <w:shd w:val="clear" w:color="auto" w:fill="FFFFFF"/>
        </w:rPr>
        <w:t>Языки программировани</w:t>
      </w:r>
      <w:r w:rsidR="00255CC0">
        <w:rPr>
          <w:b/>
          <w:color w:val="000000"/>
          <w:szCs w:val="28"/>
          <w:shd w:val="clear" w:color="auto" w:fill="FFFFFF"/>
        </w:rPr>
        <w:t>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</w:t>
      </w:r>
      <w:r w:rsidR="00255CC0">
        <w:rPr>
          <w:b/>
          <w:color w:val="000000"/>
          <w:szCs w:val="28"/>
          <w:shd w:val="clear" w:color="auto" w:fill="FFFFFF"/>
        </w:rPr>
        <w:t>для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работ</w:t>
      </w:r>
      <w:r w:rsidR="00255CC0">
        <w:rPr>
          <w:b/>
          <w:color w:val="000000"/>
          <w:szCs w:val="28"/>
          <w:shd w:val="clear" w:color="auto" w:fill="FFFFFF"/>
        </w:rPr>
        <w:t>ы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с большими данными</w:t>
      </w:r>
      <w:r w:rsidR="006C7ADD" w:rsidRPr="008E5FC1">
        <w:rPr>
          <w:rStyle w:val="a"/>
          <w:b/>
          <w:szCs w:val="28"/>
        </w:rPr>
        <w:t>.</w:t>
      </w:r>
    </w:p>
    <w:p w14:paraId="092844F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EA7FF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73BDE1B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C46E3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C483C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759" w:type="dxa"/>
        <w:tblInd w:w="108" w:type="dxa"/>
        <w:tblLook w:val="04A0" w:firstRow="1" w:lastRow="0" w:firstColumn="1" w:lastColumn="0" w:noHBand="0" w:noVBand="1"/>
      </w:tblPr>
      <w:tblGrid>
        <w:gridCol w:w="2010"/>
        <w:gridCol w:w="1737"/>
        <w:gridCol w:w="540"/>
        <w:gridCol w:w="3265"/>
        <w:gridCol w:w="2207"/>
      </w:tblGrid>
      <w:tr w:rsidR="00777A97" w:rsidRPr="003D30A6" w14:paraId="351A451D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3E01312E" w14:textId="77777777" w:rsidR="00777A97" w:rsidRPr="003D30A6" w:rsidRDefault="00777A97" w:rsidP="00E352CF">
            <w:pPr>
              <w:rPr>
                <w:szCs w:val="28"/>
              </w:rPr>
            </w:pPr>
            <w:r w:rsidRPr="003D30A6">
              <w:rPr>
                <w:szCs w:val="28"/>
              </w:rPr>
              <w:t>Студент</w:t>
            </w:r>
          </w:p>
        </w:tc>
        <w:tc>
          <w:tcPr>
            <w:tcW w:w="1737" w:type="dxa"/>
            <w:shd w:val="clear" w:color="auto" w:fill="auto"/>
          </w:tcPr>
          <w:p w14:paraId="4EC88628" w14:textId="32D386BA" w:rsidR="00777A97" w:rsidRPr="003D30A6" w:rsidRDefault="00EF268F" w:rsidP="00E352CF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ИУ6-</w:t>
            </w:r>
            <w:r w:rsidR="008E5FC1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1М</w:t>
            </w:r>
          </w:p>
        </w:tc>
        <w:tc>
          <w:tcPr>
            <w:tcW w:w="540" w:type="dxa"/>
          </w:tcPr>
          <w:p w14:paraId="7DCF7B34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1BB66F7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40DE8ED4" w14:textId="3D404987" w:rsidR="00777A97" w:rsidRPr="003D30A6" w:rsidRDefault="00EF268F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 В.В. Ерискин</w:t>
            </w:r>
          </w:p>
        </w:tc>
      </w:tr>
      <w:tr w:rsidR="00777A97" w:rsidRPr="003D30A6" w14:paraId="74B20326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4BDA4B2B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10827E1A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(Группа)</w:t>
            </w:r>
          </w:p>
        </w:tc>
        <w:tc>
          <w:tcPr>
            <w:tcW w:w="540" w:type="dxa"/>
          </w:tcPr>
          <w:p w14:paraId="792C57E0" w14:textId="77777777" w:rsidR="00777A97" w:rsidRPr="003D30A6" w:rsidRDefault="00777A97" w:rsidP="00EF268F"/>
        </w:tc>
        <w:tc>
          <w:tcPr>
            <w:tcW w:w="3265" w:type="dxa"/>
            <w:shd w:val="clear" w:color="auto" w:fill="auto"/>
          </w:tcPr>
          <w:p w14:paraId="3534219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2BF86E73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  <w:tr w:rsidR="00777A97" w:rsidRPr="003D30A6" w14:paraId="4FC74AAF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6C2FACAF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7C0094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3D485EB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1C6695D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07" w:type="dxa"/>
            <w:shd w:val="clear" w:color="auto" w:fill="auto"/>
          </w:tcPr>
          <w:p w14:paraId="268ECFD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5683FDE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2B88F989" w14:textId="77777777" w:rsidR="00777A97" w:rsidRPr="003D30A6" w:rsidRDefault="00777A97" w:rsidP="00E352CF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737" w:type="dxa"/>
            <w:shd w:val="clear" w:color="auto" w:fill="auto"/>
          </w:tcPr>
          <w:p w14:paraId="40D9CE11" w14:textId="77777777" w:rsidR="00777A97" w:rsidRPr="003D30A6" w:rsidRDefault="00777A97" w:rsidP="00E352CF"/>
        </w:tc>
        <w:tc>
          <w:tcPr>
            <w:tcW w:w="540" w:type="dxa"/>
          </w:tcPr>
          <w:p w14:paraId="7EC33F15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235811D3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04B0959C" w14:textId="047296E0" w:rsidR="00777A97" w:rsidRPr="00EF268F" w:rsidRDefault="008E5FC1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П</w:t>
            </w:r>
            <w:r w:rsidR="00777A97" w:rsidRPr="00EF268F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EF268F">
              <w:rPr>
                <w:szCs w:val="28"/>
              </w:rPr>
              <w:t>.</w:t>
            </w:r>
            <w:r w:rsidR="00777A97" w:rsidRPr="00EF268F">
              <w:rPr>
                <w:szCs w:val="28"/>
              </w:rPr>
              <w:t xml:space="preserve"> </w:t>
            </w:r>
            <w:r>
              <w:rPr>
                <w:szCs w:val="28"/>
              </w:rPr>
              <w:t>Степанов</w:t>
            </w:r>
          </w:p>
        </w:tc>
      </w:tr>
      <w:tr w:rsidR="00777A97" w:rsidRPr="003D30A6" w14:paraId="06F6E758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0B66D1FD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02927C1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48AEC25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73624A7D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1CD087D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</w:tbl>
    <w:p w14:paraId="4915D7F6" w14:textId="77777777" w:rsidR="00545E4B" w:rsidRDefault="00545E4B" w:rsidP="00545E4B">
      <w:pPr>
        <w:rPr>
          <w:sz w:val="24"/>
        </w:rPr>
      </w:pPr>
    </w:p>
    <w:p w14:paraId="660ACCA9" w14:textId="77777777" w:rsidR="00545E4B" w:rsidRDefault="00545E4B" w:rsidP="00545E4B">
      <w:pPr>
        <w:rPr>
          <w:sz w:val="24"/>
        </w:rPr>
      </w:pPr>
    </w:p>
    <w:p w14:paraId="475A567F" w14:textId="77777777" w:rsidR="00545E4B" w:rsidRDefault="00545E4B" w:rsidP="00545E4B">
      <w:pPr>
        <w:rPr>
          <w:sz w:val="24"/>
        </w:rPr>
      </w:pPr>
    </w:p>
    <w:p w14:paraId="6FB51D93" w14:textId="3D92F05C" w:rsidR="00545E4B" w:rsidRPr="00E92466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8E5FC1">
        <w:rPr>
          <w:sz w:val="24"/>
        </w:rPr>
        <w:t>20</w:t>
      </w:r>
    </w:p>
    <w:p w14:paraId="30CCF69A" w14:textId="6D469FF3" w:rsidR="0094541A" w:rsidRDefault="0094541A" w:rsidP="0094541A">
      <w:pPr>
        <w:autoSpaceDE w:val="0"/>
        <w:autoSpaceDN w:val="0"/>
        <w:adjustRightInd w:val="0"/>
        <w:jc w:val="both"/>
        <w:rPr>
          <w:sz w:val="24"/>
          <w:lang w:val="en-US"/>
        </w:rPr>
      </w:pPr>
    </w:p>
    <w:p w14:paraId="49731FFE" w14:textId="77777777" w:rsidR="00E92466" w:rsidRDefault="00E92466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75D4F383" w14:textId="77777777" w:rsidR="0094541A" w:rsidRDefault="0094541A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27C2E7C6" w14:textId="77777777" w:rsidR="0094541A" w:rsidRPr="0094541A" w:rsidRDefault="0094541A" w:rsidP="0094541A">
      <w:pPr>
        <w:autoSpaceDE w:val="0"/>
        <w:autoSpaceDN w:val="0"/>
        <w:adjustRightInd w:val="0"/>
        <w:rPr>
          <w:color w:val="000000"/>
          <w:szCs w:val="28"/>
        </w:rPr>
      </w:pPr>
    </w:p>
    <w:p w14:paraId="06E57BFD" w14:textId="42BC4BB2" w:rsidR="008E5FC1" w:rsidRPr="008E5FC1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  <w:r w:rsidRPr="008E5FC1">
        <w:rPr>
          <w:b/>
          <w:bCs/>
          <w:color w:val="000000"/>
          <w:szCs w:val="28"/>
        </w:rPr>
        <w:lastRenderedPageBreak/>
        <w:t>Задание</w:t>
      </w:r>
    </w:p>
    <w:p w14:paraId="3D34D049" w14:textId="4CB0D35D" w:rsidR="0094541A" w:rsidRPr="008E5FC1" w:rsidRDefault="0094541A" w:rsidP="00255CC0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8E5FC1">
        <w:rPr>
          <w:color w:val="000000"/>
          <w:szCs w:val="28"/>
        </w:rPr>
        <w:t xml:space="preserve"> </w:t>
      </w:r>
    </w:p>
    <w:p w14:paraId="24091754" w14:textId="1C8E0BFC" w:rsidR="00480E92" w:rsidRPr="00255CC0" w:rsidRDefault="00480E92" w:rsidP="00255CC0">
      <w:pPr>
        <w:jc w:val="both"/>
        <w:rPr>
          <w:color w:val="000000" w:themeColor="text1"/>
          <w:sz w:val="24"/>
          <w:szCs w:val="24"/>
          <w:lang w:eastAsia="en-US"/>
        </w:rPr>
      </w:pPr>
      <w:r>
        <w:rPr>
          <w:color w:val="000000"/>
          <w:szCs w:val="28"/>
        </w:rPr>
        <w:t xml:space="preserve">Загрузить данные </w:t>
      </w:r>
      <w:proofErr w:type="gramStart"/>
      <w:r>
        <w:rPr>
          <w:color w:val="000000"/>
          <w:szCs w:val="28"/>
        </w:rPr>
        <w:t>из дата</w:t>
      </w:r>
      <w:proofErr w:type="gramEnd"/>
      <w:r w:rsidRPr="00480E9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сета используя среду </w:t>
      </w:r>
      <w:r w:rsidRPr="00480E92">
        <w:rPr>
          <w:color w:val="000000"/>
          <w:szCs w:val="28"/>
        </w:rPr>
        <w:t xml:space="preserve">разработки </w:t>
      </w:r>
      <w:r w:rsidRPr="00480E92">
        <w:rPr>
          <w:b/>
          <w:bCs/>
          <w:color w:val="333333"/>
          <w:szCs w:val="28"/>
          <w:shd w:val="clear" w:color="auto" w:fill="FFFFFF"/>
          <w:lang w:val="en-US" w:eastAsia="en-US"/>
        </w:rPr>
        <w:t>IntelliJ</w:t>
      </w:r>
      <w:r w:rsidRPr="00480E92">
        <w:rPr>
          <w:color w:val="333333"/>
          <w:szCs w:val="28"/>
          <w:shd w:val="clear" w:color="auto" w:fill="FFFFFF"/>
          <w:lang w:val="en-US" w:eastAsia="en-US"/>
        </w:rPr>
        <w:t> </w:t>
      </w:r>
      <w:r w:rsidRPr="00480E92">
        <w:rPr>
          <w:b/>
          <w:bCs/>
          <w:color w:val="333333"/>
          <w:szCs w:val="28"/>
          <w:shd w:val="clear" w:color="auto" w:fill="FFFFFF"/>
          <w:lang w:val="en-US" w:eastAsia="en-US"/>
        </w:rPr>
        <w:t>IDEA</w:t>
      </w:r>
      <w:r w:rsidRPr="00480E92">
        <w:rPr>
          <w:b/>
          <w:bCs/>
          <w:color w:val="333333"/>
          <w:szCs w:val="28"/>
          <w:shd w:val="clear" w:color="auto" w:fill="FFFFFF"/>
          <w:lang w:eastAsia="en-US"/>
        </w:rPr>
        <w:t xml:space="preserve"> </w:t>
      </w:r>
      <w:r w:rsidRPr="00480E92">
        <w:rPr>
          <w:color w:val="333333"/>
          <w:szCs w:val="28"/>
          <w:shd w:val="clear" w:color="auto" w:fill="FFFFFF"/>
          <w:lang w:eastAsia="en-US"/>
        </w:rPr>
        <w:t xml:space="preserve">и </w:t>
      </w:r>
      <w:r>
        <w:rPr>
          <w:color w:val="333333"/>
          <w:szCs w:val="28"/>
          <w:shd w:val="clear" w:color="auto" w:fill="FFFFFF"/>
          <w:lang w:eastAsia="en-US"/>
        </w:rPr>
        <w:t xml:space="preserve">объектно-ориентированный язык программирования </w:t>
      </w:r>
      <w:r w:rsidRPr="00255CC0">
        <w:rPr>
          <w:b/>
          <w:bCs/>
          <w:color w:val="000000" w:themeColor="text1"/>
          <w:szCs w:val="28"/>
          <w:shd w:val="clear" w:color="auto" w:fill="FFFFFF"/>
          <w:lang w:val="en-US" w:eastAsia="en-US"/>
        </w:rPr>
        <w:t>Scala</w:t>
      </w:r>
      <w:r w:rsidR="00255CC0">
        <w:rPr>
          <w:b/>
          <w:bCs/>
          <w:color w:val="000000" w:themeColor="text1"/>
          <w:szCs w:val="28"/>
          <w:shd w:val="clear" w:color="auto" w:fill="FFFFFF"/>
          <w:lang w:eastAsia="en-US"/>
        </w:rPr>
        <w:t xml:space="preserve">, </w:t>
      </w:r>
      <w:r w:rsidR="00255CC0" w:rsidRPr="00255CC0">
        <w:rPr>
          <w:color w:val="000000" w:themeColor="text1"/>
          <w:szCs w:val="28"/>
          <w:shd w:val="clear" w:color="auto" w:fill="FFFFFF"/>
          <w:lang w:eastAsia="en-US"/>
        </w:rPr>
        <w:t>сделать несколько запросов по обработке данных.</w:t>
      </w:r>
    </w:p>
    <w:p w14:paraId="799663F9" w14:textId="0BD0C42A" w:rsidR="00480E92" w:rsidRPr="00255CC0" w:rsidRDefault="00480E92" w:rsidP="00255CC0">
      <w:pPr>
        <w:autoSpaceDE w:val="0"/>
        <w:autoSpaceDN w:val="0"/>
        <w:adjustRightInd w:val="0"/>
        <w:jc w:val="both"/>
        <w:rPr>
          <w:color w:val="000000" w:themeColor="text1"/>
          <w:szCs w:val="28"/>
        </w:rPr>
      </w:pPr>
    </w:p>
    <w:p w14:paraId="69971751" w14:textId="77777777" w:rsidR="008E5FC1" w:rsidRPr="00480E92" w:rsidRDefault="008E5FC1" w:rsidP="00255CC0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35861B52" w14:textId="3EA65F9E" w:rsidR="0094541A" w:rsidRPr="0013118D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13118D">
        <w:rPr>
          <w:b/>
          <w:bCs/>
          <w:color w:val="000000"/>
          <w:szCs w:val="28"/>
        </w:rPr>
        <w:t>Решение</w:t>
      </w:r>
      <w:r w:rsidRPr="0013118D">
        <w:rPr>
          <w:color w:val="000000"/>
          <w:szCs w:val="28"/>
        </w:rPr>
        <w:t xml:space="preserve">: </w:t>
      </w:r>
    </w:p>
    <w:p w14:paraId="74D2EB22" w14:textId="01CD55E3" w:rsidR="0094541A" w:rsidRPr="0013118D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3D648C34" w14:textId="304339E5" w:rsidR="00480E92" w:rsidRDefault="00480E92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На локальном диске компьютера был размещен файл с набором данных об воздушных перевозках в РФ, данные приводились в разрезе месяцев за период  с </w:t>
      </w:r>
      <w:r w:rsidR="00D93376">
        <w:rPr>
          <w:color w:val="000000"/>
          <w:szCs w:val="28"/>
        </w:rPr>
        <w:t xml:space="preserve">2007 года </w:t>
      </w:r>
      <w:r>
        <w:rPr>
          <w:color w:val="000000"/>
          <w:szCs w:val="28"/>
        </w:rPr>
        <w:t>января по июль 2020 г.</w:t>
      </w:r>
      <w:r w:rsidRPr="00480E92">
        <w:rPr>
          <w:color w:val="000000"/>
          <w:szCs w:val="28"/>
        </w:rPr>
        <w:t>,</w:t>
      </w:r>
      <w:r w:rsidR="00D93376">
        <w:rPr>
          <w:color w:val="000000"/>
          <w:szCs w:val="28"/>
        </w:rPr>
        <w:t xml:space="preserve"> по горизонтали расположены аэропорты , по вертикали сумма выручки за оказанные услуги</w:t>
      </w:r>
      <w:r w:rsidR="0013118D">
        <w:rPr>
          <w:color w:val="000000"/>
          <w:szCs w:val="28"/>
        </w:rPr>
        <w:t>, а также даны географические координаты аэропортов.</w:t>
      </w:r>
      <w:r>
        <w:rPr>
          <w:color w:val="000000"/>
          <w:szCs w:val="28"/>
        </w:rPr>
        <w:t xml:space="preserve">  Формат предоставленных данных файл </w:t>
      </w:r>
      <w:r w:rsidR="0013118D">
        <w:rPr>
          <w:color w:val="000000"/>
          <w:szCs w:val="28"/>
        </w:rPr>
        <w:t xml:space="preserve">формата </w:t>
      </w:r>
      <w:r>
        <w:rPr>
          <w:color w:val="000000"/>
          <w:szCs w:val="28"/>
          <w:lang w:val="en-US"/>
        </w:rPr>
        <w:t>csv</w:t>
      </w:r>
      <w:r w:rsidRPr="00480E92">
        <w:rPr>
          <w:color w:val="000000"/>
          <w:szCs w:val="28"/>
        </w:rPr>
        <w:t xml:space="preserve">,  </w:t>
      </w:r>
      <w:r w:rsidR="0013118D">
        <w:rPr>
          <w:color w:val="000000"/>
          <w:szCs w:val="28"/>
        </w:rPr>
        <w:t xml:space="preserve">он </w:t>
      </w:r>
      <w:r>
        <w:rPr>
          <w:color w:val="000000"/>
          <w:szCs w:val="28"/>
        </w:rPr>
        <w:t xml:space="preserve">представлен на рисунке ниже: </w:t>
      </w:r>
    </w:p>
    <w:p w14:paraId="1AA6900A" w14:textId="02F0982B" w:rsidR="00480E92" w:rsidRDefault="00480E92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630A5680" w14:textId="77777777" w:rsidR="00480E92" w:rsidRPr="00480E92" w:rsidRDefault="00480E92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6D0D3392" w14:textId="4EE6EE81" w:rsidR="00BE0735" w:rsidRPr="008E5FC1" w:rsidRDefault="00D93376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b/>
          <w:bCs/>
          <w:noProof/>
          <w:color w:val="000000"/>
          <w:szCs w:val="28"/>
        </w:rPr>
        <w:drawing>
          <wp:inline distT="0" distB="0" distL="0" distR="0" wp14:anchorId="0C58B065" wp14:editId="20DE1733">
            <wp:extent cx="5756910" cy="4969933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9 at 16.16.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71" cy="49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AD58" w14:textId="14B2CBF5" w:rsidR="00BE0735" w:rsidRPr="008E5FC1" w:rsidRDefault="00BE0735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1B08A79F" w14:textId="77777777" w:rsidR="0094541A" w:rsidRPr="00480E92" w:rsidRDefault="0094541A" w:rsidP="0094541A">
      <w:pPr>
        <w:autoSpaceDE w:val="0"/>
        <w:autoSpaceDN w:val="0"/>
        <w:adjustRightInd w:val="0"/>
        <w:rPr>
          <w:color w:val="000000"/>
          <w:szCs w:val="28"/>
        </w:rPr>
      </w:pPr>
    </w:p>
    <w:p w14:paraId="36132C05" w14:textId="77777777" w:rsidR="0094541A" w:rsidRPr="00480E92" w:rsidRDefault="0094541A" w:rsidP="0094541A">
      <w:pPr>
        <w:autoSpaceDE w:val="0"/>
        <w:autoSpaceDN w:val="0"/>
        <w:adjustRightInd w:val="0"/>
        <w:rPr>
          <w:rFonts w:ascii="Trebuchet MS" w:hAnsi="Trebuchet MS" w:cs="Trebuchet MS"/>
          <w:color w:val="000000"/>
          <w:szCs w:val="28"/>
        </w:rPr>
      </w:pPr>
    </w:p>
    <w:p w14:paraId="1655DDF7" w14:textId="16B6F859" w:rsidR="0094541A" w:rsidRPr="007D52D3" w:rsidRDefault="0094541A" w:rsidP="0094541A">
      <w:pPr>
        <w:autoSpaceDE w:val="0"/>
        <w:autoSpaceDN w:val="0"/>
        <w:adjustRightInd w:val="0"/>
        <w:rPr>
          <w:rFonts w:ascii="Trebuchet MS" w:hAnsi="Trebuchet MS" w:cs="Trebuchet MS"/>
          <w:color w:val="000000" w:themeColor="text1"/>
          <w:szCs w:val="28"/>
        </w:rPr>
      </w:pPr>
    </w:p>
    <w:p w14:paraId="47C4BE50" w14:textId="77777777" w:rsidR="008E5FC1" w:rsidRPr="007D52D3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 w:themeColor="text1"/>
          <w:szCs w:val="28"/>
        </w:rPr>
      </w:pPr>
    </w:p>
    <w:p w14:paraId="7CDE10ED" w14:textId="28E7F42C" w:rsidR="008E5FC1" w:rsidRPr="007D52D3" w:rsidRDefault="00D93376" w:rsidP="0094541A">
      <w:pPr>
        <w:autoSpaceDE w:val="0"/>
        <w:autoSpaceDN w:val="0"/>
        <w:adjustRightInd w:val="0"/>
        <w:jc w:val="both"/>
        <w:rPr>
          <w:b/>
          <w:bCs/>
          <w:color w:val="000000" w:themeColor="text1"/>
          <w:szCs w:val="28"/>
        </w:rPr>
      </w:pPr>
      <w:r w:rsidRPr="007D52D3">
        <w:rPr>
          <w:b/>
          <w:bCs/>
          <w:color w:val="000000" w:themeColor="text1"/>
          <w:szCs w:val="28"/>
        </w:rPr>
        <w:t>Сформир</w:t>
      </w:r>
      <w:r w:rsidR="00482D6A" w:rsidRPr="007D52D3">
        <w:rPr>
          <w:b/>
          <w:bCs/>
          <w:color w:val="000000" w:themeColor="text1"/>
          <w:szCs w:val="28"/>
        </w:rPr>
        <w:t>уем</w:t>
      </w:r>
      <w:r w:rsidRPr="007D52D3">
        <w:rPr>
          <w:b/>
          <w:bCs/>
          <w:color w:val="000000" w:themeColor="text1"/>
          <w:szCs w:val="28"/>
        </w:rPr>
        <w:t xml:space="preserve"> запрос на чтение данных из </w:t>
      </w:r>
      <w:r w:rsidR="00482D6A" w:rsidRPr="007D52D3">
        <w:rPr>
          <w:b/>
          <w:bCs/>
          <w:color w:val="000000" w:themeColor="text1"/>
          <w:szCs w:val="28"/>
        </w:rPr>
        <w:t>файла на языке програ</w:t>
      </w:r>
      <w:r w:rsidR="007D52D3">
        <w:rPr>
          <w:b/>
          <w:bCs/>
          <w:color w:val="000000" w:themeColor="text1"/>
          <w:szCs w:val="28"/>
        </w:rPr>
        <w:t>м</w:t>
      </w:r>
      <w:r w:rsidR="00482D6A" w:rsidRPr="007D52D3">
        <w:rPr>
          <w:b/>
          <w:bCs/>
          <w:color w:val="000000" w:themeColor="text1"/>
          <w:szCs w:val="28"/>
        </w:rPr>
        <w:t xml:space="preserve">мирования </w:t>
      </w:r>
      <w:r w:rsidR="00482D6A" w:rsidRPr="007D52D3">
        <w:rPr>
          <w:b/>
          <w:bCs/>
          <w:color w:val="000000" w:themeColor="text1"/>
          <w:szCs w:val="28"/>
          <w:lang w:val="en-US"/>
        </w:rPr>
        <w:t>Scala</w:t>
      </w:r>
      <w:r w:rsidR="00482D6A" w:rsidRPr="007D52D3">
        <w:rPr>
          <w:b/>
          <w:bCs/>
          <w:color w:val="000000" w:themeColor="text1"/>
          <w:szCs w:val="28"/>
        </w:rPr>
        <w:t>:</w:t>
      </w:r>
    </w:p>
    <w:p w14:paraId="50CC0A44" w14:textId="3EB2A08E" w:rsidR="00482D6A" w:rsidRPr="007D52D3" w:rsidRDefault="00482D6A" w:rsidP="0094541A">
      <w:pPr>
        <w:autoSpaceDE w:val="0"/>
        <w:autoSpaceDN w:val="0"/>
        <w:adjustRightInd w:val="0"/>
        <w:jc w:val="both"/>
        <w:rPr>
          <w:b/>
          <w:bCs/>
          <w:color w:val="000000" w:themeColor="text1"/>
          <w:szCs w:val="28"/>
        </w:rPr>
      </w:pPr>
    </w:p>
    <w:p w14:paraId="749B0B53" w14:textId="77777777" w:rsidR="00482D6A" w:rsidRPr="007D52D3" w:rsidRDefault="00482D6A" w:rsidP="00482D6A">
      <w:pPr>
        <w:rPr>
          <w:color w:val="000000" w:themeColor="text1"/>
          <w:szCs w:val="28"/>
          <w:lang w:val="en-US"/>
        </w:rPr>
      </w:pPr>
      <w:r w:rsidRPr="007D52D3">
        <w:rPr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7D52D3">
        <w:rPr>
          <w:color w:val="000000" w:themeColor="text1"/>
          <w:szCs w:val="28"/>
          <w:lang w:val="en-US"/>
        </w:rPr>
        <w:t>org.apache.spark.sql.SparkSession</w:t>
      </w:r>
      <w:proofErr w:type="spellEnd"/>
      <w:proofErr w:type="gramEnd"/>
    </w:p>
    <w:p w14:paraId="7B0E5760" w14:textId="77777777" w:rsidR="00482D6A" w:rsidRPr="007D52D3" w:rsidRDefault="00482D6A" w:rsidP="00482D6A">
      <w:pPr>
        <w:rPr>
          <w:color w:val="000000" w:themeColor="text1"/>
          <w:szCs w:val="28"/>
          <w:lang w:val="en-US"/>
        </w:rPr>
      </w:pPr>
      <w:r w:rsidRPr="007D52D3">
        <w:rPr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7D52D3">
        <w:rPr>
          <w:color w:val="000000" w:themeColor="text1"/>
          <w:szCs w:val="28"/>
          <w:lang w:val="en-US"/>
        </w:rPr>
        <w:t>org.apache</w:t>
      </w:r>
      <w:proofErr w:type="gramEnd"/>
      <w:r w:rsidRPr="007D52D3">
        <w:rPr>
          <w:color w:val="000000" w:themeColor="text1"/>
          <w:szCs w:val="28"/>
          <w:lang w:val="en-US"/>
        </w:rPr>
        <w:t>.spark</w:t>
      </w:r>
      <w:proofErr w:type="spellEnd"/>
      <w:r w:rsidRPr="007D52D3">
        <w:rPr>
          <w:color w:val="000000" w:themeColor="text1"/>
          <w:szCs w:val="28"/>
          <w:lang w:val="en-US"/>
        </w:rPr>
        <w:t>.{</w:t>
      </w:r>
      <w:proofErr w:type="spellStart"/>
      <w:r w:rsidRPr="007D52D3">
        <w:rPr>
          <w:color w:val="000000" w:themeColor="text1"/>
          <w:szCs w:val="28"/>
          <w:lang w:val="en-US"/>
        </w:rPr>
        <w:t>SparkConf</w:t>
      </w:r>
      <w:proofErr w:type="spellEnd"/>
      <w:r w:rsidRPr="007D52D3">
        <w:rPr>
          <w:color w:val="000000" w:themeColor="text1"/>
          <w:szCs w:val="28"/>
          <w:lang w:val="en-US"/>
        </w:rPr>
        <w:t xml:space="preserve">, </w:t>
      </w:r>
      <w:proofErr w:type="spellStart"/>
      <w:r w:rsidRPr="007D52D3">
        <w:rPr>
          <w:color w:val="000000" w:themeColor="text1"/>
          <w:szCs w:val="28"/>
          <w:lang w:val="en-US"/>
        </w:rPr>
        <w:t>SparkContext</w:t>
      </w:r>
      <w:proofErr w:type="spellEnd"/>
      <w:r w:rsidRPr="007D52D3">
        <w:rPr>
          <w:color w:val="000000" w:themeColor="text1"/>
          <w:szCs w:val="28"/>
          <w:lang w:val="en-US"/>
        </w:rPr>
        <w:t>}</w:t>
      </w:r>
    </w:p>
    <w:p w14:paraId="703AFED3" w14:textId="77777777" w:rsidR="00482D6A" w:rsidRPr="007D52D3" w:rsidRDefault="00482D6A" w:rsidP="00482D6A">
      <w:pPr>
        <w:rPr>
          <w:color w:val="000000" w:themeColor="text1"/>
          <w:szCs w:val="28"/>
          <w:lang w:val="en-US"/>
        </w:rPr>
      </w:pPr>
    </w:p>
    <w:p w14:paraId="00E4C5D0" w14:textId="3FEC277D" w:rsidR="003722C8" w:rsidRPr="007D52D3" w:rsidRDefault="003722C8" w:rsidP="00372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val="en-US" w:eastAsia="en-US"/>
        </w:rPr>
      </w:pPr>
      <w:r w:rsidRPr="003722C8">
        <w:rPr>
          <w:color w:val="000000" w:themeColor="text1"/>
          <w:szCs w:val="28"/>
          <w:lang w:val="en-US" w:eastAsia="en-US"/>
        </w:rPr>
        <w:t>def main(</w:t>
      </w:r>
      <w:proofErr w:type="spellStart"/>
      <w:r w:rsidRPr="003722C8">
        <w:rPr>
          <w:color w:val="000000" w:themeColor="text1"/>
          <w:szCs w:val="28"/>
          <w:lang w:val="en-US" w:eastAsia="en-US"/>
        </w:rPr>
        <w:t>args</w:t>
      </w:r>
      <w:proofErr w:type="spellEnd"/>
      <w:r w:rsidRPr="003722C8">
        <w:rPr>
          <w:color w:val="000000" w:themeColor="text1"/>
          <w:szCs w:val="28"/>
          <w:lang w:val="en-US" w:eastAsia="en-US"/>
        </w:rPr>
        <w:t>: Array[String]): Unit = {</w:t>
      </w:r>
      <w:r w:rsidRPr="003722C8">
        <w:rPr>
          <w:color w:val="000000" w:themeColor="text1"/>
          <w:szCs w:val="28"/>
          <w:lang w:val="en-US" w:eastAsia="en-US"/>
        </w:rPr>
        <w:br/>
      </w:r>
      <w:r w:rsidRPr="003722C8">
        <w:rPr>
          <w:color w:val="000000" w:themeColor="text1"/>
          <w:szCs w:val="28"/>
          <w:lang w:val="en-US" w:eastAsia="en-US"/>
        </w:rPr>
        <w:br/>
      </w:r>
      <w:proofErr w:type="spellStart"/>
      <w:r w:rsidRPr="003722C8">
        <w:rPr>
          <w:color w:val="000000" w:themeColor="text1"/>
          <w:szCs w:val="28"/>
          <w:lang w:val="en-US" w:eastAsia="en-US"/>
        </w:rPr>
        <w:t>val</w:t>
      </w:r>
      <w:proofErr w:type="spellEnd"/>
      <w:r w:rsidRPr="003722C8">
        <w:rPr>
          <w:color w:val="000000" w:themeColor="text1"/>
          <w:szCs w:val="28"/>
          <w:lang w:val="en-US" w:eastAsia="en-US"/>
        </w:rPr>
        <w:t xml:space="preserve"> conf = new </w:t>
      </w:r>
      <w:proofErr w:type="spellStart"/>
      <w:r w:rsidRPr="003722C8">
        <w:rPr>
          <w:color w:val="000000" w:themeColor="text1"/>
          <w:szCs w:val="28"/>
          <w:lang w:val="en-US" w:eastAsia="en-US"/>
        </w:rPr>
        <w:t>SparkConf</w:t>
      </w:r>
      <w:proofErr w:type="spellEnd"/>
      <w:r w:rsidRPr="003722C8">
        <w:rPr>
          <w:color w:val="000000" w:themeColor="text1"/>
          <w:szCs w:val="28"/>
          <w:lang w:val="en-US" w:eastAsia="en-US"/>
        </w:rPr>
        <w:t>().</w:t>
      </w:r>
      <w:proofErr w:type="spellStart"/>
      <w:r w:rsidRPr="003722C8">
        <w:rPr>
          <w:color w:val="000000" w:themeColor="text1"/>
          <w:szCs w:val="28"/>
          <w:lang w:val="en-US" w:eastAsia="en-US"/>
        </w:rPr>
        <w:t>setAppName</w:t>
      </w:r>
      <w:proofErr w:type="spellEnd"/>
      <w:r w:rsidRPr="003722C8">
        <w:rPr>
          <w:color w:val="000000" w:themeColor="text1"/>
          <w:szCs w:val="28"/>
          <w:lang w:val="en-US" w:eastAsia="en-US"/>
        </w:rPr>
        <w:t>("</w:t>
      </w:r>
      <w:proofErr w:type="spellStart"/>
      <w:r w:rsidRPr="003722C8">
        <w:rPr>
          <w:color w:val="000000" w:themeColor="text1"/>
          <w:szCs w:val="28"/>
          <w:lang w:val="en-US" w:eastAsia="en-US"/>
        </w:rPr>
        <w:t>CounterDemo</w:t>
      </w:r>
      <w:proofErr w:type="spellEnd"/>
      <w:r w:rsidRPr="003722C8">
        <w:rPr>
          <w:color w:val="000000" w:themeColor="text1"/>
          <w:szCs w:val="28"/>
          <w:lang w:val="en-US" w:eastAsia="en-US"/>
        </w:rPr>
        <w:t>").</w:t>
      </w:r>
      <w:proofErr w:type="spellStart"/>
      <w:r w:rsidRPr="003722C8">
        <w:rPr>
          <w:color w:val="000000" w:themeColor="text1"/>
          <w:szCs w:val="28"/>
          <w:lang w:val="en-US" w:eastAsia="en-US"/>
        </w:rPr>
        <w:t>setMaster</w:t>
      </w:r>
      <w:proofErr w:type="spellEnd"/>
      <w:r w:rsidRPr="003722C8">
        <w:rPr>
          <w:color w:val="000000" w:themeColor="text1"/>
          <w:szCs w:val="28"/>
          <w:lang w:val="en-US" w:eastAsia="en-US"/>
        </w:rPr>
        <w:t>("local[*]")</w:t>
      </w:r>
      <w:r w:rsidRPr="003722C8">
        <w:rPr>
          <w:color w:val="000000" w:themeColor="text1"/>
          <w:szCs w:val="28"/>
          <w:lang w:val="en-US" w:eastAsia="en-US"/>
        </w:rPr>
        <w:br/>
      </w:r>
      <w:proofErr w:type="spellStart"/>
      <w:r w:rsidRPr="003722C8">
        <w:rPr>
          <w:color w:val="000000" w:themeColor="text1"/>
          <w:szCs w:val="28"/>
          <w:lang w:val="en-US" w:eastAsia="en-US"/>
        </w:rPr>
        <w:t>val</w:t>
      </w:r>
      <w:proofErr w:type="spellEnd"/>
      <w:r w:rsidRPr="003722C8">
        <w:rPr>
          <w:color w:val="000000" w:themeColor="text1"/>
          <w:szCs w:val="28"/>
          <w:lang w:val="en-US" w:eastAsia="en-US"/>
        </w:rPr>
        <w:t xml:space="preserve"> </w:t>
      </w:r>
      <w:proofErr w:type="spellStart"/>
      <w:r w:rsidRPr="003722C8">
        <w:rPr>
          <w:color w:val="000000" w:themeColor="text1"/>
          <w:szCs w:val="28"/>
          <w:lang w:val="en-US" w:eastAsia="en-US"/>
        </w:rPr>
        <w:t>sc</w:t>
      </w:r>
      <w:proofErr w:type="spellEnd"/>
      <w:r w:rsidRPr="003722C8">
        <w:rPr>
          <w:color w:val="000000" w:themeColor="text1"/>
          <w:szCs w:val="28"/>
          <w:lang w:val="en-US" w:eastAsia="en-US"/>
        </w:rPr>
        <w:t xml:space="preserve"> = new </w:t>
      </w:r>
      <w:proofErr w:type="spellStart"/>
      <w:r w:rsidRPr="003722C8">
        <w:rPr>
          <w:color w:val="000000" w:themeColor="text1"/>
          <w:szCs w:val="28"/>
          <w:lang w:val="en-US" w:eastAsia="en-US"/>
        </w:rPr>
        <w:t>SparkContext</w:t>
      </w:r>
      <w:proofErr w:type="spellEnd"/>
      <w:r w:rsidRPr="003722C8">
        <w:rPr>
          <w:color w:val="000000" w:themeColor="text1"/>
          <w:szCs w:val="28"/>
          <w:lang w:val="en-US" w:eastAsia="en-US"/>
        </w:rPr>
        <w:t>(conf)</w:t>
      </w:r>
      <w:r w:rsidRPr="003722C8">
        <w:rPr>
          <w:color w:val="000000" w:themeColor="text1"/>
          <w:szCs w:val="28"/>
          <w:lang w:val="en-US" w:eastAsia="en-US"/>
        </w:rPr>
        <w:br/>
      </w:r>
      <w:proofErr w:type="spellStart"/>
      <w:r w:rsidRPr="003722C8">
        <w:rPr>
          <w:i/>
          <w:iCs/>
          <w:color w:val="000000" w:themeColor="text1"/>
          <w:szCs w:val="28"/>
          <w:lang w:val="en-US" w:eastAsia="en-US"/>
        </w:rPr>
        <w:t>val</w:t>
      </w:r>
      <w:proofErr w:type="spellEnd"/>
      <w:r w:rsidRPr="003722C8">
        <w:rPr>
          <w:i/>
          <w:iCs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3722C8">
        <w:rPr>
          <w:i/>
          <w:iCs/>
          <w:color w:val="000000" w:themeColor="text1"/>
          <w:szCs w:val="28"/>
          <w:lang w:val="en-US" w:eastAsia="en-US"/>
        </w:rPr>
        <w:t>logFile</w:t>
      </w:r>
      <w:proofErr w:type="spellEnd"/>
      <w:r w:rsidRPr="003722C8">
        <w:rPr>
          <w:i/>
          <w:iCs/>
          <w:color w:val="000000" w:themeColor="text1"/>
          <w:szCs w:val="28"/>
          <w:lang w:val="en-US" w:eastAsia="en-US"/>
        </w:rPr>
        <w:t xml:space="preserve"> = "C:/</w:t>
      </w:r>
      <w:proofErr w:type="spellStart"/>
      <w:r w:rsidRPr="003722C8">
        <w:rPr>
          <w:i/>
          <w:iCs/>
          <w:color w:val="000000" w:themeColor="text1"/>
          <w:szCs w:val="28"/>
          <w:lang w:val="en-US" w:eastAsia="en-US"/>
        </w:rPr>
        <w:t>Big_data</w:t>
      </w:r>
      <w:proofErr w:type="spellEnd"/>
      <w:r w:rsidRPr="003722C8">
        <w:rPr>
          <w:i/>
          <w:iCs/>
          <w:color w:val="000000" w:themeColor="text1"/>
          <w:szCs w:val="28"/>
          <w:lang w:val="en-US" w:eastAsia="en-US"/>
        </w:rPr>
        <w:t>/readme.md"</w:t>
      </w:r>
      <w:r w:rsidRPr="003722C8">
        <w:rPr>
          <w:i/>
          <w:iCs/>
          <w:color w:val="000000" w:themeColor="text1"/>
          <w:szCs w:val="28"/>
          <w:lang w:val="en-US" w:eastAsia="en-US"/>
        </w:rPr>
        <w:br/>
      </w:r>
      <w:proofErr w:type="spellStart"/>
      <w:r w:rsidRPr="003722C8">
        <w:rPr>
          <w:color w:val="000000" w:themeColor="text1"/>
          <w:szCs w:val="28"/>
          <w:lang w:val="en-US" w:eastAsia="en-US"/>
        </w:rPr>
        <w:t>val</w:t>
      </w:r>
      <w:proofErr w:type="spellEnd"/>
      <w:r w:rsidRPr="003722C8">
        <w:rPr>
          <w:color w:val="000000" w:themeColor="text1"/>
          <w:szCs w:val="28"/>
          <w:lang w:val="en-US" w:eastAsia="en-US"/>
        </w:rPr>
        <w:t xml:space="preserve"> spark = </w:t>
      </w:r>
      <w:proofErr w:type="spellStart"/>
      <w:r w:rsidRPr="003722C8">
        <w:rPr>
          <w:color w:val="000000" w:themeColor="text1"/>
          <w:szCs w:val="28"/>
          <w:lang w:val="en-US" w:eastAsia="en-US"/>
        </w:rPr>
        <w:t>SparkSession.builder</w:t>
      </w:r>
      <w:proofErr w:type="spellEnd"/>
      <w:r w:rsidRPr="003722C8">
        <w:rPr>
          <w:color w:val="000000" w:themeColor="text1"/>
          <w:szCs w:val="28"/>
          <w:lang w:val="en-US" w:eastAsia="en-US"/>
        </w:rPr>
        <w:t>().</w:t>
      </w:r>
      <w:proofErr w:type="spellStart"/>
      <w:r w:rsidRPr="003722C8">
        <w:rPr>
          <w:color w:val="000000" w:themeColor="text1"/>
          <w:szCs w:val="28"/>
          <w:lang w:val="en-US" w:eastAsia="en-US"/>
        </w:rPr>
        <w:t>appName</w:t>
      </w:r>
      <w:proofErr w:type="spellEnd"/>
      <w:r w:rsidRPr="003722C8">
        <w:rPr>
          <w:color w:val="000000" w:themeColor="text1"/>
          <w:szCs w:val="28"/>
          <w:lang w:val="en-US" w:eastAsia="en-US"/>
        </w:rPr>
        <w:t>(name = "</w:t>
      </w:r>
      <w:proofErr w:type="spellStart"/>
      <w:r w:rsidRPr="003722C8">
        <w:rPr>
          <w:color w:val="000000" w:themeColor="text1"/>
          <w:szCs w:val="28"/>
          <w:lang w:val="en-US" w:eastAsia="en-US"/>
        </w:rPr>
        <w:t>TestApp</w:t>
      </w:r>
      <w:proofErr w:type="spellEnd"/>
      <w:r w:rsidRPr="003722C8">
        <w:rPr>
          <w:color w:val="000000" w:themeColor="text1"/>
          <w:szCs w:val="28"/>
          <w:lang w:val="en-US" w:eastAsia="en-US"/>
        </w:rPr>
        <w:t>").</w:t>
      </w:r>
      <w:proofErr w:type="spellStart"/>
      <w:r w:rsidRPr="003722C8">
        <w:rPr>
          <w:color w:val="000000" w:themeColor="text1"/>
          <w:szCs w:val="28"/>
          <w:lang w:val="en-US" w:eastAsia="en-US"/>
        </w:rPr>
        <w:t>getOrCreate</w:t>
      </w:r>
      <w:proofErr w:type="spellEnd"/>
      <w:r w:rsidRPr="003722C8">
        <w:rPr>
          <w:color w:val="000000" w:themeColor="text1"/>
          <w:szCs w:val="28"/>
          <w:lang w:val="en-US" w:eastAsia="en-US"/>
        </w:rPr>
        <w:t>()</w:t>
      </w:r>
      <w:r w:rsidRPr="003722C8">
        <w:rPr>
          <w:color w:val="000000" w:themeColor="text1"/>
          <w:szCs w:val="28"/>
          <w:lang w:val="en-US" w:eastAsia="en-US"/>
        </w:rPr>
        <w:br/>
      </w:r>
      <w:proofErr w:type="spellStart"/>
      <w:r w:rsidRPr="003722C8">
        <w:rPr>
          <w:color w:val="000000" w:themeColor="text1"/>
          <w:szCs w:val="28"/>
          <w:lang w:val="en-US" w:eastAsia="en-US"/>
        </w:rPr>
        <w:t>val</w:t>
      </w:r>
      <w:proofErr w:type="spellEnd"/>
      <w:r w:rsidRPr="003722C8">
        <w:rPr>
          <w:color w:val="000000" w:themeColor="text1"/>
          <w:szCs w:val="28"/>
          <w:lang w:val="en-US" w:eastAsia="en-US"/>
        </w:rPr>
        <w:t xml:space="preserve"> </w:t>
      </w:r>
      <w:proofErr w:type="spellStart"/>
      <w:r w:rsidRPr="003722C8">
        <w:rPr>
          <w:color w:val="000000" w:themeColor="text1"/>
          <w:szCs w:val="28"/>
          <w:lang w:val="en-US" w:eastAsia="en-US"/>
        </w:rPr>
        <w:t>dataFi</w:t>
      </w:r>
      <w:bookmarkStart w:id="0" w:name="_GoBack"/>
      <w:bookmarkEnd w:id="0"/>
      <w:r w:rsidRPr="003722C8">
        <w:rPr>
          <w:color w:val="000000" w:themeColor="text1"/>
          <w:szCs w:val="28"/>
          <w:lang w:val="en-US" w:eastAsia="en-US"/>
        </w:rPr>
        <w:t>le</w:t>
      </w:r>
      <w:proofErr w:type="spellEnd"/>
      <w:r w:rsidRPr="003722C8">
        <w:rPr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3722C8">
        <w:rPr>
          <w:color w:val="000000" w:themeColor="text1"/>
          <w:szCs w:val="28"/>
          <w:lang w:val="en-US" w:eastAsia="en-US"/>
        </w:rPr>
        <w:t>spark.read.format</w:t>
      </w:r>
      <w:proofErr w:type="spellEnd"/>
      <w:r w:rsidRPr="003722C8">
        <w:rPr>
          <w:color w:val="000000" w:themeColor="text1"/>
          <w:szCs w:val="28"/>
          <w:lang w:val="en-US" w:eastAsia="en-US"/>
        </w:rPr>
        <w:t>("com.databricks.spark.csv").option("header", true).</w:t>
      </w:r>
      <w:r w:rsidRPr="003722C8">
        <w:rPr>
          <w:color w:val="000000" w:themeColor="text1"/>
          <w:szCs w:val="28"/>
          <w:lang w:val="en-US" w:eastAsia="en-US"/>
        </w:rPr>
        <w:br/>
        <w:t xml:space="preserve">  load("\\Users\\vitaly\\Desktop\\BigData\\russian_passenger_air_service_2.csv")dataFile</w:t>
      </w:r>
      <w:r w:rsidRPr="003722C8">
        <w:rPr>
          <w:color w:val="000000" w:themeColor="text1"/>
          <w:szCs w:val="28"/>
          <w:lang w:val="en-US" w:eastAsia="en-US"/>
        </w:rPr>
        <w:br/>
        <w:t xml:space="preserve">  .</w:t>
      </w:r>
      <w:proofErr w:type="spellStart"/>
      <w:r w:rsidRPr="003722C8">
        <w:rPr>
          <w:color w:val="000000" w:themeColor="text1"/>
          <w:szCs w:val="28"/>
          <w:lang w:val="en-US" w:eastAsia="en-US"/>
        </w:rPr>
        <w:t>createOrReplaceTempView</w:t>
      </w:r>
      <w:proofErr w:type="spellEnd"/>
      <w:r w:rsidRPr="003722C8">
        <w:rPr>
          <w:color w:val="000000" w:themeColor="text1"/>
          <w:szCs w:val="28"/>
          <w:lang w:val="en-US" w:eastAsia="en-US"/>
        </w:rPr>
        <w:t>("</w:t>
      </w:r>
      <w:proofErr w:type="spellStart"/>
      <w:r w:rsidRPr="003722C8">
        <w:rPr>
          <w:color w:val="000000" w:themeColor="text1"/>
          <w:szCs w:val="28"/>
          <w:lang w:val="en-US" w:eastAsia="en-US"/>
        </w:rPr>
        <w:t>Air_serv</w:t>
      </w:r>
      <w:proofErr w:type="spellEnd"/>
      <w:r w:rsidRPr="003722C8">
        <w:rPr>
          <w:color w:val="000000" w:themeColor="text1"/>
          <w:szCs w:val="28"/>
          <w:lang w:val="en-US" w:eastAsia="en-US"/>
        </w:rPr>
        <w:t>")</w:t>
      </w:r>
      <w:r w:rsidRPr="003722C8">
        <w:rPr>
          <w:color w:val="000000" w:themeColor="text1"/>
          <w:szCs w:val="28"/>
          <w:lang w:val="en-US" w:eastAsia="en-US"/>
        </w:rPr>
        <w:br/>
      </w:r>
    </w:p>
    <w:p w14:paraId="3FE67CA5" w14:textId="1227B736" w:rsidR="003722C8" w:rsidRPr="007D52D3" w:rsidRDefault="003722C8" w:rsidP="007D52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  <w:szCs w:val="28"/>
          <w:lang w:eastAsia="en-US"/>
        </w:rPr>
      </w:pPr>
      <w:r w:rsidRPr="007D52D3">
        <w:rPr>
          <w:color w:val="000000" w:themeColor="text1"/>
          <w:szCs w:val="28"/>
          <w:lang w:eastAsia="en-US"/>
        </w:rPr>
        <w:t>Теперь над найденным дата сетом можно проводить различные математические манипуляции, от простейшего нахождения суммы до построения сложных прогностических моделей.</w:t>
      </w:r>
    </w:p>
    <w:p w14:paraId="30644B4F" w14:textId="77777777" w:rsidR="00255CC0" w:rsidRPr="0013118D" w:rsidRDefault="003722C8" w:rsidP="007D52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000000" w:themeColor="text1"/>
          <w:szCs w:val="28"/>
          <w:lang w:eastAsia="en-US"/>
        </w:rPr>
      </w:pPr>
      <w:r w:rsidRPr="003722C8">
        <w:rPr>
          <w:color w:val="000000" w:themeColor="text1"/>
          <w:szCs w:val="28"/>
          <w:lang w:eastAsia="en-US"/>
        </w:rPr>
        <w:br/>
      </w:r>
      <w:r w:rsidRPr="003722C8">
        <w:rPr>
          <w:i/>
          <w:iCs/>
          <w:color w:val="000000" w:themeColor="text1"/>
          <w:szCs w:val="28"/>
          <w:lang w:eastAsia="en-US"/>
        </w:rPr>
        <w:t xml:space="preserve">   </w:t>
      </w:r>
      <w:r w:rsidRPr="007D52D3">
        <w:rPr>
          <w:i/>
          <w:iCs/>
          <w:color w:val="000000" w:themeColor="text1"/>
          <w:szCs w:val="28"/>
          <w:lang w:eastAsia="en-US"/>
        </w:rPr>
        <w:t xml:space="preserve">Найдем  аэропорты с наибольшим объемом оказанных услуг: </w:t>
      </w:r>
      <w:r w:rsidRPr="003722C8">
        <w:rPr>
          <w:i/>
          <w:iCs/>
          <w:color w:val="000000" w:themeColor="text1"/>
          <w:szCs w:val="28"/>
          <w:lang w:eastAsia="en-US"/>
        </w:rPr>
        <w:br/>
      </w:r>
      <w:r w:rsidRPr="003722C8">
        <w:rPr>
          <w:i/>
          <w:iCs/>
          <w:color w:val="000000" w:themeColor="text1"/>
          <w:szCs w:val="28"/>
          <w:lang w:val="en-US" w:eastAsia="en-US"/>
        </w:rPr>
        <w:t>spark</w:t>
      </w:r>
      <w:r w:rsidRPr="003722C8">
        <w:rPr>
          <w:i/>
          <w:iCs/>
          <w:color w:val="000000" w:themeColor="text1"/>
          <w:szCs w:val="28"/>
          <w:lang w:eastAsia="en-US"/>
        </w:rPr>
        <w:t>.</w:t>
      </w:r>
      <w:proofErr w:type="spellStart"/>
      <w:r w:rsidRPr="003722C8">
        <w:rPr>
          <w:i/>
          <w:iCs/>
          <w:color w:val="000000" w:themeColor="text1"/>
          <w:szCs w:val="28"/>
          <w:lang w:val="en-US" w:eastAsia="en-US"/>
        </w:rPr>
        <w:t>sql</w:t>
      </w:r>
      <w:proofErr w:type="spellEnd"/>
      <w:r w:rsidRPr="003722C8">
        <w:rPr>
          <w:i/>
          <w:iCs/>
          <w:color w:val="000000" w:themeColor="text1"/>
          <w:szCs w:val="28"/>
          <w:lang w:eastAsia="en-US"/>
        </w:rPr>
        <w:t>("</w:t>
      </w:r>
      <w:r w:rsidRPr="003722C8">
        <w:rPr>
          <w:i/>
          <w:iCs/>
          <w:color w:val="000000" w:themeColor="text1"/>
          <w:szCs w:val="28"/>
          <w:lang w:val="en-US" w:eastAsia="en-US"/>
        </w:rPr>
        <w:t>SELECT</w:t>
      </w:r>
      <w:r w:rsidRPr="003722C8">
        <w:rPr>
          <w:i/>
          <w:iCs/>
          <w:color w:val="000000" w:themeColor="text1"/>
          <w:szCs w:val="28"/>
          <w:lang w:eastAsia="en-US"/>
        </w:rPr>
        <w:t xml:space="preserve"> </w:t>
      </w:r>
      <w:r w:rsidRPr="007D52D3">
        <w:rPr>
          <w:i/>
          <w:iCs/>
          <w:color w:val="000000" w:themeColor="text1"/>
          <w:szCs w:val="28"/>
          <w:lang w:val="en-US"/>
        </w:rPr>
        <w:t>Whole</w:t>
      </w:r>
      <w:r w:rsidRPr="007D52D3">
        <w:rPr>
          <w:i/>
          <w:iCs/>
          <w:color w:val="000000" w:themeColor="text1"/>
          <w:szCs w:val="28"/>
        </w:rPr>
        <w:t xml:space="preserve"> </w:t>
      </w:r>
      <w:r w:rsidRPr="007D52D3">
        <w:rPr>
          <w:i/>
          <w:iCs/>
          <w:color w:val="000000" w:themeColor="text1"/>
          <w:szCs w:val="28"/>
          <w:lang w:val="en-US"/>
        </w:rPr>
        <w:t>year</w:t>
      </w:r>
      <w:r w:rsidRPr="003722C8">
        <w:rPr>
          <w:i/>
          <w:iCs/>
          <w:color w:val="000000" w:themeColor="text1"/>
          <w:szCs w:val="28"/>
          <w:lang w:eastAsia="en-US"/>
        </w:rPr>
        <w:t xml:space="preserve">, </w:t>
      </w:r>
      <w:r w:rsidRPr="007D52D3">
        <w:rPr>
          <w:i/>
          <w:iCs/>
          <w:color w:val="000000" w:themeColor="text1"/>
          <w:szCs w:val="28"/>
          <w:lang w:val="en-US"/>
        </w:rPr>
        <w:t>Airport</w:t>
      </w:r>
      <w:r w:rsidRPr="007D52D3">
        <w:rPr>
          <w:i/>
          <w:iCs/>
          <w:color w:val="000000" w:themeColor="text1"/>
          <w:szCs w:val="28"/>
        </w:rPr>
        <w:t xml:space="preserve"> </w:t>
      </w:r>
      <w:r w:rsidRPr="007D52D3">
        <w:rPr>
          <w:i/>
          <w:iCs/>
          <w:color w:val="000000" w:themeColor="text1"/>
          <w:szCs w:val="28"/>
          <w:lang w:val="en-US"/>
        </w:rPr>
        <w:t>name</w:t>
      </w:r>
      <w:r w:rsidRPr="007D52D3">
        <w:rPr>
          <w:rFonts w:ascii="Helvetica Neue" w:hAnsi="Helvetica Neue" w:cs="Helvetica Neue"/>
          <w:i/>
          <w:iCs/>
          <w:color w:val="000000" w:themeColor="text1"/>
          <w:szCs w:val="28"/>
        </w:rPr>
        <w:t xml:space="preserve"> </w:t>
      </w:r>
      <w:r w:rsidRPr="003722C8">
        <w:rPr>
          <w:i/>
          <w:iCs/>
          <w:color w:val="000000" w:themeColor="text1"/>
          <w:szCs w:val="28"/>
          <w:lang w:val="en-US" w:eastAsia="en-US"/>
        </w:rPr>
        <w:t>FROM</w:t>
      </w:r>
      <w:r w:rsidRPr="003722C8">
        <w:rPr>
          <w:i/>
          <w:iCs/>
          <w:color w:val="000000" w:themeColor="text1"/>
          <w:szCs w:val="28"/>
          <w:lang w:eastAsia="en-US"/>
        </w:rPr>
        <w:t xml:space="preserve"> </w:t>
      </w:r>
      <w:r w:rsidRPr="003722C8">
        <w:rPr>
          <w:i/>
          <w:iCs/>
          <w:color w:val="000000" w:themeColor="text1"/>
          <w:szCs w:val="28"/>
          <w:lang w:val="en-US" w:eastAsia="en-US"/>
        </w:rPr>
        <w:t>Air</w:t>
      </w:r>
      <w:r w:rsidRPr="003722C8">
        <w:rPr>
          <w:i/>
          <w:iCs/>
          <w:color w:val="000000" w:themeColor="text1"/>
          <w:szCs w:val="28"/>
          <w:lang w:eastAsia="en-US"/>
        </w:rPr>
        <w:t>_</w:t>
      </w:r>
      <w:r w:rsidRPr="003722C8">
        <w:rPr>
          <w:i/>
          <w:iCs/>
          <w:color w:val="000000" w:themeColor="text1"/>
          <w:szCs w:val="28"/>
          <w:lang w:val="en-US" w:eastAsia="en-US"/>
        </w:rPr>
        <w:t>serv</w:t>
      </w:r>
      <w:r w:rsidRPr="003722C8">
        <w:rPr>
          <w:i/>
          <w:iCs/>
          <w:color w:val="000000" w:themeColor="text1"/>
          <w:szCs w:val="28"/>
          <w:lang w:eastAsia="en-US"/>
        </w:rPr>
        <w:t xml:space="preserve"> </w:t>
      </w:r>
      <w:r w:rsidRPr="003722C8">
        <w:rPr>
          <w:i/>
          <w:iCs/>
          <w:color w:val="000000" w:themeColor="text1"/>
          <w:szCs w:val="28"/>
          <w:lang w:val="en-US" w:eastAsia="en-US"/>
        </w:rPr>
        <w:t>ORDER</w:t>
      </w:r>
      <w:r w:rsidRPr="003722C8">
        <w:rPr>
          <w:i/>
          <w:iCs/>
          <w:color w:val="000000" w:themeColor="text1"/>
          <w:szCs w:val="28"/>
          <w:lang w:eastAsia="en-US"/>
        </w:rPr>
        <w:t xml:space="preserve"> </w:t>
      </w:r>
      <w:r w:rsidRPr="003722C8">
        <w:rPr>
          <w:i/>
          <w:iCs/>
          <w:color w:val="000000" w:themeColor="text1"/>
          <w:szCs w:val="28"/>
          <w:lang w:val="en-US" w:eastAsia="en-US"/>
        </w:rPr>
        <w:t>BY</w:t>
      </w:r>
      <w:r w:rsidRPr="003722C8">
        <w:rPr>
          <w:i/>
          <w:iCs/>
          <w:color w:val="000000" w:themeColor="text1"/>
          <w:szCs w:val="28"/>
          <w:lang w:eastAsia="en-US"/>
        </w:rPr>
        <w:t xml:space="preserve"> </w:t>
      </w:r>
      <w:r w:rsidRPr="007D52D3">
        <w:rPr>
          <w:i/>
          <w:iCs/>
          <w:color w:val="000000" w:themeColor="text1"/>
          <w:szCs w:val="28"/>
          <w:lang w:val="en-US"/>
        </w:rPr>
        <w:t>Whole</w:t>
      </w:r>
      <w:r w:rsidRPr="007D52D3">
        <w:rPr>
          <w:i/>
          <w:iCs/>
          <w:color w:val="000000" w:themeColor="text1"/>
          <w:szCs w:val="28"/>
        </w:rPr>
        <w:t xml:space="preserve"> </w:t>
      </w:r>
      <w:r w:rsidRPr="007D52D3">
        <w:rPr>
          <w:i/>
          <w:iCs/>
          <w:color w:val="000000" w:themeColor="text1"/>
          <w:szCs w:val="28"/>
          <w:lang w:val="en-US"/>
        </w:rPr>
        <w:t>year</w:t>
      </w:r>
      <w:r w:rsidRPr="003722C8">
        <w:rPr>
          <w:i/>
          <w:iCs/>
          <w:color w:val="000000" w:themeColor="text1"/>
          <w:szCs w:val="28"/>
          <w:lang w:eastAsia="en-US"/>
        </w:rPr>
        <w:t xml:space="preserve"> </w:t>
      </w:r>
      <w:r w:rsidRPr="003722C8">
        <w:rPr>
          <w:i/>
          <w:iCs/>
          <w:color w:val="000000" w:themeColor="text1"/>
          <w:szCs w:val="28"/>
          <w:lang w:val="en-US" w:eastAsia="en-US"/>
        </w:rPr>
        <w:t>DESC</w:t>
      </w:r>
      <w:r w:rsidRPr="003722C8">
        <w:rPr>
          <w:i/>
          <w:iCs/>
          <w:color w:val="000000" w:themeColor="text1"/>
          <w:szCs w:val="28"/>
          <w:lang w:eastAsia="en-US"/>
        </w:rPr>
        <w:t>").</w:t>
      </w:r>
      <w:r w:rsidRPr="003722C8">
        <w:rPr>
          <w:i/>
          <w:iCs/>
          <w:color w:val="000000" w:themeColor="text1"/>
          <w:szCs w:val="28"/>
          <w:lang w:val="en-US" w:eastAsia="en-US"/>
        </w:rPr>
        <w:t>show</w:t>
      </w:r>
      <w:r w:rsidRPr="003722C8">
        <w:rPr>
          <w:i/>
          <w:iCs/>
          <w:color w:val="000000" w:themeColor="text1"/>
          <w:szCs w:val="28"/>
          <w:lang w:eastAsia="en-US"/>
        </w:rPr>
        <w:t>()</w:t>
      </w:r>
      <w:r w:rsidRPr="003722C8">
        <w:rPr>
          <w:i/>
          <w:iCs/>
          <w:color w:val="000000" w:themeColor="text1"/>
          <w:szCs w:val="28"/>
          <w:lang w:eastAsia="en-US"/>
        </w:rPr>
        <w:br/>
      </w:r>
      <w:r w:rsidR="007D52D3" w:rsidRPr="007D52D3">
        <w:rPr>
          <w:i/>
          <w:iCs/>
          <w:color w:val="000000" w:themeColor="text1"/>
          <w:szCs w:val="28"/>
          <w:lang w:eastAsia="en-US"/>
        </w:rPr>
        <w:t xml:space="preserve">Найдем  аэропорты с наибольшим объемом оказанных услуг за 2017 г.: </w:t>
      </w:r>
      <w:r w:rsidR="007D52D3" w:rsidRPr="003722C8">
        <w:rPr>
          <w:i/>
          <w:iCs/>
          <w:color w:val="000000" w:themeColor="text1"/>
          <w:szCs w:val="28"/>
          <w:lang w:eastAsia="en-US"/>
        </w:rPr>
        <w:br/>
      </w:r>
      <w:r w:rsidR="007D52D3" w:rsidRPr="003722C8">
        <w:rPr>
          <w:i/>
          <w:iCs/>
          <w:color w:val="000000" w:themeColor="text1"/>
          <w:szCs w:val="28"/>
          <w:lang w:val="en-US" w:eastAsia="en-US"/>
        </w:rPr>
        <w:t>spark</w:t>
      </w:r>
      <w:r w:rsidR="007D52D3" w:rsidRPr="003722C8">
        <w:rPr>
          <w:i/>
          <w:iCs/>
          <w:color w:val="000000" w:themeColor="text1"/>
          <w:szCs w:val="28"/>
          <w:lang w:eastAsia="en-US"/>
        </w:rPr>
        <w:t>.</w:t>
      </w:r>
      <w:proofErr w:type="spellStart"/>
      <w:r w:rsidR="007D52D3" w:rsidRPr="003722C8">
        <w:rPr>
          <w:i/>
          <w:iCs/>
          <w:color w:val="000000" w:themeColor="text1"/>
          <w:szCs w:val="28"/>
          <w:lang w:val="en-US" w:eastAsia="en-US"/>
        </w:rPr>
        <w:t>sql</w:t>
      </w:r>
      <w:proofErr w:type="spellEnd"/>
      <w:r w:rsidR="007D52D3" w:rsidRPr="003722C8">
        <w:rPr>
          <w:i/>
          <w:iCs/>
          <w:color w:val="000000" w:themeColor="text1"/>
          <w:szCs w:val="28"/>
          <w:lang w:eastAsia="en-US"/>
        </w:rPr>
        <w:t>("</w:t>
      </w:r>
      <w:r w:rsidR="007D52D3" w:rsidRPr="003722C8">
        <w:rPr>
          <w:i/>
          <w:iCs/>
          <w:color w:val="000000" w:themeColor="text1"/>
          <w:szCs w:val="28"/>
          <w:lang w:val="en-US" w:eastAsia="en-US"/>
        </w:rPr>
        <w:t>SELECT</w:t>
      </w:r>
      <w:r w:rsidR="007D52D3" w:rsidRPr="003722C8">
        <w:rPr>
          <w:i/>
          <w:iCs/>
          <w:color w:val="000000" w:themeColor="text1"/>
          <w:szCs w:val="28"/>
          <w:lang w:eastAsia="en-US"/>
        </w:rPr>
        <w:t xml:space="preserve"> </w:t>
      </w:r>
      <w:r w:rsidR="007D52D3" w:rsidRPr="007D52D3">
        <w:rPr>
          <w:i/>
          <w:iCs/>
          <w:color w:val="000000" w:themeColor="text1"/>
          <w:szCs w:val="28"/>
          <w:lang w:val="en-US"/>
        </w:rPr>
        <w:t>Whole</w:t>
      </w:r>
      <w:r w:rsidR="007D52D3" w:rsidRPr="007D52D3">
        <w:rPr>
          <w:i/>
          <w:iCs/>
          <w:color w:val="000000" w:themeColor="text1"/>
          <w:szCs w:val="28"/>
        </w:rPr>
        <w:t xml:space="preserve"> </w:t>
      </w:r>
      <w:r w:rsidR="007D52D3" w:rsidRPr="007D52D3">
        <w:rPr>
          <w:i/>
          <w:iCs/>
          <w:color w:val="000000" w:themeColor="text1"/>
          <w:szCs w:val="28"/>
          <w:lang w:val="en-US"/>
        </w:rPr>
        <w:t>year</w:t>
      </w:r>
      <w:r w:rsidR="007D52D3" w:rsidRPr="007D52D3">
        <w:rPr>
          <w:i/>
          <w:iCs/>
          <w:color w:val="000000" w:themeColor="text1"/>
          <w:szCs w:val="28"/>
        </w:rPr>
        <w:t xml:space="preserve"> = 2017</w:t>
      </w:r>
      <w:r w:rsidR="007D52D3" w:rsidRPr="003722C8">
        <w:rPr>
          <w:i/>
          <w:iCs/>
          <w:color w:val="000000" w:themeColor="text1"/>
          <w:szCs w:val="28"/>
          <w:lang w:eastAsia="en-US"/>
        </w:rPr>
        <w:t xml:space="preserve">, </w:t>
      </w:r>
      <w:r w:rsidR="007D52D3" w:rsidRPr="007D52D3">
        <w:rPr>
          <w:i/>
          <w:iCs/>
          <w:color w:val="000000" w:themeColor="text1"/>
          <w:szCs w:val="28"/>
          <w:lang w:val="en-US"/>
        </w:rPr>
        <w:t>Airport</w:t>
      </w:r>
      <w:r w:rsidR="007D52D3" w:rsidRPr="007D52D3">
        <w:rPr>
          <w:i/>
          <w:iCs/>
          <w:color w:val="000000" w:themeColor="text1"/>
          <w:szCs w:val="28"/>
        </w:rPr>
        <w:t xml:space="preserve"> </w:t>
      </w:r>
      <w:r w:rsidR="007D52D3" w:rsidRPr="007D52D3">
        <w:rPr>
          <w:i/>
          <w:iCs/>
          <w:color w:val="000000" w:themeColor="text1"/>
          <w:szCs w:val="28"/>
          <w:lang w:val="en-US"/>
        </w:rPr>
        <w:t>name</w:t>
      </w:r>
      <w:r w:rsidR="007D52D3" w:rsidRPr="007D52D3">
        <w:rPr>
          <w:rFonts w:ascii="Helvetica Neue" w:hAnsi="Helvetica Neue" w:cs="Helvetica Neue"/>
          <w:i/>
          <w:iCs/>
          <w:color w:val="000000" w:themeColor="text1"/>
          <w:szCs w:val="28"/>
        </w:rPr>
        <w:t xml:space="preserve"> </w:t>
      </w:r>
      <w:r w:rsidR="007D52D3" w:rsidRPr="003722C8">
        <w:rPr>
          <w:i/>
          <w:iCs/>
          <w:color w:val="000000" w:themeColor="text1"/>
          <w:szCs w:val="28"/>
          <w:lang w:val="en-US" w:eastAsia="en-US"/>
        </w:rPr>
        <w:t>FROM</w:t>
      </w:r>
      <w:r w:rsidR="007D52D3" w:rsidRPr="003722C8">
        <w:rPr>
          <w:i/>
          <w:iCs/>
          <w:color w:val="000000" w:themeColor="text1"/>
          <w:szCs w:val="28"/>
          <w:lang w:eastAsia="en-US"/>
        </w:rPr>
        <w:t xml:space="preserve"> </w:t>
      </w:r>
      <w:r w:rsidR="007D52D3" w:rsidRPr="003722C8">
        <w:rPr>
          <w:i/>
          <w:iCs/>
          <w:color w:val="000000" w:themeColor="text1"/>
          <w:szCs w:val="28"/>
          <w:lang w:val="en-US" w:eastAsia="en-US"/>
        </w:rPr>
        <w:t>Air</w:t>
      </w:r>
      <w:r w:rsidR="007D52D3" w:rsidRPr="003722C8">
        <w:rPr>
          <w:i/>
          <w:iCs/>
          <w:color w:val="000000" w:themeColor="text1"/>
          <w:szCs w:val="28"/>
          <w:lang w:eastAsia="en-US"/>
        </w:rPr>
        <w:t>_</w:t>
      </w:r>
      <w:r w:rsidR="007D52D3" w:rsidRPr="003722C8">
        <w:rPr>
          <w:i/>
          <w:iCs/>
          <w:color w:val="000000" w:themeColor="text1"/>
          <w:szCs w:val="28"/>
          <w:lang w:val="en-US" w:eastAsia="en-US"/>
        </w:rPr>
        <w:t>serv</w:t>
      </w:r>
      <w:r w:rsidR="007D52D3" w:rsidRPr="003722C8">
        <w:rPr>
          <w:i/>
          <w:iCs/>
          <w:color w:val="000000" w:themeColor="text1"/>
          <w:szCs w:val="28"/>
          <w:lang w:eastAsia="en-US"/>
        </w:rPr>
        <w:t xml:space="preserve"> </w:t>
      </w:r>
      <w:r w:rsidR="007D52D3" w:rsidRPr="003722C8">
        <w:rPr>
          <w:i/>
          <w:iCs/>
          <w:color w:val="000000" w:themeColor="text1"/>
          <w:szCs w:val="28"/>
          <w:lang w:val="en-US" w:eastAsia="en-US"/>
        </w:rPr>
        <w:t>ORDER</w:t>
      </w:r>
      <w:r w:rsidR="007D52D3" w:rsidRPr="003722C8">
        <w:rPr>
          <w:i/>
          <w:iCs/>
          <w:color w:val="000000" w:themeColor="text1"/>
          <w:szCs w:val="28"/>
          <w:lang w:eastAsia="en-US"/>
        </w:rPr>
        <w:t xml:space="preserve"> </w:t>
      </w:r>
      <w:r w:rsidR="007D52D3" w:rsidRPr="003722C8">
        <w:rPr>
          <w:i/>
          <w:iCs/>
          <w:color w:val="000000" w:themeColor="text1"/>
          <w:szCs w:val="28"/>
          <w:lang w:val="en-US" w:eastAsia="en-US"/>
        </w:rPr>
        <w:t>BY</w:t>
      </w:r>
      <w:r w:rsidR="007D52D3" w:rsidRPr="003722C8">
        <w:rPr>
          <w:i/>
          <w:iCs/>
          <w:color w:val="000000" w:themeColor="text1"/>
          <w:szCs w:val="28"/>
          <w:lang w:eastAsia="en-US"/>
        </w:rPr>
        <w:t xml:space="preserve"> </w:t>
      </w:r>
      <w:r w:rsidR="007D52D3" w:rsidRPr="007D52D3">
        <w:rPr>
          <w:i/>
          <w:iCs/>
          <w:color w:val="000000" w:themeColor="text1"/>
          <w:szCs w:val="28"/>
          <w:lang w:val="en-US"/>
        </w:rPr>
        <w:t>Whole</w:t>
      </w:r>
      <w:r w:rsidR="007D52D3" w:rsidRPr="007D52D3">
        <w:rPr>
          <w:i/>
          <w:iCs/>
          <w:color w:val="000000" w:themeColor="text1"/>
          <w:szCs w:val="28"/>
        </w:rPr>
        <w:t xml:space="preserve"> </w:t>
      </w:r>
      <w:r w:rsidR="007D52D3" w:rsidRPr="007D52D3">
        <w:rPr>
          <w:i/>
          <w:iCs/>
          <w:color w:val="000000" w:themeColor="text1"/>
          <w:szCs w:val="28"/>
          <w:lang w:val="en-US"/>
        </w:rPr>
        <w:t>year</w:t>
      </w:r>
      <w:r w:rsidR="007D52D3" w:rsidRPr="003722C8">
        <w:rPr>
          <w:i/>
          <w:iCs/>
          <w:color w:val="000000" w:themeColor="text1"/>
          <w:szCs w:val="28"/>
          <w:lang w:eastAsia="en-US"/>
        </w:rPr>
        <w:t xml:space="preserve"> </w:t>
      </w:r>
      <w:r w:rsidR="007D52D3" w:rsidRPr="003722C8">
        <w:rPr>
          <w:i/>
          <w:iCs/>
          <w:color w:val="000000" w:themeColor="text1"/>
          <w:szCs w:val="28"/>
          <w:lang w:val="en-US" w:eastAsia="en-US"/>
        </w:rPr>
        <w:t>DESC</w:t>
      </w:r>
      <w:r w:rsidR="007D52D3" w:rsidRPr="003722C8">
        <w:rPr>
          <w:i/>
          <w:iCs/>
          <w:color w:val="000000" w:themeColor="text1"/>
          <w:szCs w:val="28"/>
          <w:lang w:eastAsia="en-US"/>
        </w:rPr>
        <w:t>").</w:t>
      </w:r>
      <w:r w:rsidR="007D52D3" w:rsidRPr="003722C8">
        <w:rPr>
          <w:i/>
          <w:iCs/>
          <w:color w:val="000000" w:themeColor="text1"/>
          <w:szCs w:val="28"/>
          <w:lang w:val="en-US" w:eastAsia="en-US"/>
        </w:rPr>
        <w:t>show</w:t>
      </w:r>
      <w:r w:rsidR="007D52D3" w:rsidRPr="003722C8">
        <w:rPr>
          <w:i/>
          <w:iCs/>
          <w:color w:val="000000" w:themeColor="text1"/>
          <w:szCs w:val="28"/>
          <w:lang w:eastAsia="en-US"/>
        </w:rPr>
        <w:t>()</w:t>
      </w:r>
      <w:r w:rsidRPr="003722C8">
        <w:rPr>
          <w:i/>
          <w:iCs/>
          <w:color w:val="000000" w:themeColor="text1"/>
          <w:szCs w:val="28"/>
          <w:lang w:eastAsia="en-US"/>
        </w:rPr>
        <w:br/>
      </w:r>
      <w:r w:rsidR="007D52D3" w:rsidRPr="007D52D3">
        <w:rPr>
          <w:i/>
          <w:iCs/>
          <w:color w:val="000000" w:themeColor="text1"/>
          <w:szCs w:val="28"/>
          <w:lang w:eastAsia="en-US"/>
        </w:rPr>
        <w:t>Или посчитать объем оказанных услуг конкретного аэропорта за определенный период</w:t>
      </w:r>
      <w:r w:rsidR="007D52D3">
        <w:rPr>
          <w:i/>
          <w:iCs/>
          <w:color w:val="000000" w:themeColor="text1"/>
          <w:szCs w:val="28"/>
          <w:lang w:eastAsia="en-US"/>
        </w:rPr>
        <w:t>:</w:t>
      </w:r>
      <w:r w:rsidR="007D52D3" w:rsidRPr="007D52D3">
        <w:rPr>
          <w:i/>
          <w:iCs/>
          <w:color w:val="000000" w:themeColor="text1"/>
          <w:szCs w:val="28"/>
          <w:lang w:eastAsia="en-US"/>
        </w:rPr>
        <w:t xml:space="preserve"> </w:t>
      </w:r>
      <w:r w:rsidRPr="003722C8">
        <w:rPr>
          <w:i/>
          <w:iCs/>
          <w:color w:val="000000" w:themeColor="text1"/>
          <w:szCs w:val="28"/>
          <w:lang w:eastAsia="en-US"/>
        </w:rPr>
        <w:br/>
      </w:r>
      <w:r w:rsidRPr="003722C8">
        <w:rPr>
          <w:i/>
          <w:iCs/>
          <w:color w:val="000000" w:themeColor="text1"/>
          <w:szCs w:val="28"/>
          <w:lang w:val="en-US" w:eastAsia="en-US"/>
        </w:rPr>
        <w:t>spark</w:t>
      </w:r>
      <w:r w:rsidRPr="003722C8">
        <w:rPr>
          <w:i/>
          <w:iCs/>
          <w:color w:val="000000" w:themeColor="text1"/>
          <w:szCs w:val="28"/>
          <w:lang w:eastAsia="en-US"/>
        </w:rPr>
        <w:t>.</w:t>
      </w:r>
      <w:proofErr w:type="spellStart"/>
      <w:r w:rsidRPr="003722C8">
        <w:rPr>
          <w:i/>
          <w:iCs/>
          <w:color w:val="000000" w:themeColor="text1"/>
          <w:szCs w:val="28"/>
          <w:lang w:val="en-US" w:eastAsia="en-US"/>
        </w:rPr>
        <w:t>sql</w:t>
      </w:r>
      <w:proofErr w:type="spellEnd"/>
      <w:r w:rsidR="007D52D3" w:rsidRPr="007D52D3">
        <w:rPr>
          <w:i/>
          <w:iCs/>
          <w:color w:val="000000" w:themeColor="text1"/>
          <w:szCs w:val="28"/>
          <w:lang w:eastAsia="en-US"/>
        </w:rPr>
        <w:t xml:space="preserve"> </w:t>
      </w:r>
      <w:r w:rsidRPr="003722C8">
        <w:rPr>
          <w:i/>
          <w:iCs/>
          <w:color w:val="000000" w:themeColor="text1"/>
          <w:szCs w:val="28"/>
          <w:lang w:eastAsia="en-US"/>
        </w:rPr>
        <w:t>("</w:t>
      </w:r>
      <w:r w:rsidRPr="003722C8">
        <w:rPr>
          <w:i/>
          <w:iCs/>
          <w:color w:val="000000" w:themeColor="text1"/>
          <w:szCs w:val="28"/>
          <w:lang w:val="en-US" w:eastAsia="en-US"/>
        </w:rPr>
        <w:t>SELECT</w:t>
      </w:r>
      <w:r w:rsidRPr="003722C8">
        <w:rPr>
          <w:i/>
          <w:iCs/>
          <w:color w:val="000000" w:themeColor="text1"/>
          <w:szCs w:val="28"/>
          <w:lang w:eastAsia="en-US"/>
        </w:rPr>
        <w:t xml:space="preserve"> </w:t>
      </w:r>
      <w:r w:rsidR="00255CC0" w:rsidRPr="007D52D3">
        <w:rPr>
          <w:i/>
          <w:iCs/>
          <w:color w:val="000000" w:themeColor="text1"/>
          <w:szCs w:val="28"/>
          <w:lang w:val="en-US"/>
        </w:rPr>
        <w:t>Whole</w:t>
      </w:r>
      <w:r w:rsidR="00255CC0" w:rsidRPr="007D52D3">
        <w:rPr>
          <w:i/>
          <w:iCs/>
          <w:color w:val="000000" w:themeColor="text1"/>
          <w:szCs w:val="28"/>
        </w:rPr>
        <w:t xml:space="preserve"> </w:t>
      </w:r>
      <w:r w:rsidR="00255CC0" w:rsidRPr="007D52D3">
        <w:rPr>
          <w:i/>
          <w:iCs/>
          <w:color w:val="000000" w:themeColor="text1"/>
          <w:szCs w:val="28"/>
          <w:lang w:val="en-US"/>
        </w:rPr>
        <w:t>year</w:t>
      </w:r>
      <w:r w:rsidR="00255CC0" w:rsidRPr="007D52D3">
        <w:rPr>
          <w:i/>
          <w:iCs/>
          <w:color w:val="000000" w:themeColor="text1"/>
          <w:szCs w:val="28"/>
        </w:rPr>
        <w:t xml:space="preserve"> = 2017</w:t>
      </w:r>
      <w:r w:rsidR="00255CC0">
        <w:rPr>
          <w:i/>
          <w:iCs/>
          <w:color w:val="000000" w:themeColor="text1"/>
          <w:szCs w:val="28"/>
        </w:rPr>
        <w:t xml:space="preserve"> </w:t>
      </w:r>
      <w:r w:rsidRPr="003722C8">
        <w:rPr>
          <w:i/>
          <w:iCs/>
          <w:color w:val="000000" w:themeColor="text1"/>
          <w:szCs w:val="28"/>
          <w:lang w:val="en-US" w:eastAsia="en-US"/>
        </w:rPr>
        <w:t>FROM</w:t>
      </w:r>
      <w:r w:rsidRPr="003722C8">
        <w:rPr>
          <w:i/>
          <w:iCs/>
          <w:color w:val="000000" w:themeColor="text1"/>
          <w:szCs w:val="28"/>
          <w:lang w:eastAsia="en-US"/>
        </w:rPr>
        <w:t xml:space="preserve"> </w:t>
      </w:r>
      <w:r w:rsidRPr="003722C8">
        <w:rPr>
          <w:i/>
          <w:iCs/>
          <w:color w:val="000000" w:themeColor="text1"/>
          <w:szCs w:val="28"/>
          <w:lang w:val="en-US" w:eastAsia="en-US"/>
        </w:rPr>
        <w:t>Demography</w:t>
      </w:r>
      <w:r w:rsidRPr="003722C8">
        <w:rPr>
          <w:i/>
          <w:iCs/>
          <w:color w:val="000000" w:themeColor="text1"/>
          <w:szCs w:val="28"/>
          <w:lang w:eastAsia="en-US"/>
        </w:rPr>
        <w:t xml:space="preserve"> </w:t>
      </w:r>
      <w:r w:rsidRPr="003722C8">
        <w:rPr>
          <w:i/>
          <w:iCs/>
          <w:color w:val="000000" w:themeColor="text1"/>
          <w:szCs w:val="28"/>
          <w:lang w:val="en-US" w:eastAsia="en-US"/>
        </w:rPr>
        <w:t>WHERE</w:t>
      </w:r>
      <w:r w:rsidRPr="003722C8">
        <w:rPr>
          <w:i/>
          <w:iCs/>
          <w:color w:val="000000" w:themeColor="text1"/>
          <w:szCs w:val="28"/>
          <w:lang w:eastAsia="en-US"/>
        </w:rPr>
        <w:t xml:space="preserve"> </w:t>
      </w:r>
      <w:r w:rsidR="00255CC0" w:rsidRPr="007D52D3">
        <w:rPr>
          <w:i/>
          <w:iCs/>
          <w:color w:val="000000" w:themeColor="text1"/>
          <w:szCs w:val="28"/>
          <w:lang w:val="en-US"/>
        </w:rPr>
        <w:t>Whole</w:t>
      </w:r>
      <w:r w:rsidR="00255CC0" w:rsidRPr="00255CC0">
        <w:rPr>
          <w:i/>
          <w:iCs/>
          <w:color w:val="000000" w:themeColor="text1"/>
          <w:szCs w:val="28"/>
          <w:lang w:eastAsia="en-US"/>
        </w:rPr>
        <w:t xml:space="preserve"> </w:t>
      </w:r>
      <w:r w:rsidRPr="003722C8">
        <w:rPr>
          <w:i/>
          <w:iCs/>
          <w:color w:val="000000" w:themeColor="text1"/>
          <w:szCs w:val="28"/>
          <w:lang w:val="en-US" w:eastAsia="en-US"/>
        </w:rPr>
        <w:t>year</w:t>
      </w:r>
      <w:r w:rsidRPr="003722C8">
        <w:rPr>
          <w:i/>
          <w:iCs/>
          <w:color w:val="000000" w:themeColor="text1"/>
          <w:szCs w:val="28"/>
          <w:lang w:eastAsia="en-US"/>
        </w:rPr>
        <w:t>=</w:t>
      </w:r>
      <w:r w:rsidR="00255CC0">
        <w:rPr>
          <w:i/>
          <w:iCs/>
          <w:color w:val="000000" w:themeColor="text1"/>
          <w:szCs w:val="28"/>
          <w:lang w:eastAsia="en-US"/>
        </w:rPr>
        <w:t>2017</w:t>
      </w:r>
      <w:r w:rsidRPr="003722C8">
        <w:rPr>
          <w:i/>
          <w:iCs/>
          <w:color w:val="000000" w:themeColor="text1"/>
          <w:szCs w:val="28"/>
          <w:lang w:eastAsia="en-US"/>
        </w:rPr>
        <w:t>").</w:t>
      </w:r>
      <w:r w:rsidRPr="003722C8">
        <w:rPr>
          <w:i/>
          <w:iCs/>
          <w:color w:val="000000" w:themeColor="text1"/>
          <w:szCs w:val="28"/>
          <w:lang w:val="en-US" w:eastAsia="en-US"/>
        </w:rPr>
        <w:t>show</w:t>
      </w:r>
      <w:r w:rsidRPr="003722C8">
        <w:rPr>
          <w:i/>
          <w:iCs/>
          <w:color w:val="000000" w:themeColor="text1"/>
          <w:szCs w:val="28"/>
          <w:lang w:eastAsia="en-US"/>
        </w:rPr>
        <w:t>()</w:t>
      </w:r>
      <w:r w:rsidRPr="003722C8">
        <w:rPr>
          <w:i/>
          <w:iCs/>
          <w:color w:val="000000" w:themeColor="text1"/>
          <w:szCs w:val="28"/>
          <w:lang w:eastAsia="en-US"/>
        </w:rPr>
        <w:br/>
      </w:r>
    </w:p>
    <w:p w14:paraId="5525C914" w14:textId="6ED30499" w:rsidR="003722C8" w:rsidRPr="003722C8" w:rsidRDefault="003722C8" w:rsidP="007D52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000000" w:themeColor="text1"/>
          <w:szCs w:val="28"/>
          <w:lang w:eastAsia="en-US"/>
        </w:rPr>
      </w:pPr>
      <w:proofErr w:type="gramStart"/>
      <w:r w:rsidRPr="003722C8">
        <w:rPr>
          <w:i/>
          <w:iCs/>
          <w:color w:val="000000" w:themeColor="text1"/>
          <w:szCs w:val="28"/>
          <w:lang w:val="en-US" w:eastAsia="en-US"/>
        </w:rPr>
        <w:t>spark</w:t>
      </w:r>
      <w:r w:rsidRPr="003722C8">
        <w:rPr>
          <w:i/>
          <w:iCs/>
          <w:color w:val="000000" w:themeColor="text1"/>
          <w:szCs w:val="28"/>
          <w:lang w:eastAsia="en-US"/>
        </w:rPr>
        <w:t>.</w:t>
      </w:r>
      <w:r w:rsidRPr="003722C8">
        <w:rPr>
          <w:i/>
          <w:iCs/>
          <w:color w:val="000000" w:themeColor="text1"/>
          <w:szCs w:val="28"/>
          <w:lang w:val="en-US" w:eastAsia="en-US"/>
        </w:rPr>
        <w:t>stop</w:t>
      </w:r>
      <w:proofErr w:type="gramEnd"/>
      <w:r w:rsidRPr="003722C8">
        <w:rPr>
          <w:i/>
          <w:iCs/>
          <w:color w:val="000000" w:themeColor="text1"/>
          <w:szCs w:val="28"/>
          <w:lang w:eastAsia="en-US"/>
        </w:rPr>
        <w:t>()</w:t>
      </w:r>
    </w:p>
    <w:p w14:paraId="224ED5B9" w14:textId="12A9D491" w:rsidR="00482D6A" w:rsidRDefault="00482D6A" w:rsidP="007D52D3">
      <w:pPr>
        <w:rPr>
          <w:rFonts w:ascii="Courier New" w:hAnsi="Courier New" w:cs="Courier New"/>
          <w:i/>
          <w:sz w:val="24"/>
          <w:szCs w:val="24"/>
        </w:rPr>
      </w:pPr>
    </w:p>
    <w:p w14:paraId="184C815D" w14:textId="77777777" w:rsidR="00255CC0" w:rsidRPr="003722C8" w:rsidRDefault="00255CC0" w:rsidP="007D52D3">
      <w:pPr>
        <w:rPr>
          <w:rFonts w:ascii="Courier New" w:hAnsi="Courier New" w:cs="Courier New"/>
          <w:sz w:val="24"/>
          <w:szCs w:val="24"/>
        </w:rPr>
      </w:pPr>
    </w:p>
    <w:p w14:paraId="4569D16E" w14:textId="77777777" w:rsidR="00482D6A" w:rsidRPr="003722C8" w:rsidRDefault="00482D6A" w:rsidP="00482D6A">
      <w:pPr>
        <w:rPr>
          <w:rFonts w:ascii="Courier New" w:hAnsi="Courier New" w:cs="Courier New"/>
          <w:sz w:val="24"/>
          <w:szCs w:val="24"/>
        </w:rPr>
      </w:pPr>
    </w:p>
    <w:p w14:paraId="7B6813D8" w14:textId="10828787" w:rsidR="00692E4F" w:rsidRPr="00255CC0" w:rsidRDefault="00692E4F" w:rsidP="00255CC0">
      <w:pPr>
        <w:rPr>
          <w:b/>
          <w:bCs/>
          <w:color w:val="000000"/>
          <w:szCs w:val="28"/>
        </w:rPr>
      </w:pPr>
      <w:r w:rsidRPr="00A4292E">
        <w:rPr>
          <w:b/>
          <w:bCs/>
          <w:color w:val="000000"/>
          <w:szCs w:val="28"/>
        </w:rPr>
        <w:t>Вывод:</w:t>
      </w:r>
      <w:r w:rsidRPr="00A4292E">
        <w:rPr>
          <w:color w:val="000000"/>
          <w:szCs w:val="28"/>
        </w:rPr>
        <w:t xml:space="preserve"> </w:t>
      </w:r>
    </w:p>
    <w:p w14:paraId="62CE3077" w14:textId="77777777" w:rsidR="00692E4F" w:rsidRPr="00A4292E" w:rsidRDefault="00692E4F" w:rsidP="00692E4F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A4292E">
        <w:rPr>
          <w:color w:val="000000"/>
          <w:szCs w:val="28"/>
        </w:rPr>
        <w:t>Задание выполнено, программы компилируются и успешно выполняются.</w:t>
      </w:r>
    </w:p>
    <w:p w14:paraId="026FED45" w14:textId="1AEE2BF0" w:rsidR="008E5FC1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3E184EB0" w14:textId="77777777" w:rsidR="008E5FC1" w:rsidRPr="008761C0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2F54923E" w14:textId="77777777" w:rsidR="0094541A" w:rsidRPr="008761C0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5A7B3375" w14:textId="77777777" w:rsidR="0094541A" w:rsidRPr="0094541A" w:rsidRDefault="0094541A" w:rsidP="0094541A">
      <w:pPr>
        <w:rPr>
          <w:sz w:val="24"/>
        </w:rPr>
      </w:pPr>
    </w:p>
    <w:sectPr w:rsidR="0094541A" w:rsidRPr="0094541A" w:rsidSect="00E92466">
      <w:headerReference w:type="default" r:id="rId10"/>
      <w:footerReference w:type="even" r:id="rId11"/>
      <w:footerReference w:type="default" r:id="rId12"/>
      <w:pgSz w:w="11906" w:h="16838"/>
      <w:pgMar w:top="851" w:right="567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8EAE7" w14:textId="77777777" w:rsidR="00D54767" w:rsidRDefault="00D54767">
      <w:r>
        <w:separator/>
      </w:r>
    </w:p>
  </w:endnote>
  <w:endnote w:type="continuationSeparator" w:id="0">
    <w:p w14:paraId="68528338" w14:textId="77777777" w:rsidR="00D54767" w:rsidRDefault="00D54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7572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64F1D3" w14:textId="6A7F8463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A03024" w14:textId="77777777" w:rsidR="00E92466" w:rsidRDefault="00E92466" w:rsidP="00E924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92534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54B2A0" w14:textId="12D60CB6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F098CC1" w14:textId="77777777" w:rsidR="00E92466" w:rsidRDefault="00E92466" w:rsidP="00E924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89BA1" w14:textId="77777777" w:rsidR="00D54767" w:rsidRDefault="00D54767">
      <w:r>
        <w:separator/>
      </w:r>
    </w:p>
  </w:footnote>
  <w:footnote w:type="continuationSeparator" w:id="0">
    <w:p w14:paraId="3764F97E" w14:textId="77777777" w:rsidR="00D54767" w:rsidRDefault="00D54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8508E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73AA7"/>
    <w:rsid w:val="000A3D06"/>
    <w:rsid w:val="000B69FE"/>
    <w:rsid w:val="000B6F75"/>
    <w:rsid w:val="0013118D"/>
    <w:rsid w:val="001557C8"/>
    <w:rsid w:val="00197467"/>
    <w:rsid w:val="001C4CCA"/>
    <w:rsid w:val="00206ABA"/>
    <w:rsid w:val="00232C5D"/>
    <w:rsid w:val="00234586"/>
    <w:rsid w:val="00255CC0"/>
    <w:rsid w:val="003102CD"/>
    <w:rsid w:val="00362143"/>
    <w:rsid w:val="003722C8"/>
    <w:rsid w:val="003B225E"/>
    <w:rsid w:val="003D30A6"/>
    <w:rsid w:val="003D3615"/>
    <w:rsid w:val="00452407"/>
    <w:rsid w:val="00480E92"/>
    <w:rsid w:val="00482D6A"/>
    <w:rsid w:val="004D5641"/>
    <w:rsid w:val="004E2696"/>
    <w:rsid w:val="004F4374"/>
    <w:rsid w:val="00502CDD"/>
    <w:rsid w:val="005331A7"/>
    <w:rsid w:val="00545E4B"/>
    <w:rsid w:val="00560BB2"/>
    <w:rsid w:val="00561A19"/>
    <w:rsid w:val="00562097"/>
    <w:rsid w:val="00574EB5"/>
    <w:rsid w:val="0057778B"/>
    <w:rsid w:val="00596BF2"/>
    <w:rsid w:val="005E2502"/>
    <w:rsid w:val="005F024E"/>
    <w:rsid w:val="006444BB"/>
    <w:rsid w:val="006459B3"/>
    <w:rsid w:val="00692E4F"/>
    <w:rsid w:val="006A02B3"/>
    <w:rsid w:val="006C7ADD"/>
    <w:rsid w:val="007154C2"/>
    <w:rsid w:val="00717B30"/>
    <w:rsid w:val="00777A97"/>
    <w:rsid w:val="007A22A1"/>
    <w:rsid w:val="007A784A"/>
    <w:rsid w:val="007D3824"/>
    <w:rsid w:val="007D52D3"/>
    <w:rsid w:val="0081753B"/>
    <w:rsid w:val="00874797"/>
    <w:rsid w:val="008761C0"/>
    <w:rsid w:val="008D6CD9"/>
    <w:rsid w:val="008E5FC1"/>
    <w:rsid w:val="0094541A"/>
    <w:rsid w:val="00984206"/>
    <w:rsid w:val="00A0227A"/>
    <w:rsid w:val="00A138AF"/>
    <w:rsid w:val="00AC1904"/>
    <w:rsid w:val="00B70F37"/>
    <w:rsid w:val="00BE0735"/>
    <w:rsid w:val="00C26DCD"/>
    <w:rsid w:val="00C90DC5"/>
    <w:rsid w:val="00CB06D6"/>
    <w:rsid w:val="00CB4074"/>
    <w:rsid w:val="00CF3AC5"/>
    <w:rsid w:val="00D54767"/>
    <w:rsid w:val="00D93376"/>
    <w:rsid w:val="00DF0186"/>
    <w:rsid w:val="00E043A2"/>
    <w:rsid w:val="00E60AD0"/>
    <w:rsid w:val="00E92466"/>
    <w:rsid w:val="00EA0A6F"/>
    <w:rsid w:val="00EB3384"/>
    <w:rsid w:val="00EB5D51"/>
    <w:rsid w:val="00EC073C"/>
    <w:rsid w:val="00EF0A4A"/>
    <w:rsid w:val="00EF268F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40691"/>
  <w15:docId w15:val="{1EB26651-6A2C-BF4E-A165-75030F98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586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9454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2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Emphasis">
    <w:name w:val="Emphasis"/>
    <w:basedOn w:val="DefaultParagraphFont"/>
    <w:qFormat/>
    <w:rsid w:val="0094541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454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">
    <w:name w:val="Основа основ без параграфа"/>
    <w:uiPriority w:val="1"/>
    <w:qFormat/>
    <w:rsid w:val="006C7ADD"/>
  </w:style>
  <w:style w:type="paragraph" w:customStyle="1" w:styleId="a0">
    <w:name w:val="Основа основ"/>
    <w:basedOn w:val="Normal"/>
    <w:next w:val="BodyText"/>
    <w:qFormat/>
    <w:rsid w:val="006C7ADD"/>
    <w:pPr>
      <w:jc w:val="both"/>
    </w:pPr>
    <w:rPr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32C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6C7A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C7ADD"/>
  </w:style>
  <w:style w:type="character" w:styleId="PageNumber">
    <w:name w:val="page number"/>
    <w:basedOn w:val="DefaultParagraphFont"/>
    <w:semiHidden/>
    <w:unhideWhenUsed/>
    <w:rsid w:val="00E924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2C8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B9CD12-F7F3-4946-8689-37D7FFA78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zakazz2012@gmail.com</cp:lastModifiedBy>
  <cp:revision>7</cp:revision>
  <cp:lastPrinted>2019-12-15T22:48:00Z</cp:lastPrinted>
  <dcterms:created xsi:type="dcterms:W3CDTF">2020-05-28T14:54:00Z</dcterms:created>
  <dcterms:modified xsi:type="dcterms:W3CDTF">2020-05-29T14:11:00Z</dcterms:modified>
</cp:coreProperties>
</file>