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128806C8" w:rsidR="00E60AD0" w:rsidRPr="00E14B5B" w:rsidRDefault="0094541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94541A">
              <w:rPr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E14B5B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0FB3ABB3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E41295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E41295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E41295">
        <w:rPr>
          <w:b/>
          <w:color w:val="000000"/>
          <w:szCs w:val="28"/>
          <w:shd w:val="clear" w:color="auto" w:fill="FFFFFF"/>
        </w:rPr>
        <w:t>ы</w:t>
      </w:r>
      <w:bookmarkStart w:id="0" w:name="_GoBack"/>
      <w:bookmarkEnd w:id="0"/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3D34D049" w14:textId="4CB0D35D" w:rsidR="0094541A" w:rsidRPr="008E5FC1" w:rsidRDefault="0094541A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8E5FC1">
        <w:rPr>
          <w:color w:val="000000"/>
          <w:szCs w:val="28"/>
        </w:rPr>
        <w:t xml:space="preserve"> </w:t>
      </w:r>
    </w:p>
    <w:p w14:paraId="5878F0E2" w14:textId="5B13E62D" w:rsidR="00A53269" w:rsidRDefault="00A53269" w:rsidP="00A53269">
      <w:pPr>
        <w:jc w:val="both"/>
      </w:pPr>
      <w:r>
        <w:rPr>
          <w:color w:val="000000"/>
          <w:szCs w:val="28"/>
        </w:rPr>
        <w:t xml:space="preserve">1. </w:t>
      </w:r>
      <w:r>
        <w:t>Ввести n слов с консоли. Найти слово, состоящее только из различных символов. Если таких слов несколько, найти первое из них.</w:t>
      </w:r>
    </w:p>
    <w:p w14:paraId="3FC2D742" w14:textId="30C8E0C2" w:rsidR="00A53269" w:rsidRDefault="00A53269" w:rsidP="00A53269">
      <w:pPr>
        <w:jc w:val="both"/>
      </w:pPr>
    </w:p>
    <w:p w14:paraId="25634DE4" w14:textId="50204313" w:rsidR="00A53269" w:rsidRDefault="00A53269" w:rsidP="00E14B5B">
      <w:pPr>
        <w:jc w:val="both"/>
      </w:pPr>
      <w:r>
        <w:t>2. Ввести с консоли n – размерность матрицы a[n][n]. Задать значения элементов матрицы в интервале значений от -n до n с помощью датчика случайных чисел. Задание 7. Повернуть матрицу на 90 (180, 270) градусов против часовой стрелки.</w:t>
      </w:r>
    </w:p>
    <w:p w14:paraId="2E27521E" w14:textId="32BDF2CE" w:rsidR="0094541A" w:rsidRPr="008E5FC1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9971751" w14:textId="77777777" w:rsidR="008E5FC1" w:rsidRPr="00A5326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35861B52" w14:textId="3EA65F9E" w:rsidR="0094541A" w:rsidRPr="00A53269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53269">
        <w:rPr>
          <w:b/>
          <w:bCs/>
          <w:color w:val="000000"/>
          <w:szCs w:val="28"/>
        </w:rPr>
        <w:t>Решение</w:t>
      </w:r>
      <w:r w:rsidRPr="00A53269">
        <w:rPr>
          <w:color w:val="000000"/>
          <w:szCs w:val="28"/>
        </w:rPr>
        <w:t xml:space="preserve">: </w:t>
      </w:r>
    </w:p>
    <w:p w14:paraId="74D2EB22" w14:textId="77777777" w:rsidR="0094541A" w:rsidRPr="00A53269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D0D3392" w14:textId="79F2189A" w:rsidR="00BE0735" w:rsidRDefault="00A5326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433"/>
      </w:tblGrid>
      <w:tr w:rsidR="00A53269" w:rsidRPr="00A53269" w14:paraId="06754252" w14:textId="77777777" w:rsidTr="00A532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5DD3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package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com.company;</w:t>
            </w:r>
          </w:p>
        </w:tc>
      </w:tr>
      <w:tr w:rsidR="00A53269" w:rsidRPr="00A53269" w14:paraId="18C3654B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EF05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8B9B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java.util.ArrayList;</w:t>
            </w:r>
          </w:p>
        </w:tc>
      </w:tr>
      <w:tr w:rsidR="00A53269" w:rsidRPr="00A53269" w14:paraId="4AD70F40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B9A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FEA1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java.util.Scanner;</w:t>
            </w:r>
          </w:p>
        </w:tc>
      </w:tr>
      <w:tr w:rsidR="00A53269" w:rsidRPr="00A53269" w14:paraId="73EA94A8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DCE6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247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B9DE86D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A53269" w14:paraId="6CEC89A0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E300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351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A53269" w:rsidRPr="00A53269" w14:paraId="6AAA668E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B523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DCDA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C9A6892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E41295" w14:paraId="2E86255A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344C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11DD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A5326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A53269" w:rsidRPr="00E41295" w14:paraId="5CAB03EE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ADE8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90AD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F11E5D6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A53269" w14:paraId="21951FCD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9C5A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E8D5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Scanner scan;</w:t>
            </w:r>
          </w:p>
        </w:tc>
      </w:tr>
      <w:tr w:rsidR="00A53269" w:rsidRPr="00A53269" w14:paraId="757854DE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CF04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BA9A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5C65A06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A53269" w14:paraId="6DC75EB1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CDCC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DC69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 text;</w:t>
            </w:r>
          </w:p>
        </w:tc>
      </w:tr>
      <w:tr w:rsidR="00A53269" w:rsidRPr="00A53269" w14:paraId="39EEF5E4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8F22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D54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[] textArray;</w:t>
            </w:r>
          </w:p>
        </w:tc>
      </w:tr>
      <w:tr w:rsidR="00A53269" w:rsidRPr="00A53269" w14:paraId="74F9B733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FC87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9293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94AC879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E41295" w14:paraId="0E60D2FA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194A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E5C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A5326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"Введите текст:"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A53269" w:rsidRPr="00E41295" w14:paraId="4738C721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6AB5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69D5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2E5068B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E41295" w14:paraId="23F20FE6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583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FB56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scan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Scanner(System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in);</w:t>
            </w:r>
          </w:p>
        </w:tc>
      </w:tr>
      <w:tr w:rsidR="00A53269" w:rsidRPr="00A53269" w14:paraId="442400EF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57C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221A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text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scan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nextLine();</w:t>
            </w:r>
          </w:p>
        </w:tc>
      </w:tr>
      <w:tr w:rsidR="00A53269" w:rsidRPr="00A53269" w14:paraId="0367E760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A139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DDB9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1EBF020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A53269" w14:paraId="7BDA132A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0925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9DEB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textArray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text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split(</w:t>
            </w:r>
            <w:r w:rsidRPr="00A5326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"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A53269" w:rsidRPr="00A53269" w14:paraId="00A339F9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2771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1D8D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2667BAC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E41295" w14:paraId="08CA61F0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B9AF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3934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i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textArray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length; i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A53269" w:rsidRPr="00E41295" w14:paraId="1FEA014B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EE8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AA88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textArray[i]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textArray[i]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replaceAll(</w:t>
            </w:r>
            <w:r w:rsidRPr="00A5326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"[“:”,\"'`;()?_-]"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A5326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""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A53269" w:rsidRPr="00A53269" w14:paraId="249E50DB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6493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3C7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(uniqueSymbolsChecker(textArray[i])) {</w:t>
            </w:r>
          </w:p>
        </w:tc>
      </w:tr>
      <w:tr w:rsidR="00A53269" w:rsidRPr="00A53269" w14:paraId="26D7CBF1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B5ED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332C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A5326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</w:t>
            </w:r>
            <w:r w:rsidRPr="00A5326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C</w:t>
            </w:r>
            <w:r w:rsidRPr="00A5326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лово, состоящее только из различных символов:"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+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textArray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[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]);</w:t>
            </w:r>
          </w:p>
        </w:tc>
      </w:tr>
      <w:tr w:rsidR="00A53269" w:rsidRPr="00A53269" w14:paraId="15234644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B5CA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ED0A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A53269" w:rsidRPr="00A53269" w14:paraId="5D272854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69EF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B763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A53269" w:rsidRPr="00A53269" w14:paraId="4455AAEF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16C7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983A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A53269" w:rsidRPr="00A53269" w14:paraId="1EC6D145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5FB4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3DCD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A53269" w:rsidRPr="00E41295" w14:paraId="1BAD2F93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F7D7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E0A7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boolean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uniqueSymbolsChecker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A5326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word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A53269" w:rsidRPr="00A53269" w14:paraId="14BC4051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EA2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B1A7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boolean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A53269" w:rsidRPr="00A53269" w14:paraId="6537ED72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2571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1481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7605209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E41295" w14:paraId="4AC992C5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27E0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80B7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Character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list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ArrayList&lt;&gt;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A53269" w:rsidRPr="00A53269" w14:paraId="61446BE9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627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43F2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char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chars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word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toCharArray();</w:t>
            </w:r>
          </w:p>
        </w:tc>
      </w:tr>
      <w:tr w:rsidR="00A53269" w:rsidRPr="00A53269" w14:paraId="16AE01BA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B10C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E64F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9A05371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A53269" w14:paraId="13220535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F0CC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8CB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char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chars) {</w:t>
            </w:r>
          </w:p>
        </w:tc>
      </w:tr>
      <w:tr w:rsidR="00A53269" w:rsidRPr="00A53269" w14:paraId="4050157A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6DD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9D3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(list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contains(c)) {</w:t>
            </w:r>
          </w:p>
        </w:tc>
      </w:tr>
      <w:tr w:rsidR="00A53269" w:rsidRPr="00A53269" w14:paraId="66DF1C3B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B765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81DF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result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A53269" w:rsidRPr="00A53269" w14:paraId="524DB5A6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E392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0D3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A53269" w:rsidRPr="00A53269" w14:paraId="424C2AF3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8F01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C9D8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A53269" w:rsidRPr="00A53269" w14:paraId="45A46477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910D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ABB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else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A53269" w:rsidRPr="00A53269" w14:paraId="088AB903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F07DD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92F0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add(c);</w:t>
            </w:r>
          </w:p>
        </w:tc>
      </w:tr>
      <w:tr w:rsidR="00A53269" w:rsidRPr="00A53269" w14:paraId="7D6FBEAD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67EE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E603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result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A5326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A53269" w:rsidRPr="00A53269" w14:paraId="6B3135AD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FEE4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3708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A53269" w:rsidRPr="00A53269" w14:paraId="785B867E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0CC8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33E4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A53269" w:rsidRPr="00A53269" w14:paraId="300F7FBC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99B7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EAC1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376CFD1" w14:textId="77777777" w:rsidR="00A53269" w:rsidRPr="00A53269" w:rsidRDefault="00A53269" w:rsidP="00A5326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A53269" w:rsidRPr="00A53269" w14:paraId="2D7F788A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1E0C" w14:textId="77777777" w:rsidR="00A53269" w:rsidRPr="00A53269" w:rsidRDefault="00A53269" w:rsidP="00A5326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8886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A5326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A53269" w:rsidRPr="00A53269" w14:paraId="087D7A26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035A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5688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A53269" w:rsidRPr="00A53269" w14:paraId="11DA9444" w14:textId="77777777" w:rsidTr="00A532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B602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3906" w14:textId="77777777" w:rsidR="00A53269" w:rsidRPr="00A53269" w:rsidRDefault="00A53269" w:rsidP="00A5326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A5326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57A6B9DD" w14:textId="09228547" w:rsidR="00A53269" w:rsidRDefault="00A5326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2. </w:t>
      </w:r>
    </w:p>
    <w:p w14:paraId="0C5FA427" w14:textId="1F94C686" w:rsidR="00A53269" w:rsidRDefault="00A5326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1C476019" w14:textId="7233EDDA" w:rsidR="00E14B5B" w:rsidRPr="00E14B5B" w:rsidRDefault="00E14B5B" w:rsidP="00E14B5B">
      <w:pPr>
        <w:spacing w:line="300" w:lineRule="atLeast"/>
        <w:rPr>
          <w:rFonts w:ascii="Consolas" w:hAnsi="Consolas" w:cs="Consolas"/>
          <w:color w:val="24292E"/>
          <w:sz w:val="18"/>
          <w:szCs w:val="18"/>
          <w:lang w:val="en-US" w:eastAsia="en-US"/>
        </w:rPr>
      </w:pPr>
      <w:r w:rsidRPr="00E14B5B">
        <w:rPr>
          <w:rFonts w:ascii="Consolas" w:hAnsi="Consolas" w:cs="Consolas"/>
          <w:color w:val="D73A49"/>
          <w:sz w:val="18"/>
          <w:szCs w:val="18"/>
          <w:lang w:val="en-US" w:eastAsia="en-US"/>
        </w:rPr>
        <w:t>Public</w:t>
      </w:r>
      <w:r>
        <w:rPr>
          <w:rFonts w:ascii="Consolas" w:hAnsi="Consolas" w:cs="Consolas"/>
          <w:color w:val="D73A49"/>
          <w:sz w:val="18"/>
          <w:szCs w:val="18"/>
          <w:lang w:val="en-US" w:eastAsia="en-US"/>
        </w:rPr>
        <w:t xml:space="preserve"> </w:t>
      </w:r>
      <w:r w:rsidRPr="00E14B5B">
        <w:rPr>
          <w:rFonts w:ascii="Consolas" w:hAnsi="Consolas" w:cs="Consolas"/>
          <w:color w:val="D73A49"/>
          <w:sz w:val="18"/>
          <w:szCs w:val="18"/>
          <w:lang w:val="en-US" w:eastAsia="en-US"/>
        </w:rPr>
        <w:t>class</w:t>
      </w:r>
      <w:r w:rsidRPr="00E14B5B">
        <w:rPr>
          <w:rFonts w:ascii="Consolas" w:hAnsi="Consolas" w:cs="Consolas"/>
          <w:color w:val="24292E"/>
          <w:sz w:val="18"/>
          <w:szCs w:val="18"/>
          <w:lang w:val="en-US" w:eastAsia="en-US"/>
        </w:rPr>
        <w:t xml:space="preserve"> </w:t>
      </w:r>
      <w:r w:rsidRPr="00E14B5B">
        <w:rPr>
          <w:rFonts w:ascii="Consolas" w:hAnsi="Consolas" w:cs="Consolas"/>
          <w:color w:val="6F42C1"/>
          <w:sz w:val="18"/>
          <w:szCs w:val="18"/>
          <w:lang w:val="en-US" w:eastAsia="en-US"/>
        </w:rPr>
        <w:t>Matrix</w:t>
      </w:r>
      <w:r>
        <w:rPr>
          <w:rFonts w:ascii="Consolas" w:hAnsi="Consolas" w:cs="Consolas"/>
          <w:color w:val="6F42C1"/>
          <w:sz w:val="18"/>
          <w:szCs w:val="18"/>
          <w:lang w:val="en-US" w:eastAsia="en-US"/>
        </w:rPr>
        <w:t>;</w:t>
      </w:r>
      <w:r w:rsidRPr="00E14B5B">
        <w:rPr>
          <w:rFonts w:ascii="Consolas" w:hAnsi="Consolas" w:cs="Consolas"/>
          <w:color w:val="24292E"/>
          <w:sz w:val="18"/>
          <w:szCs w:val="18"/>
          <w:lang w:val="en-US" w:eastAsia="en-US"/>
        </w:rPr>
        <w:t xml:space="preserve"> {</w:t>
      </w:r>
    </w:p>
    <w:tbl>
      <w:tblPr>
        <w:tblW w:w="0" w:type="auto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027"/>
      </w:tblGrid>
      <w:tr w:rsidR="00E14B5B" w:rsidRPr="00E41295" w14:paraId="6D35ACE2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13FA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0B26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E14B5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31C6E55C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528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4189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size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eastAsia="en-US"/>
              </w:rPr>
              <w:t>3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;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//задаем размер квадратной матрицы</w:t>
            </w:r>
          </w:p>
        </w:tc>
      </w:tr>
      <w:tr w:rsidR="00E14B5B" w:rsidRPr="00E41295" w14:paraId="19188051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C3ED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3C3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[][] array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int[size][size];</w:t>
            </w:r>
          </w:p>
        </w:tc>
      </w:tr>
      <w:tr w:rsidR="00E14B5B" w:rsidRPr="00E14B5B" w14:paraId="47DBB16E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6CB4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27F4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array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generate(array, size);</w:t>
            </w:r>
          </w:p>
        </w:tc>
      </w:tr>
      <w:tr w:rsidR="00E14B5B" w:rsidRPr="00E14B5B" w14:paraId="10D11AA3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911E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02AA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B5B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"рандомная матрица: "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);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//выводим в консоль исходную матрицу</w:t>
            </w:r>
          </w:p>
        </w:tc>
      </w:tr>
      <w:tr w:rsidR="00E14B5B" w:rsidRPr="00E14B5B" w14:paraId="0A21F4C4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A1D4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07D9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OutMatrix(array, size);</w:t>
            </w:r>
          </w:p>
        </w:tc>
      </w:tr>
      <w:tr w:rsidR="00E14B5B" w:rsidRPr="00E14B5B" w14:paraId="068DF3DD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AA1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189C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rotate90(array, size);</w:t>
            </w:r>
          </w:p>
        </w:tc>
      </w:tr>
      <w:tr w:rsidR="00E14B5B" w:rsidRPr="00E14B5B" w14:paraId="1DBFF3D0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1AF0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1EC4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B5B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"поворот матрицы на 90 градусов: "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);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//выводим в консоль матрицу с поворотом 90 град.</w:t>
            </w:r>
          </w:p>
        </w:tc>
      </w:tr>
      <w:tr w:rsidR="00E14B5B" w:rsidRPr="00E14B5B" w14:paraId="2E3EA9D2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2549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6099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OutMatrix(array, size);</w:t>
            </w:r>
          </w:p>
        </w:tc>
      </w:tr>
      <w:tr w:rsidR="00E14B5B" w:rsidRPr="00E14B5B" w14:paraId="27C0E733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A7C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F92C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rotate90(array, size);</w:t>
            </w:r>
          </w:p>
        </w:tc>
      </w:tr>
      <w:tr w:rsidR="00E14B5B" w:rsidRPr="00E14B5B" w14:paraId="05AD26BD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5DAE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A0FE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B5B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"поворот матрицы на 180 градусов: "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);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//выводим в консоль матрицу с поворотом 180 град.</w:t>
            </w:r>
          </w:p>
        </w:tc>
      </w:tr>
      <w:tr w:rsidR="00E14B5B" w:rsidRPr="00E14B5B" w14:paraId="2E822D84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DAE1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C8C0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OutMatrix(array, size);</w:t>
            </w:r>
          </w:p>
        </w:tc>
      </w:tr>
      <w:tr w:rsidR="00E14B5B" w:rsidRPr="00E14B5B" w14:paraId="205E92FD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EA88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4B7A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rotate90(array, size);</w:t>
            </w:r>
          </w:p>
        </w:tc>
      </w:tr>
      <w:tr w:rsidR="00E14B5B" w:rsidRPr="00E14B5B" w14:paraId="45F4803E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BD90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2C5C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B5B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"поворот матрицы на 270 градусов: "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);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//выводим в консоль матрицу с поворотом 270 град.</w:t>
            </w:r>
          </w:p>
        </w:tc>
      </w:tr>
      <w:tr w:rsidR="00E14B5B" w:rsidRPr="00E14B5B" w14:paraId="632FFBF6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948D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D0B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OutMatrix(array, size);</w:t>
            </w:r>
          </w:p>
        </w:tc>
      </w:tr>
      <w:tr w:rsidR="00E14B5B" w:rsidRPr="00E14B5B" w14:paraId="0D4D44D1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FEA2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66C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85D45D8" w14:textId="77777777" w:rsidR="00E14B5B" w:rsidRPr="00E14B5B" w:rsidRDefault="00E14B5B" w:rsidP="00E14B5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B5B" w:rsidRPr="00E14B5B" w14:paraId="542F95FA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B521" w14:textId="77777777" w:rsidR="00E14B5B" w:rsidRPr="00E14B5B" w:rsidRDefault="00E14B5B" w:rsidP="00E14B5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9D76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B5B" w:rsidRPr="00E14B5B" w14:paraId="751D57B1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770E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28C1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//функция заполнения матицы случайными значениями от 0 до 5</w:t>
            </w:r>
          </w:p>
        </w:tc>
      </w:tr>
      <w:tr w:rsidR="00E14B5B" w:rsidRPr="00E14B5B" w14:paraId="61831BBA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0A81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AB3D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[][] </w:t>
            </w:r>
            <w:r w:rsidRPr="00E14B5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generate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[][] </w:t>
            </w:r>
            <w:r w:rsidRPr="00E14B5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array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size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19C475AA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93D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C209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i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size; i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73BEA719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BC8C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0CC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j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size; j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74421DA0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597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613D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array[i][j]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(Math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random()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5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B5B" w:rsidRPr="00E14B5B" w14:paraId="6DBB52DB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7735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BAE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B5B" w:rsidRPr="00E14B5B" w14:paraId="12B91D4F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84D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C129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B5B" w:rsidRPr="00E14B5B" w14:paraId="42AC3A88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62A40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CF31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array;</w:t>
            </w:r>
          </w:p>
        </w:tc>
      </w:tr>
      <w:tr w:rsidR="00E14B5B" w:rsidRPr="00E14B5B" w14:paraId="37CF40D9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41EE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2F1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B5B" w:rsidRPr="00E14B5B" w14:paraId="06144576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A73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AF6A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//функция вывода матрицы в консоль</w:t>
            </w:r>
          </w:p>
        </w:tc>
      </w:tr>
      <w:tr w:rsidR="00E14B5B" w:rsidRPr="00E14B5B" w14:paraId="3191F593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6C1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F530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OutMatrix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[][] </w:t>
            </w:r>
            <w:r w:rsidRPr="00E14B5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array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size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72D1038C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D8A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46C0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i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size; i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74637C60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FCDB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4616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j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size; j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33E1572B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6C88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6868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System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print(array[i][j]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"\t"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B5B" w:rsidRPr="00E14B5B" w14:paraId="05946F13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C9FC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BFA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B5B" w:rsidRPr="00E14B5B" w14:paraId="3CBDA7CD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DEDB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3ED2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println();</w:t>
            </w:r>
          </w:p>
        </w:tc>
      </w:tr>
      <w:tr w:rsidR="00E14B5B" w:rsidRPr="00E14B5B" w14:paraId="36A92976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2F1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D04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B5B" w:rsidRPr="00E14B5B" w14:paraId="53D4CFD8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67A4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B4E6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B5B" w:rsidRPr="00E14B5B" w14:paraId="71854626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67B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8D9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E14B5B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//функция поворота матрицы на 90 гр.</w:t>
            </w:r>
          </w:p>
        </w:tc>
      </w:tr>
      <w:tr w:rsidR="00E14B5B" w:rsidRPr="00E14B5B" w14:paraId="2010C5A2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026A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517B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[][] </w:t>
            </w:r>
            <w:r w:rsidRPr="00E14B5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rotate90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[][] </w:t>
            </w:r>
            <w:r w:rsidRPr="00E14B5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array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size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0B67A699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ABB2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AF5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i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 i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6A3BA5AC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EBD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60AE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i; j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i; j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B5B" w:rsidRPr="00E14B5B" w14:paraId="3A1C323C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B15C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C79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array[i][j];</w:t>
            </w:r>
          </w:p>
        </w:tc>
      </w:tr>
      <w:tr w:rsidR="00E14B5B" w:rsidRPr="00E14B5B" w14:paraId="623D9908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0DD9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26CE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array[i][j]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array[j][size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i];</w:t>
            </w:r>
          </w:p>
        </w:tc>
      </w:tr>
      <w:tr w:rsidR="00E14B5B" w:rsidRPr="00E14B5B" w14:paraId="1737C6CF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ACD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5AEB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array[j][size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i]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i][size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j];</w:t>
            </w:r>
          </w:p>
        </w:tc>
      </w:tr>
      <w:tr w:rsidR="00E14B5B" w:rsidRPr="00E14B5B" w14:paraId="66974563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BA1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8B0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array[size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i][size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j]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j][i];</w:t>
            </w:r>
          </w:p>
        </w:tc>
      </w:tr>
      <w:tr w:rsidR="00E14B5B" w:rsidRPr="00E14B5B" w14:paraId="45D2FFEF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C97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E182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array[size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j][i]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x;</w:t>
            </w:r>
          </w:p>
        </w:tc>
      </w:tr>
      <w:tr w:rsidR="00E14B5B" w:rsidRPr="00E14B5B" w14:paraId="2B490CDD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725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2FAF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B5B" w:rsidRPr="00E14B5B" w14:paraId="1154F688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4E48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EB6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B5B" w:rsidRPr="00E14B5B" w14:paraId="4F9BF3ED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706A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3E0B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B5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array;</w:t>
            </w:r>
          </w:p>
        </w:tc>
      </w:tr>
      <w:tr w:rsidR="00E14B5B" w:rsidRPr="00E14B5B" w14:paraId="0BEBA852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B353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4408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B5B" w:rsidRPr="00E14B5B" w14:paraId="5E9C153A" w14:textId="77777777" w:rsidTr="00E14B5B"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1B37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0D7B" w14:textId="77777777" w:rsidR="00E14B5B" w:rsidRPr="00E14B5B" w:rsidRDefault="00E14B5B" w:rsidP="00E14B5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B5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1B08A79F" w14:textId="77777777" w:rsidR="0094541A" w:rsidRPr="00E14B5B" w:rsidRDefault="0094541A" w:rsidP="0094541A">
      <w:pPr>
        <w:autoSpaceDE w:val="0"/>
        <w:autoSpaceDN w:val="0"/>
        <w:adjustRightInd w:val="0"/>
        <w:rPr>
          <w:color w:val="000000"/>
          <w:szCs w:val="28"/>
          <w:lang w:val="en-US"/>
        </w:rPr>
      </w:pPr>
    </w:p>
    <w:p w14:paraId="36132C05" w14:textId="77777777" w:rsidR="0094541A" w:rsidRPr="00E14B5B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  <w:lang w:val="en-US"/>
        </w:rPr>
      </w:pPr>
    </w:p>
    <w:p w14:paraId="1655DDF7" w14:textId="77777777" w:rsidR="0094541A" w:rsidRPr="00E14B5B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  <w:lang w:val="en-US"/>
        </w:rPr>
      </w:pPr>
    </w:p>
    <w:p w14:paraId="47C4BE50" w14:textId="77777777" w:rsidR="008E5FC1" w:rsidRPr="00E14B5B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en-US"/>
        </w:rPr>
      </w:pPr>
    </w:p>
    <w:p w14:paraId="48494995" w14:textId="3E6EE079" w:rsidR="008E5FC1" w:rsidRP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t>Вывод</w:t>
      </w:r>
      <w:r w:rsidR="0094541A" w:rsidRPr="008E5FC1">
        <w:rPr>
          <w:b/>
          <w:bCs/>
          <w:color w:val="000000"/>
          <w:szCs w:val="28"/>
        </w:rPr>
        <w:t>:</w:t>
      </w:r>
      <w:r w:rsidR="0094541A" w:rsidRPr="008E5FC1">
        <w:rPr>
          <w:color w:val="000000"/>
          <w:szCs w:val="28"/>
        </w:rPr>
        <w:t xml:space="preserve"> </w:t>
      </w:r>
    </w:p>
    <w:p w14:paraId="773109DE" w14:textId="644113A4" w:rsidR="0094541A" w:rsidRPr="00E14B5B" w:rsidRDefault="00E14B5B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Задание выполнено, программа компилируется и выполняется.</w:t>
      </w:r>
    </w:p>
    <w:p w14:paraId="026FED45" w14:textId="1AEE2BF0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E184EB0" w14:textId="77777777" w:rsidR="008E5FC1" w:rsidRPr="008761C0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F54923E" w14:textId="77777777" w:rsidR="0094541A" w:rsidRPr="008761C0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5A7B3375" w14:textId="77777777" w:rsidR="0094541A" w:rsidRPr="0094541A" w:rsidRDefault="0094541A" w:rsidP="0094541A">
      <w:pPr>
        <w:rPr>
          <w:sz w:val="24"/>
        </w:rPr>
      </w:pPr>
    </w:p>
    <w:sectPr w:rsidR="0094541A" w:rsidRPr="0094541A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5C4F3" w14:textId="77777777" w:rsidR="006864D1" w:rsidRDefault="006864D1">
      <w:r>
        <w:separator/>
      </w:r>
    </w:p>
  </w:endnote>
  <w:endnote w:type="continuationSeparator" w:id="0">
    <w:p w14:paraId="73BF46E3" w14:textId="77777777" w:rsidR="006864D1" w:rsidRDefault="0068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248C7" w14:textId="77777777" w:rsidR="006864D1" w:rsidRDefault="006864D1">
      <w:r>
        <w:separator/>
      </w:r>
    </w:p>
  </w:footnote>
  <w:footnote w:type="continuationSeparator" w:id="0">
    <w:p w14:paraId="3D87DA93" w14:textId="77777777" w:rsidR="006864D1" w:rsidRDefault="00686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0B69FE"/>
    <w:rsid w:val="000B6F75"/>
    <w:rsid w:val="001557C8"/>
    <w:rsid w:val="00197467"/>
    <w:rsid w:val="001C4CCA"/>
    <w:rsid w:val="001D7E9E"/>
    <w:rsid w:val="00206ABA"/>
    <w:rsid w:val="00232C5D"/>
    <w:rsid w:val="00234586"/>
    <w:rsid w:val="003102CD"/>
    <w:rsid w:val="00362143"/>
    <w:rsid w:val="003B225E"/>
    <w:rsid w:val="003D30A6"/>
    <w:rsid w:val="003D3615"/>
    <w:rsid w:val="00452407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444BB"/>
    <w:rsid w:val="006459B3"/>
    <w:rsid w:val="006864D1"/>
    <w:rsid w:val="006A02B3"/>
    <w:rsid w:val="006C7ADD"/>
    <w:rsid w:val="007154C2"/>
    <w:rsid w:val="00717B30"/>
    <w:rsid w:val="00777A97"/>
    <w:rsid w:val="007A22A1"/>
    <w:rsid w:val="007A784A"/>
    <w:rsid w:val="007D3824"/>
    <w:rsid w:val="0081753B"/>
    <w:rsid w:val="00874797"/>
    <w:rsid w:val="008761C0"/>
    <w:rsid w:val="008D6CD9"/>
    <w:rsid w:val="008E5FC1"/>
    <w:rsid w:val="0094541A"/>
    <w:rsid w:val="00984206"/>
    <w:rsid w:val="00A0227A"/>
    <w:rsid w:val="00A138AF"/>
    <w:rsid w:val="00A53269"/>
    <w:rsid w:val="00AC1904"/>
    <w:rsid w:val="00B70F37"/>
    <w:rsid w:val="00BE0735"/>
    <w:rsid w:val="00C90DC5"/>
    <w:rsid w:val="00CB06D6"/>
    <w:rsid w:val="00CB4074"/>
    <w:rsid w:val="00CF3AC5"/>
    <w:rsid w:val="00DF0186"/>
    <w:rsid w:val="00E043A2"/>
    <w:rsid w:val="00E14B5B"/>
    <w:rsid w:val="00E41295"/>
    <w:rsid w:val="00E60AD0"/>
    <w:rsid w:val="00E92466"/>
    <w:rsid w:val="00E96338"/>
    <w:rsid w:val="00EA0A6F"/>
    <w:rsid w:val="00EB3384"/>
    <w:rsid w:val="00EB5D51"/>
    <w:rsid w:val="00EC073C"/>
    <w:rsid w:val="00EF0A4A"/>
    <w:rsid w:val="00EF268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character" w:customStyle="1" w:styleId="pl-k">
    <w:name w:val="pl-k"/>
    <w:basedOn w:val="DefaultParagraphFont"/>
    <w:rsid w:val="00A53269"/>
  </w:style>
  <w:style w:type="character" w:customStyle="1" w:styleId="pl-smi">
    <w:name w:val="pl-smi"/>
    <w:basedOn w:val="DefaultParagraphFont"/>
    <w:rsid w:val="00A53269"/>
  </w:style>
  <w:style w:type="character" w:customStyle="1" w:styleId="pl-en">
    <w:name w:val="pl-en"/>
    <w:basedOn w:val="DefaultParagraphFont"/>
    <w:rsid w:val="00A53269"/>
  </w:style>
  <w:style w:type="character" w:customStyle="1" w:styleId="pl-v">
    <w:name w:val="pl-v"/>
    <w:basedOn w:val="DefaultParagraphFont"/>
    <w:rsid w:val="00A53269"/>
  </w:style>
  <w:style w:type="character" w:customStyle="1" w:styleId="pl-s">
    <w:name w:val="pl-s"/>
    <w:basedOn w:val="DefaultParagraphFont"/>
    <w:rsid w:val="00A53269"/>
  </w:style>
  <w:style w:type="character" w:customStyle="1" w:styleId="pl-pds">
    <w:name w:val="pl-pds"/>
    <w:basedOn w:val="DefaultParagraphFont"/>
    <w:rsid w:val="00A53269"/>
  </w:style>
  <w:style w:type="character" w:customStyle="1" w:styleId="pl-c1">
    <w:name w:val="pl-c1"/>
    <w:basedOn w:val="DefaultParagraphFont"/>
    <w:rsid w:val="00A53269"/>
  </w:style>
  <w:style w:type="character" w:customStyle="1" w:styleId="pl-cce">
    <w:name w:val="pl-cce"/>
    <w:basedOn w:val="DefaultParagraphFont"/>
    <w:rsid w:val="00A53269"/>
  </w:style>
  <w:style w:type="character" w:customStyle="1" w:styleId="pl-c">
    <w:name w:val="pl-c"/>
    <w:basedOn w:val="DefaultParagraphFont"/>
    <w:rsid w:val="00E1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A8807-933F-BF4B-AF3E-0C98BDB3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4</cp:revision>
  <cp:lastPrinted>2019-12-15T22:48:00Z</cp:lastPrinted>
  <dcterms:created xsi:type="dcterms:W3CDTF">2020-05-28T15:49:00Z</dcterms:created>
  <dcterms:modified xsi:type="dcterms:W3CDTF">2020-05-28T20:40:00Z</dcterms:modified>
</cp:coreProperties>
</file>