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32CAB699" w14:textId="77777777" w:rsidTr="00EB675B">
        <w:tc>
          <w:tcPr>
            <w:tcW w:w="1384" w:type="dxa"/>
          </w:tcPr>
          <w:p w14:paraId="7E675A7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371EEAA" wp14:editId="04DDBD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E07785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F9FFF5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8146C4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289A87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60FE50B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AD2C9B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391287A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5CBE31A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9D415EB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859980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202B606D" w14:textId="77777777" w:rsidR="00777A97" w:rsidRPr="00777A97" w:rsidRDefault="00777A97" w:rsidP="00777A97">
      <w:pPr>
        <w:rPr>
          <w:sz w:val="24"/>
          <w:szCs w:val="24"/>
        </w:rPr>
      </w:pPr>
    </w:p>
    <w:p w14:paraId="3B1EFB82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EA36FC3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F0354E5" w14:textId="3031681E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94541A">
        <w:rPr>
          <w:b/>
          <w:sz w:val="24"/>
          <w:szCs w:val="24"/>
        </w:rPr>
        <w:t>09.</w:t>
      </w:r>
      <w:r w:rsidR="0094541A" w:rsidRPr="0094541A">
        <w:rPr>
          <w:b/>
          <w:sz w:val="24"/>
          <w:szCs w:val="24"/>
        </w:rPr>
        <w:t>04.01</w:t>
      </w:r>
      <w:r w:rsidRPr="0094541A">
        <w:rPr>
          <w:b/>
          <w:sz w:val="24"/>
          <w:szCs w:val="24"/>
        </w:rPr>
        <w:t xml:space="preserve"> </w:t>
      </w:r>
    </w:p>
    <w:p w14:paraId="4DDCB2DA" w14:textId="77777777" w:rsidR="000159C3" w:rsidRDefault="000159C3" w:rsidP="000159C3">
      <w:pPr>
        <w:rPr>
          <w:i/>
          <w:sz w:val="32"/>
        </w:rPr>
      </w:pPr>
    </w:p>
    <w:p w14:paraId="26C630FC" w14:textId="77777777" w:rsidR="000159C3" w:rsidRPr="00CE61CC" w:rsidRDefault="000159C3" w:rsidP="000159C3">
      <w:pPr>
        <w:rPr>
          <w:i/>
          <w:sz w:val="32"/>
        </w:rPr>
      </w:pPr>
    </w:p>
    <w:p w14:paraId="1C51FA95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006E11A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68E0E7FA" w14:textId="77777777" w:rsidTr="0057778B">
        <w:tc>
          <w:tcPr>
            <w:tcW w:w="3969" w:type="dxa"/>
          </w:tcPr>
          <w:p w14:paraId="72F6540C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6C7ADD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6F0333A3" w14:textId="3845C2C9" w:rsidR="00E60AD0" w:rsidRPr="008E5FC1" w:rsidRDefault="0094541A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94541A">
              <w:rPr>
                <w:noProof/>
                <w:snapToGrid/>
                <w:color w:val="000000" w:themeColor="text1"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9BA1934" wp14:editId="0365C8B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89B6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">
                      <o:lock v:ext="edit" shapetype="f"/>
                    </v:shape>
                  </w:pict>
                </mc:Fallback>
              </mc:AlternateContent>
            </w:r>
            <w:r w:rsidR="008E5FC1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1</w:t>
            </w:r>
          </w:p>
        </w:tc>
      </w:tr>
    </w:tbl>
    <w:p w14:paraId="17305417" w14:textId="384733CC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648101EB" w14:textId="1E9AE517" w:rsidR="0057778B" w:rsidRPr="00E92466" w:rsidRDefault="0057778B" w:rsidP="008E5FC1">
      <w:pPr>
        <w:pStyle w:val="1"/>
        <w:shd w:val="clear" w:color="auto" w:fill="FFFFFF"/>
        <w:spacing w:line="300" w:lineRule="auto"/>
        <w:outlineLvl w:val="0"/>
        <w:rPr>
          <w:sz w:val="32"/>
          <w:u w:val="single"/>
        </w:rPr>
      </w:pPr>
    </w:p>
    <w:p w14:paraId="44339001" w14:textId="21621C80" w:rsidR="00545E4B" w:rsidRPr="008E5FC1" w:rsidRDefault="00CB4074" w:rsidP="00CB4074">
      <w:pPr>
        <w:ind w:left="142"/>
        <w:rPr>
          <w:b/>
          <w:sz w:val="32"/>
          <w:szCs w:val="32"/>
        </w:rPr>
      </w:pPr>
      <w:r w:rsidRPr="00E60AD0">
        <w:rPr>
          <w:b/>
        </w:rPr>
        <w:t>Дисциплина:</w:t>
      </w:r>
      <w:r>
        <w:rPr>
          <w:b/>
        </w:rPr>
        <w:t xml:space="preserve"> </w:t>
      </w:r>
      <w:r w:rsidR="008E5FC1" w:rsidRPr="008E5FC1">
        <w:rPr>
          <w:b/>
          <w:color w:val="000000"/>
          <w:szCs w:val="28"/>
          <w:shd w:val="clear" w:color="auto" w:fill="FFFFFF"/>
        </w:rPr>
        <w:t>Языки программировани</w:t>
      </w:r>
      <w:r w:rsidR="001460EB">
        <w:rPr>
          <w:b/>
          <w:color w:val="000000"/>
          <w:szCs w:val="28"/>
          <w:shd w:val="clear" w:color="auto" w:fill="FFFFFF"/>
        </w:rPr>
        <w:t>я</w:t>
      </w:r>
      <w:r w:rsidR="008E5FC1" w:rsidRPr="008E5FC1">
        <w:rPr>
          <w:b/>
          <w:color w:val="000000"/>
          <w:szCs w:val="28"/>
          <w:shd w:val="clear" w:color="auto" w:fill="FFFFFF"/>
        </w:rPr>
        <w:t xml:space="preserve"> </w:t>
      </w:r>
      <w:r w:rsidR="001460EB">
        <w:rPr>
          <w:b/>
          <w:color w:val="000000"/>
          <w:szCs w:val="28"/>
          <w:shd w:val="clear" w:color="auto" w:fill="FFFFFF"/>
        </w:rPr>
        <w:t>для</w:t>
      </w:r>
      <w:r w:rsidR="008E5FC1" w:rsidRPr="008E5FC1">
        <w:rPr>
          <w:b/>
          <w:color w:val="000000"/>
          <w:szCs w:val="28"/>
          <w:shd w:val="clear" w:color="auto" w:fill="FFFFFF"/>
        </w:rPr>
        <w:t xml:space="preserve"> работ</w:t>
      </w:r>
      <w:r w:rsidR="001460EB">
        <w:rPr>
          <w:b/>
          <w:color w:val="000000"/>
          <w:szCs w:val="28"/>
          <w:shd w:val="clear" w:color="auto" w:fill="FFFFFF"/>
        </w:rPr>
        <w:t>ы</w:t>
      </w:r>
      <w:r w:rsidR="008E5FC1" w:rsidRPr="008E5FC1">
        <w:rPr>
          <w:b/>
          <w:color w:val="000000"/>
          <w:szCs w:val="28"/>
          <w:shd w:val="clear" w:color="auto" w:fill="FFFFFF"/>
        </w:rPr>
        <w:t xml:space="preserve"> с большими данными</w:t>
      </w:r>
      <w:r w:rsidR="006C7ADD" w:rsidRPr="008E5FC1">
        <w:rPr>
          <w:rStyle w:val="a"/>
          <w:b/>
          <w:szCs w:val="28"/>
        </w:rPr>
        <w:t>.</w:t>
      </w:r>
    </w:p>
    <w:p w14:paraId="092844F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EA7FF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73BDE1B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C46E34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0C483C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759" w:type="dxa"/>
        <w:tblInd w:w="108" w:type="dxa"/>
        <w:tblLook w:val="04A0" w:firstRow="1" w:lastRow="0" w:firstColumn="1" w:lastColumn="0" w:noHBand="0" w:noVBand="1"/>
      </w:tblPr>
      <w:tblGrid>
        <w:gridCol w:w="2010"/>
        <w:gridCol w:w="1737"/>
        <w:gridCol w:w="540"/>
        <w:gridCol w:w="3265"/>
        <w:gridCol w:w="2207"/>
      </w:tblGrid>
      <w:tr w:rsidR="00777A97" w:rsidRPr="003D30A6" w14:paraId="351A451D" w14:textId="77777777" w:rsidTr="00E92466">
        <w:trPr>
          <w:trHeight w:val="329"/>
        </w:trPr>
        <w:tc>
          <w:tcPr>
            <w:tcW w:w="2010" w:type="dxa"/>
            <w:shd w:val="clear" w:color="auto" w:fill="auto"/>
          </w:tcPr>
          <w:p w14:paraId="3E01312E" w14:textId="77777777" w:rsidR="00777A97" w:rsidRPr="003D30A6" w:rsidRDefault="00777A97" w:rsidP="00E352CF">
            <w:pPr>
              <w:rPr>
                <w:szCs w:val="28"/>
              </w:rPr>
            </w:pPr>
            <w:r w:rsidRPr="003D30A6">
              <w:rPr>
                <w:szCs w:val="28"/>
              </w:rPr>
              <w:t>Студент</w:t>
            </w:r>
          </w:p>
        </w:tc>
        <w:tc>
          <w:tcPr>
            <w:tcW w:w="1737" w:type="dxa"/>
            <w:shd w:val="clear" w:color="auto" w:fill="auto"/>
          </w:tcPr>
          <w:p w14:paraId="4EC88628" w14:textId="32D386BA" w:rsidR="00777A97" w:rsidRPr="003D30A6" w:rsidRDefault="00EF268F" w:rsidP="00E352CF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ИУ6-</w:t>
            </w:r>
            <w:r w:rsidR="008E5FC1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1М</w:t>
            </w:r>
          </w:p>
        </w:tc>
        <w:tc>
          <w:tcPr>
            <w:tcW w:w="540" w:type="dxa"/>
          </w:tcPr>
          <w:p w14:paraId="7DCF7B34" w14:textId="77777777" w:rsidR="00777A97" w:rsidRPr="003D30A6" w:rsidRDefault="00777A97" w:rsidP="00777A97">
            <w:pPr>
              <w:rPr>
                <w:szCs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1BB66F75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207" w:type="dxa"/>
            <w:shd w:val="clear" w:color="auto" w:fill="auto"/>
          </w:tcPr>
          <w:p w14:paraId="40DE8ED4" w14:textId="3D404987" w:rsidR="00777A97" w:rsidRPr="003D30A6" w:rsidRDefault="00EF268F" w:rsidP="003D3615">
            <w:pPr>
              <w:pBdr>
                <w:bottom w:val="single" w:sz="6" w:space="1" w:color="auto"/>
              </w:pBdr>
              <w:rPr>
                <w:szCs w:val="28"/>
              </w:rPr>
            </w:pPr>
            <w:r>
              <w:rPr>
                <w:szCs w:val="28"/>
              </w:rPr>
              <w:t xml:space="preserve">  В.В. Ерискин</w:t>
            </w:r>
          </w:p>
        </w:tc>
      </w:tr>
      <w:tr w:rsidR="00777A97" w:rsidRPr="003D30A6" w14:paraId="74B20326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4BDA4B2B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10827E1A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(Группа)</w:t>
            </w:r>
          </w:p>
        </w:tc>
        <w:tc>
          <w:tcPr>
            <w:tcW w:w="540" w:type="dxa"/>
          </w:tcPr>
          <w:p w14:paraId="792C57E0" w14:textId="77777777" w:rsidR="00777A97" w:rsidRPr="003D30A6" w:rsidRDefault="00777A97" w:rsidP="00EF268F"/>
        </w:tc>
        <w:tc>
          <w:tcPr>
            <w:tcW w:w="3265" w:type="dxa"/>
            <w:shd w:val="clear" w:color="auto" w:fill="auto"/>
          </w:tcPr>
          <w:p w14:paraId="35342190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(Подпись, дата)</w:t>
            </w:r>
          </w:p>
        </w:tc>
        <w:tc>
          <w:tcPr>
            <w:tcW w:w="2207" w:type="dxa"/>
            <w:shd w:val="clear" w:color="auto" w:fill="auto"/>
          </w:tcPr>
          <w:p w14:paraId="2BF86E73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(И.О. Фамилия)</w:t>
            </w:r>
          </w:p>
        </w:tc>
      </w:tr>
      <w:tr w:rsidR="00777A97" w:rsidRPr="003D30A6" w14:paraId="4FC74AAF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6C2FACAF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7C00945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540" w:type="dxa"/>
          </w:tcPr>
          <w:p w14:paraId="3D485EB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3265" w:type="dxa"/>
            <w:shd w:val="clear" w:color="auto" w:fill="auto"/>
          </w:tcPr>
          <w:p w14:paraId="1C6695D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07" w:type="dxa"/>
            <w:shd w:val="clear" w:color="auto" w:fill="auto"/>
          </w:tcPr>
          <w:p w14:paraId="268ECFD1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5683FDE" w14:textId="77777777" w:rsidTr="00E92466">
        <w:trPr>
          <w:trHeight w:val="329"/>
        </w:trPr>
        <w:tc>
          <w:tcPr>
            <w:tcW w:w="2010" w:type="dxa"/>
            <w:shd w:val="clear" w:color="auto" w:fill="auto"/>
          </w:tcPr>
          <w:p w14:paraId="2B88F989" w14:textId="77777777" w:rsidR="00777A97" w:rsidRPr="003D30A6" w:rsidRDefault="00777A97" w:rsidP="00E352CF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737" w:type="dxa"/>
            <w:shd w:val="clear" w:color="auto" w:fill="auto"/>
          </w:tcPr>
          <w:p w14:paraId="40D9CE11" w14:textId="77777777" w:rsidR="00777A97" w:rsidRPr="003D30A6" w:rsidRDefault="00777A97" w:rsidP="00E352CF"/>
        </w:tc>
        <w:tc>
          <w:tcPr>
            <w:tcW w:w="540" w:type="dxa"/>
          </w:tcPr>
          <w:p w14:paraId="7EC33F15" w14:textId="77777777" w:rsidR="00777A97" w:rsidRPr="003D30A6" w:rsidRDefault="00777A97" w:rsidP="00777A97">
            <w:pPr>
              <w:rPr>
                <w:szCs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235811D3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207" w:type="dxa"/>
            <w:shd w:val="clear" w:color="auto" w:fill="auto"/>
          </w:tcPr>
          <w:p w14:paraId="04B0959C" w14:textId="047296E0" w:rsidR="00777A97" w:rsidRPr="00EF268F" w:rsidRDefault="008E5FC1" w:rsidP="003D3615">
            <w:pPr>
              <w:pBdr>
                <w:bottom w:val="single" w:sz="6" w:space="1" w:color="auto"/>
              </w:pBdr>
              <w:rPr>
                <w:szCs w:val="28"/>
              </w:rPr>
            </w:pPr>
            <w:r>
              <w:rPr>
                <w:szCs w:val="28"/>
              </w:rPr>
              <w:t xml:space="preserve"> П</w:t>
            </w:r>
            <w:r w:rsidR="00777A97" w:rsidRPr="00EF268F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EF268F">
              <w:rPr>
                <w:szCs w:val="28"/>
              </w:rPr>
              <w:t>.</w:t>
            </w:r>
            <w:r w:rsidR="00777A97" w:rsidRPr="00EF268F">
              <w:rPr>
                <w:szCs w:val="28"/>
              </w:rPr>
              <w:t xml:space="preserve"> </w:t>
            </w:r>
            <w:r>
              <w:rPr>
                <w:szCs w:val="28"/>
              </w:rPr>
              <w:t>Степанов</w:t>
            </w:r>
          </w:p>
        </w:tc>
      </w:tr>
      <w:tr w:rsidR="00777A97" w:rsidRPr="003D30A6" w14:paraId="06F6E758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0B66D1FD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02927C1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540" w:type="dxa"/>
          </w:tcPr>
          <w:p w14:paraId="48AEC25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3265" w:type="dxa"/>
            <w:shd w:val="clear" w:color="auto" w:fill="auto"/>
          </w:tcPr>
          <w:p w14:paraId="73624A7D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(Подпись, дата)</w:t>
            </w:r>
          </w:p>
        </w:tc>
        <w:tc>
          <w:tcPr>
            <w:tcW w:w="2207" w:type="dxa"/>
            <w:shd w:val="clear" w:color="auto" w:fill="auto"/>
          </w:tcPr>
          <w:p w14:paraId="1CD087D0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(И.О. Фамилия)</w:t>
            </w:r>
          </w:p>
        </w:tc>
      </w:tr>
    </w:tbl>
    <w:p w14:paraId="4915D7F6" w14:textId="77777777" w:rsidR="00545E4B" w:rsidRDefault="00545E4B" w:rsidP="00545E4B">
      <w:pPr>
        <w:rPr>
          <w:sz w:val="24"/>
        </w:rPr>
      </w:pPr>
    </w:p>
    <w:p w14:paraId="660ACCA9" w14:textId="77777777" w:rsidR="00545E4B" w:rsidRDefault="00545E4B" w:rsidP="00545E4B">
      <w:pPr>
        <w:rPr>
          <w:sz w:val="24"/>
        </w:rPr>
      </w:pPr>
    </w:p>
    <w:p w14:paraId="475A567F" w14:textId="77777777" w:rsidR="00545E4B" w:rsidRDefault="00545E4B" w:rsidP="00545E4B">
      <w:pPr>
        <w:rPr>
          <w:sz w:val="24"/>
        </w:rPr>
      </w:pPr>
    </w:p>
    <w:p w14:paraId="6FB51D93" w14:textId="3D92F05C" w:rsidR="00545E4B" w:rsidRPr="00E92466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8E5FC1">
        <w:rPr>
          <w:sz w:val="24"/>
        </w:rPr>
        <w:t>20</w:t>
      </w:r>
    </w:p>
    <w:p w14:paraId="30CCF69A" w14:textId="6D469FF3" w:rsidR="0094541A" w:rsidRDefault="0094541A" w:rsidP="0094541A">
      <w:pPr>
        <w:autoSpaceDE w:val="0"/>
        <w:autoSpaceDN w:val="0"/>
        <w:adjustRightInd w:val="0"/>
        <w:jc w:val="both"/>
        <w:rPr>
          <w:sz w:val="24"/>
          <w:lang w:val="en-US"/>
        </w:rPr>
      </w:pPr>
    </w:p>
    <w:p w14:paraId="49731FFE" w14:textId="77777777" w:rsidR="00E92466" w:rsidRDefault="00E92466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75D4F383" w14:textId="77777777" w:rsidR="0094541A" w:rsidRDefault="0094541A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27C2E7C6" w14:textId="77777777" w:rsidR="0094541A" w:rsidRPr="0094541A" w:rsidRDefault="0094541A" w:rsidP="0094541A">
      <w:pPr>
        <w:autoSpaceDE w:val="0"/>
        <w:autoSpaceDN w:val="0"/>
        <w:adjustRightInd w:val="0"/>
        <w:rPr>
          <w:color w:val="000000"/>
          <w:szCs w:val="28"/>
        </w:rPr>
      </w:pPr>
    </w:p>
    <w:p w14:paraId="06E57BFD" w14:textId="42BC4BB2" w:rsidR="008E5FC1" w:rsidRPr="008E5FC1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  <w:r w:rsidRPr="008E5FC1">
        <w:rPr>
          <w:b/>
          <w:bCs/>
          <w:color w:val="000000"/>
          <w:szCs w:val="28"/>
        </w:rPr>
        <w:lastRenderedPageBreak/>
        <w:t>Задание</w:t>
      </w:r>
    </w:p>
    <w:p w14:paraId="3D34D049" w14:textId="4CB0D35D" w:rsidR="0094541A" w:rsidRPr="008E5FC1" w:rsidRDefault="0094541A" w:rsidP="008E5FC1">
      <w:p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8E5FC1">
        <w:rPr>
          <w:color w:val="000000"/>
          <w:szCs w:val="28"/>
        </w:rPr>
        <w:t xml:space="preserve"> </w:t>
      </w:r>
    </w:p>
    <w:p w14:paraId="2E27521E" w14:textId="1552A3F8" w:rsidR="0094541A" w:rsidRDefault="00E736E7" w:rsidP="0094541A">
      <w:pPr>
        <w:autoSpaceDE w:val="0"/>
        <w:autoSpaceDN w:val="0"/>
        <w:adjustRightInd w:val="0"/>
        <w:jc w:val="both"/>
      </w:pPr>
      <w:r>
        <w:rPr>
          <w:color w:val="000000"/>
          <w:szCs w:val="28"/>
        </w:rPr>
        <w:t xml:space="preserve">1. </w:t>
      </w:r>
      <w:r>
        <w:t xml:space="preserve">Создать класс </w:t>
      </w:r>
      <w:proofErr w:type="spellStart"/>
      <w:r>
        <w:t>Hello</w:t>
      </w:r>
      <w:proofErr w:type="spellEnd"/>
      <w:r>
        <w:t>, который будет приветствовать любого пользователя, используя командную строку.</w:t>
      </w:r>
    </w:p>
    <w:p w14:paraId="1E691CAA" w14:textId="417D68BE" w:rsidR="00E736E7" w:rsidRDefault="00E736E7" w:rsidP="0094541A">
      <w:pPr>
        <w:autoSpaceDE w:val="0"/>
        <w:autoSpaceDN w:val="0"/>
        <w:adjustRightInd w:val="0"/>
        <w:jc w:val="both"/>
      </w:pPr>
    </w:p>
    <w:p w14:paraId="47F304BC" w14:textId="755DCAD6" w:rsidR="00E736E7" w:rsidRDefault="00E736E7" w:rsidP="00E736E7">
      <w:r>
        <w:t xml:space="preserve">2. Ввести с консоли n целых чисел и поместить их в массив. На консоль вывести: Наибольший общий делитель и наименьшее общее кратное этих чисел. </w:t>
      </w:r>
    </w:p>
    <w:p w14:paraId="05B72B3A" w14:textId="77777777" w:rsidR="008E5FC1" w:rsidRPr="00E736E7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69971751" w14:textId="77777777" w:rsidR="008E5FC1" w:rsidRPr="00E736E7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35861B52" w14:textId="5D33E584" w:rsidR="0094541A" w:rsidRPr="00E736E7" w:rsidRDefault="00E736E7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Решение</w:t>
      </w:r>
      <w:r w:rsidR="0094541A" w:rsidRPr="00E736E7">
        <w:rPr>
          <w:color w:val="000000"/>
          <w:szCs w:val="28"/>
        </w:rPr>
        <w:t xml:space="preserve">: </w:t>
      </w:r>
    </w:p>
    <w:p w14:paraId="74D2EB22" w14:textId="2AF8F184" w:rsidR="0094541A" w:rsidRDefault="0094541A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2B561265" w14:textId="26C9931D" w:rsidR="00E736E7" w:rsidRDefault="00E736E7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1.</w:t>
      </w:r>
    </w:p>
    <w:p w14:paraId="1E1D8645" w14:textId="6DB4CA86" w:rsidR="00E736E7" w:rsidRPr="00BB04E8" w:rsidRDefault="00E736E7" w:rsidP="00BB04E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337"/>
      </w:tblGrid>
      <w:tr w:rsidR="008E4821" w:rsidRPr="008E4821" w14:paraId="17D2BE98" w14:textId="77777777" w:rsidTr="008E48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66C39" w14:textId="77777777" w:rsidR="008E4821" w:rsidRPr="008E4821" w:rsidRDefault="008E4821" w:rsidP="008E482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8E4821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java.util</w:t>
            </w:r>
            <w:proofErr w:type="gramEnd"/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.Scanner</w:t>
            </w:r>
            <w:proofErr w:type="spellEnd"/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8E4821" w:rsidRPr="008E4821" w14:paraId="2B530FF7" w14:textId="77777777" w:rsidTr="008E48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98AD" w14:textId="77777777" w:rsidR="008E4821" w:rsidRPr="008E4821" w:rsidRDefault="008E4821" w:rsidP="008E482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BD4F4" w14:textId="77777777" w:rsidR="008E4821" w:rsidRPr="008E4821" w:rsidRDefault="008E4821" w:rsidP="008E482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68A55FA4" w14:textId="77777777" w:rsidR="008E4821" w:rsidRPr="008E4821" w:rsidRDefault="008E4821" w:rsidP="008E4821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8E4821" w:rsidRPr="008E4821" w14:paraId="13506B0F" w14:textId="77777777" w:rsidTr="008E48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83419" w14:textId="77777777" w:rsidR="008E4821" w:rsidRPr="008E4821" w:rsidRDefault="008E4821" w:rsidP="008E4821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373DA" w14:textId="77777777" w:rsidR="008E4821" w:rsidRPr="008E4821" w:rsidRDefault="008E4821" w:rsidP="008E482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8E4821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8E4821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8E4821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Hello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8E4821" w:rsidRPr="008E4821" w14:paraId="49364BCF" w14:textId="77777777" w:rsidTr="008E48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D167" w14:textId="77777777" w:rsidR="008E4821" w:rsidRPr="008E4821" w:rsidRDefault="008E4821" w:rsidP="008E482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923AE" w14:textId="77777777" w:rsidR="008E4821" w:rsidRPr="008E4821" w:rsidRDefault="008E4821" w:rsidP="008E482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5EFA73B8" w14:textId="77777777" w:rsidR="008E4821" w:rsidRPr="008E4821" w:rsidRDefault="008E4821" w:rsidP="008E4821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8E4821" w:rsidRPr="001460EB" w14:paraId="0FD6D750" w14:textId="77777777" w:rsidTr="008E48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7289A" w14:textId="77777777" w:rsidR="008E4821" w:rsidRPr="008E4821" w:rsidRDefault="008E4821" w:rsidP="008E4821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D8513" w14:textId="77777777" w:rsidR="008E4821" w:rsidRPr="008E4821" w:rsidRDefault="008E4821" w:rsidP="008E482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8E4821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8E4821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8E4821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8E4821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8E4821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String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 </w:t>
            </w:r>
            <w:proofErr w:type="spellStart"/>
            <w:r w:rsidRPr="008E4821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args</w:t>
            </w:r>
            <w:proofErr w:type="spellEnd"/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8E4821" w:rsidRPr="008E4821" w14:paraId="7A20F611" w14:textId="77777777" w:rsidTr="008E48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ECE63" w14:textId="77777777" w:rsidR="008E4821" w:rsidRPr="008E4821" w:rsidRDefault="008E4821" w:rsidP="008E482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079E5" w14:textId="77777777" w:rsidR="008E4821" w:rsidRPr="008E4821" w:rsidRDefault="008E4821" w:rsidP="008E482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8E4821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8E4821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(</w:t>
            </w:r>
            <w:r w:rsidRPr="008E4821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 xml:space="preserve">"Ведите свое имя и нажмите </w:t>
            </w:r>
            <w:r w:rsidRPr="008E4821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Enter</w:t>
            </w:r>
            <w:r w:rsidRPr="008E4821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>:"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);</w:t>
            </w:r>
          </w:p>
        </w:tc>
      </w:tr>
      <w:tr w:rsidR="008E4821" w:rsidRPr="001460EB" w14:paraId="298769F3" w14:textId="77777777" w:rsidTr="008E48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CED00" w14:textId="77777777" w:rsidR="008E4821" w:rsidRPr="008E4821" w:rsidRDefault="008E4821" w:rsidP="008E482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CF88A" w14:textId="77777777" w:rsidR="008E4821" w:rsidRPr="008E4821" w:rsidRDefault="008E4821" w:rsidP="008E482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Scanner </w:t>
            </w:r>
            <w:proofErr w:type="spellStart"/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scanner</w:t>
            </w:r>
            <w:proofErr w:type="spellEnd"/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8E4821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8E4821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Scanner(</w:t>
            </w:r>
            <w:proofErr w:type="gramEnd"/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8E4821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in);</w:t>
            </w:r>
          </w:p>
        </w:tc>
      </w:tr>
      <w:tr w:rsidR="008E4821" w:rsidRPr="008E4821" w14:paraId="5A8D7991" w14:textId="77777777" w:rsidTr="008E48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86260" w14:textId="77777777" w:rsidR="008E4821" w:rsidRPr="008E4821" w:rsidRDefault="008E4821" w:rsidP="008E482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2D837" w14:textId="77777777" w:rsidR="008E4821" w:rsidRPr="008E4821" w:rsidRDefault="008E4821" w:rsidP="008E482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String name </w:t>
            </w:r>
            <w:r w:rsidRPr="008E4821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scanner</w:t>
            </w:r>
            <w:r w:rsidRPr="008E4821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next</w:t>
            </w:r>
            <w:proofErr w:type="spellEnd"/>
            <w:proofErr w:type="gramEnd"/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8E4821" w:rsidRPr="001460EB" w14:paraId="41DA0E7B" w14:textId="77777777" w:rsidTr="008E48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D8360" w14:textId="77777777" w:rsidR="008E4821" w:rsidRPr="008E4821" w:rsidRDefault="008E4821" w:rsidP="008E482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5A93A" w14:textId="77777777" w:rsidR="008E4821" w:rsidRPr="008E4821" w:rsidRDefault="008E4821" w:rsidP="008E482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8E4821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8E4821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8E4821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"Hello, "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8E4821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name </w:t>
            </w:r>
            <w:r w:rsidRPr="008E4821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8E4821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"!"</w:t>
            </w: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8E4821" w:rsidRPr="008E4821" w14:paraId="359D0F27" w14:textId="77777777" w:rsidTr="008E48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A6603" w14:textId="77777777" w:rsidR="008E4821" w:rsidRPr="008E4821" w:rsidRDefault="008E4821" w:rsidP="008E482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87F6B" w14:textId="77777777" w:rsidR="008E4821" w:rsidRPr="008E4821" w:rsidRDefault="008E4821" w:rsidP="008E482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8E4821" w:rsidRPr="008E4821" w14:paraId="6B4601B3" w14:textId="77777777" w:rsidTr="008E48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B187E" w14:textId="77777777" w:rsidR="008E4821" w:rsidRPr="008E4821" w:rsidRDefault="008E4821" w:rsidP="008E482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784FE" w14:textId="77777777" w:rsidR="008E4821" w:rsidRPr="008E4821" w:rsidRDefault="008E4821" w:rsidP="008E482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8E4821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14:paraId="4BCA5F21" w14:textId="77777777" w:rsidR="00E736E7" w:rsidRPr="00BB04E8" w:rsidRDefault="00E736E7" w:rsidP="00BB04E8"/>
    <w:p w14:paraId="1B4164B4" w14:textId="77777777" w:rsidR="00E736E7" w:rsidRPr="00BB04E8" w:rsidRDefault="00E736E7" w:rsidP="0094541A">
      <w:pPr>
        <w:autoSpaceDE w:val="0"/>
        <w:autoSpaceDN w:val="0"/>
        <w:adjustRightInd w:val="0"/>
        <w:jc w:val="both"/>
        <w:rPr>
          <w:color w:val="000000"/>
          <w:szCs w:val="28"/>
          <w:lang w:val="en-US"/>
        </w:rPr>
      </w:pPr>
    </w:p>
    <w:p w14:paraId="28E41080" w14:textId="516B4134" w:rsidR="00E736E7" w:rsidRPr="00E736E7" w:rsidRDefault="00E736E7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25"/>
      </w:tblGrid>
      <w:tr w:rsidR="00E736E7" w:rsidRPr="00E736E7" w14:paraId="1A9E5AC9" w14:textId="77777777" w:rsidTr="00E736E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B47CD" w14:textId="6A0A0AFD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</w:pPr>
          </w:p>
          <w:p w14:paraId="1833E9D5" w14:textId="732549C0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java.util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.*;</w:t>
            </w:r>
          </w:p>
        </w:tc>
      </w:tr>
      <w:tr w:rsidR="00E736E7" w:rsidRPr="00E736E7" w14:paraId="65F84067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D92A8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0155E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230084ED" w14:textId="77777777" w:rsidR="00E736E7" w:rsidRPr="00E736E7" w:rsidRDefault="00E736E7" w:rsidP="00E736E7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736E7" w:rsidRPr="00E736E7" w14:paraId="191905EB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B941E" w14:textId="77777777" w:rsidR="00E736E7" w:rsidRPr="00E736E7" w:rsidRDefault="00E736E7" w:rsidP="00E736E7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E47E6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E736E7" w:rsidRPr="001460EB" w14:paraId="37AAB4D2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C729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51FB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List&lt;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Integer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E736E7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divider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divider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Integer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 </w:t>
            </w:r>
            <w:r w:rsidRPr="00E736E7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array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736E7" w:rsidRPr="001460EB" w14:paraId="0D3F7846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79D55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B8379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List&lt;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Integer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divided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LinkedList&lt;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Integer</w:t>
            </w:r>
            <w:proofErr w:type="gramStart"/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736E7" w:rsidRPr="00E736E7" w14:paraId="41B791CE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5DB90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4FDC1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(Integer </w:t>
            </w:r>
            <w:proofErr w:type="spellStart"/>
            <w:proofErr w:type="gram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anArray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:</w:t>
            </w:r>
            <w:proofErr w:type="gram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array) {</w:t>
            </w:r>
          </w:p>
        </w:tc>
      </w:tr>
      <w:tr w:rsidR="00E736E7" w:rsidRPr="00E736E7" w14:paraId="3F98677D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16A9F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426FC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proofErr w:type="spell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anArray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%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divider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E736E7" w:rsidRPr="00E736E7" w14:paraId="232561FE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70D5C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87249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divided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anArray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736E7" w:rsidRPr="00E736E7" w14:paraId="672DED08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1055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87C86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E736E7" w:rsidRPr="00E736E7" w14:paraId="2BC1A3B4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B2944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AFBFB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divided;</w:t>
            </w:r>
          </w:p>
        </w:tc>
      </w:tr>
      <w:tr w:rsidR="00E736E7" w:rsidRPr="00E736E7" w14:paraId="335E736F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E9DC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582F9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736E7" w:rsidRPr="001460EB" w14:paraId="6A3BDA0B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F2F28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F676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E736E7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gcd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a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b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) </w:t>
            </w:r>
            <w:r w:rsidRPr="00E736E7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// NOD</w:t>
            </w:r>
          </w:p>
        </w:tc>
      </w:tr>
      <w:tr w:rsidR="00E736E7" w:rsidRPr="00E736E7" w14:paraId="2B6432DF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8B549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F6A77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{</w:t>
            </w:r>
          </w:p>
        </w:tc>
      </w:tr>
      <w:tr w:rsidR="00E736E7" w:rsidRPr="00E736E7" w14:paraId="0E75C5D2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04E1C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14B62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while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(b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736E7" w:rsidRPr="00E736E7" w14:paraId="30C676B6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2CD3F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8E06C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temp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b;</w:t>
            </w:r>
          </w:p>
        </w:tc>
      </w:tr>
      <w:tr w:rsidR="00E736E7" w:rsidRPr="00E736E7" w14:paraId="230E25E0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4F809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C5BE4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b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a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%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b;</w:t>
            </w:r>
          </w:p>
        </w:tc>
      </w:tr>
      <w:tr w:rsidR="00E736E7" w:rsidRPr="00E736E7" w14:paraId="60325736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FD95D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2C090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a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temp;</w:t>
            </w:r>
          </w:p>
        </w:tc>
      </w:tr>
      <w:tr w:rsidR="00E736E7" w:rsidRPr="00E736E7" w14:paraId="46FDB35E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8990C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42073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E736E7" w:rsidRPr="00E736E7" w14:paraId="254DD19B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703F4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F6336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a;</w:t>
            </w:r>
          </w:p>
        </w:tc>
      </w:tr>
      <w:tr w:rsidR="00E736E7" w:rsidRPr="00E736E7" w14:paraId="14D1A00B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EE99F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54915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736E7" w:rsidRPr="00E736E7" w14:paraId="012FA4AA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591C0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53EBB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68A44673" w14:textId="77777777" w:rsidR="00E736E7" w:rsidRPr="00E736E7" w:rsidRDefault="00E736E7" w:rsidP="00E736E7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736E7" w:rsidRPr="001460EB" w14:paraId="0C9E729C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CBD0A" w14:textId="77777777" w:rsidR="00E736E7" w:rsidRPr="00E736E7" w:rsidRDefault="00E736E7" w:rsidP="00E736E7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CF3B7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E736E7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gcd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Integer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 </w:t>
            </w:r>
            <w:r w:rsidRPr="00E736E7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input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736E7" w:rsidRPr="00E736E7" w14:paraId="6E7E5DF3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F9291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6963C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result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input[</w:t>
            </w:r>
            <w:proofErr w:type="gramEnd"/>
            <w:r w:rsidRPr="00E736E7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];</w:t>
            </w:r>
          </w:p>
        </w:tc>
      </w:tr>
      <w:tr w:rsidR="00E736E7" w:rsidRPr="001460EB" w14:paraId="58FEE629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73189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40ACB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; </w:t>
            </w:r>
            <w:proofErr w:type="spell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input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length</w:t>
            </w:r>
            <w:proofErr w:type="spellEnd"/>
            <w:proofErr w:type="gram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; </w:t>
            </w:r>
            <w:proofErr w:type="spell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++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E736E7" w:rsidRPr="001460EB" w14:paraId="4A2246F3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0A516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A0FEF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result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gcd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result, input[</w:t>
            </w:r>
            <w:proofErr w:type="spell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]);</w:t>
            </w:r>
          </w:p>
        </w:tc>
      </w:tr>
      <w:tr w:rsidR="00E736E7" w:rsidRPr="00E736E7" w14:paraId="50F0136D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8AD53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E02DA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result;</w:t>
            </w:r>
          </w:p>
        </w:tc>
      </w:tr>
      <w:tr w:rsidR="00E736E7" w:rsidRPr="00E736E7" w14:paraId="7D0A28C3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61936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1F393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736E7" w:rsidRPr="00E736E7" w14:paraId="5F3C68C9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AC34B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2D0DD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61038619" w14:textId="77777777" w:rsidR="00E736E7" w:rsidRPr="00E736E7" w:rsidRDefault="00E736E7" w:rsidP="00E736E7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736E7" w:rsidRPr="001460EB" w14:paraId="210499DD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CE2F4" w14:textId="77777777" w:rsidR="00E736E7" w:rsidRPr="00E736E7" w:rsidRDefault="00E736E7" w:rsidP="00E736E7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B6EC0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E736E7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lcm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a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b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) </w:t>
            </w:r>
            <w:r w:rsidRPr="00E736E7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// NOK</w:t>
            </w:r>
          </w:p>
        </w:tc>
      </w:tr>
      <w:tr w:rsidR="00E736E7" w:rsidRPr="00E736E7" w14:paraId="2B94FB1C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6C28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50F33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{</w:t>
            </w:r>
          </w:p>
        </w:tc>
      </w:tr>
      <w:tr w:rsidR="00E736E7" w:rsidRPr="001460EB" w14:paraId="11E21CCD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22403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C3B76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a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(b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/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gcd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a, b));</w:t>
            </w:r>
          </w:p>
        </w:tc>
      </w:tr>
      <w:tr w:rsidR="00E736E7" w:rsidRPr="00E736E7" w14:paraId="1C67624A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78C90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82A9B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736E7" w:rsidRPr="00E736E7" w14:paraId="7DE3377F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26C87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40FF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7F1C5B30" w14:textId="77777777" w:rsidR="00E736E7" w:rsidRPr="00E736E7" w:rsidRDefault="00E736E7" w:rsidP="00E736E7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736E7" w:rsidRPr="001460EB" w14:paraId="2934AFD4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4F51B" w14:textId="77777777" w:rsidR="00E736E7" w:rsidRPr="00E736E7" w:rsidRDefault="00E736E7" w:rsidP="00E736E7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BCAEC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E736E7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lcm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Integer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 </w:t>
            </w:r>
            <w:r w:rsidRPr="00E736E7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input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736E7" w:rsidRPr="00E736E7" w14:paraId="07E11FB2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A27AA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081D1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result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input[</w:t>
            </w:r>
            <w:proofErr w:type="gramEnd"/>
            <w:r w:rsidRPr="00E736E7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];</w:t>
            </w:r>
          </w:p>
        </w:tc>
      </w:tr>
      <w:tr w:rsidR="00E736E7" w:rsidRPr="001460EB" w14:paraId="272F657A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9B14D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3B54E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; </w:t>
            </w:r>
            <w:proofErr w:type="spell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input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length</w:t>
            </w:r>
            <w:proofErr w:type="spellEnd"/>
            <w:proofErr w:type="gram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; </w:t>
            </w:r>
            <w:proofErr w:type="spell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++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736E7" w:rsidRPr="00E736E7" w14:paraId="248DD2A7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4C1A0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4FBD4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((input[</w:t>
            </w:r>
            <w:proofErr w:type="spell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||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input[</w:t>
            </w:r>
            <w:proofErr w:type="gramEnd"/>
            <w:r w:rsidRPr="00E736E7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E736E7" w:rsidRPr="00E736E7" w14:paraId="185A65EF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13F3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555D4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||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(input[</w:t>
            </w:r>
            <w:proofErr w:type="spell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||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input[</w:t>
            </w:r>
            <w:proofErr w:type="gramEnd"/>
            <w:r w:rsidRPr="00E736E7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))</w:t>
            </w:r>
          </w:p>
        </w:tc>
      </w:tr>
      <w:tr w:rsidR="00E736E7" w:rsidRPr="00E736E7" w14:paraId="34316CB9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32FA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180A7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break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E736E7" w:rsidRPr="001460EB" w14:paraId="2B46BF31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4B7D1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B920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result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lcm(</w:t>
            </w:r>
            <w:proofErr w:type="gram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result, input[</w:t>
            </w:r>
            <w:proofErr w:type="spell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]);</w:t>
            </w:r>
          </w:p>
        </w:tc>
      </w:tr>
      <w:tr w:rsidR="00E736E7" w:rsidRPr="00E736E7" w14:paraId="7CCF6E1D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187FA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5F1C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E736E7" w:rsidRPr="00E736E7" w14:paraId="4993B584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05089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E774E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result;</w:t>
            </w:r>
          </w:p>
        </w:tc>
      </w:tr>
      <w:tr w:rsidR="00E736E7" w:rsidRPr="00E736E7" w14:paraId="26E4C31A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75C0C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3230F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736E7" w:rsidRPr="00E736E7" w14:paraId="009C102C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D8F51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FEC38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3BE5F95C" w14:textId="77777777" w:rsidR="00E736E7" w:rsidRPr="00E736E7" w:rsidRDefault="00E736E7" w:rsidP="00E736E7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736E7" w:rsidRPr="001460EB" w14:paraId="0B3542A1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521FA" w14:textId="77777777" w:rsidR="00E736E7" w:rsidRPr="00E736E7" w:rsidRDefault="00E736E7" w:rsidP="00E736E7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56449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E736E7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String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 </w:t>
            </w:r>
            <w:proofErr w:type="spellStart"/>
            <w:r w:rsidRPr="00E736E7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args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736E7" w:rsidRPr="00E736E7" w14:paraId="0E50BF6E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9C294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A620F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(</w:t>
            </w:r>
            <w:r w:rsidRPr="00E736E7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 xml:space="preserve">"Сколько целых чисел вы собираетесь ввести? </w:t>
            </w:r>
            <w:r w:rsidRPr="00E736E7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736E7" w:rsidRPr="001460EB" w14:paraId="7E1B4CE4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C9A9B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3F644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Scanner in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Scanner(</w:t>
            </w:r>
            <w:proofErr w:type="gram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in);</w:t>
            </w:r>
          </w:p>
        </w:tc>
      </w:tr>
      <w:tr w:rsidR="00E736E7" w:rsidRPr="00E736E7" w14:paraId="23F72371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1BDE3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E9F6E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size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in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nextInt</w:t>
            </w:r>
            <w:proofErr w:type="spellEnd"/>
            <w:proofErr w:type="gram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E736E7" w:rsidRPr="00E736E7" w14:paraId="76AC5C65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76FC7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81B4E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(size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736E7" w:rsidRPr="00E736E7" w14:paraId="77217A11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17F75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39395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(</w:t>
            </w:r>
            <w:r w:rsidRPr="00E736E7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>"Программа завершена."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);</w:t>
            </w:r>
          </w:p>
        </w:tc>
      </w:tr>
      <w:tr w:rsidR="00E736E7" w:rsidRPr="00E736E7" w14:paraId="2E9D4B86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4CE31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71CEC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    </w:t>
            </w:r>
            <w:proofErr w:type="spell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exit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E736E7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736E7" w:rsidRPr="00E736E7" w14:paraId="0BF5ECAF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71997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D9265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E736E7" w:rsidRPr="001460EB" w14:paraId="1755864E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5ADB1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56160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gramStart"/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Integer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[</w:t>
            </w:r>
            <w:proofErr w:type="gram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] numbers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Integer[size];</w:t>
            </w:r>
          </w:p>
        </w:tc>
      </w:tr>
      <w:tr w:rsidR="00E736E7" w:rsidRPr="00E736E7" w14:paraId="21D9363E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E1D6D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BB631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(</w:t>
            </w:r>
            <w:r w:rsidRPr="00E736E7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>"Введите целые числа через пробел "</w:t>
            </w:r>
          </w:p>
        </w:tc>
      </w:tr>
      <w:tr w:rsidR="00E736E7" w:rsidRPr="00E736E7" w14:paraId="3BC1B511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2A418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DEFB4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 xml:space="preserve">"и </w:t>
            </w:r>
            <w:proofErr w:type="spellStart"/>
            <w:r w:rsidRPr="00E736E7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нажмите</w:t>
            </w:r>
            <w:proofErr w:type="spellEnd"/>
            <w:r w:rsidRPr="00E736E7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 xml:space="preserve"> &lt;Enter&gt;: "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736E7" w:rsidRPr="001550E4" w14:paraId="0CC104CB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C1D94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7666C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; </w:t>
            </w:r>
            <w:proofErr w:type="spell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size; </w:t>
            </w:r>
            <w:proofErr w:type="spell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++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E736E7" w:rsidRPr="00E736E7" w14:paraId="33E6157F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1A521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8C478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numbers[</w:t>
            </w:r>
            <w:proofErr w:type="spell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in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nextInt</w:t>
            </w:r>
            <w:proofErr w:type="spellEnd"/>
            <w:proofErr w:type="gram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E736E7" w:rsidRPr="00E736E7" w14:paraId="05751DCE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3842D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2806B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1E85936A" w14:textId="77777777" w:rsidR="00E736E7" w:rsidRPr="00E736E7" w:rsidRDefault="00E736E7" w:rsidP="00E736E7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736E7" w:rsidRPr="00E736E7" w14:paraId="4F604568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52892" w14:textId="77777777" w:rsidR="00E736E7" w:rsidRPr="00E736E7" w:rsidRDefault="00E736E7" w:rsidP="00E736E7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266D8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736E7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// NOD NOK</w:t>
            </w:r>
          </w:p>
        </w:tc>
      </w:tr>
      <w:tr w:rsidR="00E736E7" w:rsidRPr="001550E4" w14:paraId="198590B6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397EC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81D37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E736E7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E736E7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Наибольший</w:t>
            </w:r>
            <w:proofErr w:type="spellEnd"/>
            <w:r w:rsidRPr="00E736E7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E736E7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общий</w:t>
            </w:r>
            <w:proofErr w:type="spellEnd"/>
            <w:r w:rsidRPr="00E736E7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E736E7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делитель</w:t>
            </w:r>
            <w:proofErr w:type="spellEnd"/>
            <w:r w:rsidRPr="00E736E7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: "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gcd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(numbers));</w:t>
            </w:r>
          </w:p>
        </w:tc>
      </w:tr>
      <w:tr w:rsidR="00E736E7" w:rsidRPr="001550E4" w14:paraId="5B6C141B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D65C4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5ED45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E736E7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E736E7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Наименьшее</w:t>
            </w:r>
            <w:proofErr w:type="spellEnd"/>
            <w:r w:rsidRPr="00E736E7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E736E7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общее</w:t>
            </w:r>
            <w:proofErr w:type="spellEnd"/>
            <w:r w:rsidRPr="00E736E7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E736E7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кратное</w:t>
            </w:r>
            <w:proofErr w:type="spellEnd"/>
            <w:r w:rsidRPr="00E736E7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: "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736E7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lcm(numbers));</w:t>
            </w:r>
          </w:p>
        </w:tc>
      </w:tr>
      <w:tr w:rsidR="00E736E7" w:rsidRPr="00E736E7" w14:paraId="44EEC7C2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C37CF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5E9FF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736E7" w:rsidRPr="00E736E7" w14:paraId="0B2EF25A" w14:textId="77777777" w:rsidTr="00E736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23B84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1E8DC" w14:textId="77777777" w:rsidR="00E736E7" w:rsidRPr="00E736E7" w:rsidRDefault="00E736E7" w:rsidP="00E736E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736E7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14:paraId="6D0D3392" w14:textId="2E80507E" w:rsidR="00BE0735" w:rsidRPr="008E5FC1" w:rsidRDefault="00BE0735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026FED45" w14:textId="6EFC9321" w:rsidR="008E5FC1" w:rsidRDefault="008E5FC1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  <w:bookmarkStart w:id="0" w:name="_GoBack"/>
      <w:bookmarkEnd w:id="0"/>
    </w:p>
    <w:p w14:paraId="5A7B3375" w14:textId="77777777" w:rsidR="0094541A" w:rsidRPr="0094541A" w:rsidRDefault="0094541A" w:rsidP="0094541A">
      <w:pPr>
        <w:rPr>
          <w:sz w:val="24"/>
        </w:rPr>
      </w:pPr>
    </w:p>
    <w:sectPr w:rsidR="0094541A" w:rsidRPr="0094541A" w:rsidSect="00E92466">
      <w:headerReference w:type="default" r:id="rId9"/>
      <w:footerReference w:type="even" r:id="rId10"/>
      <w:footerReference w:type="default" r:id="rId11"/>
      <w:pgSz w:w="11906" w:h="16838"/>
      <w:pgMar w:top="851" w:right="567" w:bottom="851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3CA41" w14:textId="77777777" w:rsidR="002E19CD" w:rsidRDefault="002E19CD">
      <w:r>
        <w:separator/>
      </w:r>
    </w:p>
  </w:endnote>
  <w:endnote w:type="continuationSeparator" w:id="0">
    <w:p w14:paraId="29E0A270" w14:textId="77777777" w:rsidR="002E19CD" w:rsidRDefault="002E1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75726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64F1D3" w14:textId="6A7F8463" w:rsidR="00E92466" w:rsidRDefault="00E92466" w:rsidP="00D923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A03024" w14:textId="77777777" w:rsidR="00E92466" w:rsidRDefault="00E92466" w:rsidP="00E924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925341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54B2A0" w14:textId="12D60CB6" w:rsidR="00E92466" w:rsidRDefault="00E92466" w:rsidP="00D923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F098CC1" w14:textId="77777777" w:rsidR="00E92466" w:rsidRDefault="00E92466" w:rsidP="00E9246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D58AF" w14:textId="77777777" w:rsidR="002E19CD" w:rsidRDefault="002E19CD">
      <w:r>
        <w:separator/>
      </w:r>
    </w:p>
  </w:footnote>
  <w:footnote w:type="continuationSeparator" w:id="0">
    <w:p w14:paraId="055C245F" w14:textId="77777777" w:rsidR="002E19CD" w:rsidRDefault="002E1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8508E" w14:textId="77777777" w:rsidR="00EB3384" w:rsidRDefault="00EB3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A3D06"/>
    <w:rsid w:val="000B69FE"/>
    <w:rsid w:val="000B6F75"/>
    <w:rsid w:val="001460EB"/>
    <w:rsid w:val="001550E4"/>
    <w:rsid w:val="001557C8"/>
    <w:rsid w:val="00197467"/>
    <w:rsid w:val="001C4CCA"/>
    <w:rsid w:val="00206ABA"/>
    <w:rsid w:val="00232C5D"/>
    <w:rsid w:val="00234586"/>
    <w:rsid w:val="002E19CD"/>
    <w:rsid w:val="003102CD"/>
    <w:rsid w:val="00362143"/>
    <w:rsid w:val="003B225E"/>
    <w:rsid w:val="003D30A6"/>
    <w:rsid w:val="003D3615"/>
    <w:rsid w:val="00452407"/>
    <w:rsid w:val="004D5641"/>
    <w:rsid w:val="004E2696"/>
    <w:rsid w:val="004F4374"/>
    <w:rsid w:val="00502CDD"/>
    <w:rsid w:val="005331A7"/>
    <w:rsid w:val="00545E4B"/>
    <w:rsid w:val="00560BB2"/>
    <w:rsid w:val="00561A19"/>
    <w:rsid w:val="00562097"/>
    <w:rsid w:val="00574EB5"/>
    <w:rsid w:val="0057778B"/>
    <w:rsid w:val="00596BF2"/>
    <w:rsid w:val="005E2502"/>
    <w:rsid w:val="005F024E"/>
    <w:rsid w:val="006444BB"/>
    <w:rsid w:val="006459B3"/>
    <w:rsid w:val="006A02B3"/>
    <w:rsid w:val="006A4DF3"/>
    <w:rsid w:val="006C7ADD"/>
    <w:rsid w:val="007154C2"/>
    <w:rsid w:val="00717B30"/>
    <w:rsid w:val="00777A97"/>
    <w:rsid w:val="007A22A1"/>
    <w:rsid w:val="007A784A"/>
    <w:rsid w:val="007D3824"/>
    <w:rsid w:val="008761C0"/>
    <w:rsid w:val="008D6CD9"/>
    <w:rsid w:val="008E4821"/>
    <w:rsid w:val="008E5FC1"/>
    <w:rsid w:val="0094541A"/>
    <w:rsid w:val="00984206"/>
    <w:rsid w:val="00A0227A"/>
    <w:rsid w:val="00A138AF"/>
    <w:rsid w:val="00AC1904"/>
    <w:rsid w:val="00B70F37"/>
    <w:rsid w:val="00BB04E8"/>
    <w:rsid w:val="00BE0735"/>
    <w:rsid w:val="00C90DC5"/>
    <w:rsid w:val="00CB06D6"/>
    <w:rsid w:val="00CB4074"/>
    <w:rsid w:val="00CF3AC5"/>
    <w:rsid w:val="00DF0186"/>
    <w:rsid w:val="00E043A2"/>
    <w:rsid w:val="00E60AD0"/>
    <w:rsid w:val="00E736E7"/>
    <w:rsid w:val="00E92466"/>
    <w:rsid w:val="00EA0A6F"/>
    <w:rsid w:val="00EB3384"/>
    <w:rsid w:val="00EB5D51"/>
    <w:rsid w:val="00EC073C"/>
    <w:rsid w:val="00EF0A4A"/>
    <w:rsid w:val="00EF268F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40691"/>
  <w15:docId w15:val="{1EB26651-6A2C-BF4E-A165-75030F98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4586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9454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32C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character" w:styleId="Emphasis">
    <w:name w:val="Emphasis"/>
    <w:basedOn w:val="DefaultParagraphFont"/>
    <w:qFormat/>
    <w:rsid w:val="0094541A"/>
    <w:rPr>
      <w:i/>
      <w:iCs/>
    </w:rPr>
  </w:style>
  <w:style w:type="character" w:customStyle="1" w:styleId="Heading1Char">
    <w:name w:val="Heading 1 Char"/>
    <w:basedOn w:val="DefaultParagraphFont"/>
    <w:link w:val="Heading1"/>
    <w:rsid w:val="009454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">
    <w:name w:val="Основа основ без параграфа"/>
    <w:uiPriority w:val="1"/>
    <w:qFormat/>
    <w:rsid w:val="006C7ADD"/>
  </w:style>
  <w:style w:type="paragraph" w:customStyle="1" w:styleId="a0">
    <w:name w:val="Основа основ"/>
    <w:basedOn w:val="Normal"/>
    <w:next w:val="BodyText"/>
    <w:qFormat/>
    <w:rsid w:val="006C7ADD"/>
    <w:pPr>
      <w:jc w:val="both"/>
    </w:pPr>
    <w:rPr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32C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unhideWhenUsed/>
    <w:rsid w:val="006C7AD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C7ADD"/>
  </w:style>
  <w:style w:type="character" w:styleId="PageNumber">
    <w:name w:val="page number"/>
    <w:basedOn w:val="DefaultParagraphFont"/>
    <w:semiHidden/>
    <w:unhideWhenUsed/>
    <w:rsid w:val="00E92466"/>
  </w:style>
  <w:style w:type="character" w:customStyle="1" w:styleId="pl-k">
    <w:name w:val="pl-k"/>
    <w:basedOn w:val="DefaultParagraphFont"/>
    <w:rsid w:val="00E736E7"/>
  </w:style>
  <w:style w:type="character" w:customStyle="1" w:styleId="pl-smi">
    <w:name w:val="pl-smi"/>
    <w:basedOn w:val="DefaultParagraphFont"/>
    <w:rsid w:val="00E736E7"/>
  </w:style>
  <w:style w:type="character" w:customStyle="1" w:styleId="pl-en">
    <w:name w:val="pl-en"/>
    <w:basedOn w:val="DefaultParagraphFont"/>
    <w:rsid w:val="00E736E7"/>
  </w:style>
  <w:style w:type="character" w:customStyle="1" w:styleId="pl-v">
    <w:name w:val="pl-v"/>
    <w:basedOn w:val="DefaultParagraphFont"/>
    <w:rsid w:val="00E736E7"/>
  </w:style>
  <w:style w:type="character" w:customStyle="1" w:styleId="pl-c1">
    <w:name w:val="pl-c1"/>
    <w:basedOn w:val="DefaultParagraphFont"/>
    <w:rsid w:val="00E736E7"/>
  </w:style>
  <w:style w:type="character" w:customStyle="1" w:styleId="pl-c">
    <w:name w:val="pl-c"/>
    <w:basedOn w:val="DefaultParagraphFont"/>
    <w:rsid w:val="00E736E7"/>
  </w:style>
  <w:style w:type="character" w:customStyle="1" w:styleId="pl-s">
    <w:name w:val="pl-s"/>
    <w:basedOn w:val="DefaultParagraphFont"/>
    <w:rsid w:val="00E736E7"/>
  </w:style>
  <w:style w:type="character" w:customStyle="1" w:styleId="pl-pds">
    <w:name w:val="pl-pds"/>
    <w:basedOn w:val="DefaultParagraphFont"/>
    <w:rsid w:val="00E736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4E8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4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A22064-996B-F54F-BBD0-BC6ABEAC7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zakazz2012@gmail.com</cp:lastModifiedBy>
  <cp:revision>6</cp:revision>
  <cp:lastPrinted>2019-12-15T22:48:00Z</cp:lastPrinted>
  <dcterms:created xsi:type="dcterms:W3CDTF">2020-05-28T14:54:00Z</dcterms:created>
  <dcterms:modified xsi:type="dcterms:W3CDTF">2020-05-28T20:41:00Z</dcterms:modified>
</cp:coreProperties>
</file>