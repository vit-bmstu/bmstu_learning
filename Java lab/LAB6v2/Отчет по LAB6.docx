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2CAB699" w14:textId="77777777" w:rsidTr="00EB675B">
        <w:tc>
          <w:tcPr>
            <w:tcW w:w="1384" w:type="dxa"/>
          </w:tcPr>
          <w:p w14:paraId="7E675A7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371EEAA" wp14:editId="04DDBD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E07785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F9FFF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8146C4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289A87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60FE50B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AD2C9B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391287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5CBE31A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9D415EB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859980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02B606D" w14:textId="77777777" w:rsidR="00777A97" w:rsidRPr="00777A97" w:rsidRDefault="00777A97" w:rsidP="00777A97">
      <w:pPr>
        <w:rPr>
          <w:sz w:val="24"/>
          <w:szCs w:val="24"/>
        </w:rPr>
      </w:pPr>
    </w:p>
    <w:p w14:paraId="3B1EFB82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EA36FC3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F0354E5" w14:textId="3031681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94541A">
        <w:rPr>
          <w:b/>
          <w:sz w:val="24"/>
          <w:szCs w:val="24"/>
        </w:rPr>
        <w:t>09.</w:t>
      </w:r>
      <w:r w:rsidR="0094541A" w:rsidRPr="0094541A">
        <w:rPr>
          <w:b/>
          <w:sz w:val="24"/>
          <w:szCs w:val="24"/>
        </w:rPr>
        <w:t>04.01</w:t>
      </w:r>
      <w:r w:rsidRPr="0094541A">
        <w:rPr>
          <w:b/>
          <w:sz w:val="24"/>
          <w:szCs w:val="24"/>
        </w:rPr>
        <w:t xml:space="preserve"> </w:t>
      </w:r>
    </w:p>
    <w:p w14:paraId="4DDCB2DA" w14:textId="77777777" w:rsidR="000159C3" w:rsidRDefault="000159C3" w:rsidP="000159C3">
      <w:pPr>
        <w:rPr>
          <w:i/>
          <w:sz w:val="32"/>
        </w:rPr>
      </w:pPr>
    </w:p>
    <w:p w14:paraId="26C630FC" w14:textId="77777777" w:rsidR="000159C3" w:rsidRPr="00CE61CC" w:rsidRDefault="000159C3" w:rsidP="000159C3">
      <w:pPr>
        <w:rPr>
          <w:i/>
          <w:sz w:val="32"/>
        </w:rPr>
      </w:pPr>
    </w:p>
    <w:p w14:paraId="1C51FA95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006E11A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68E0E7FA" w14:textId="77777777" w:rsidTr="0057778B">
        <w:tc>
          <w:tcPr>
            <w:tcW w:w="3969" w:type="dxa"/>
          </w:tcPr>
          <w:p w14:paraId="72F6540C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6C7ADD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F0333A3" w14:textId="10D4C52C" w:rsidR="00E60AD0" w:rsidRPr="008E5FC1" w:rsidRDefault="0094541A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94541A">
              <w:rPr>
                <w:noProof/>
                <w:snapToGrid/>
                <w:color w:val="000000" w:themeColor="text1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9BA1934" wp14:editId="0365C8B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9B6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">
                      <o:lock v:ext="edit" shapetype="f"/>
                    </v:shape>
                  </w:pict>
                </mc:Fallback>
              </mc:AlternateContent>
            </w:r>
            <w:r w:rsidR="00F82FF9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6</w:t>
            </w:r>
          </w:p>
        </w:tc>
      </w:tr>
    </w:tbl>
    <w:p w14:paraId="17305417" w14:textId="384733CC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648101EB" w14:textId="1E9AE517" w:rsidR="0057778B" w:rsidRPr="00E92466" w:rsidRDefault="0057778B" w:rsidP="008E5FC1">
      <w:pPr>
        <w:pStyle w:val="1"/>
        <w:shd w:val="clear" w:color="auto" w:fill="FFFFFF"/>
        <w:spacing w:line="300" w:lineRule="auto"/>
        <w:outlineLvl w:val="0"/>
        <w:rPr>
          <w:sz w:val="32"/>
          <w:u w:val="single"/>
        </w:rPr>
      </w:pPr>
    </w:p>
    <w:p w14:paraId="44339001" w14:textId="22921717" w:rsidR="00545E4B" w:rsidRPr="008E5FC1" w:rsidRDefault="00CB4074" w:rsidP="00CB4074">
      <w:pPr>
        <w:ind w:left="142"/>
        <w:rPr>
          <w:b/>
          <w:sz w:val="32"/>
          <w:szCs w:val="32"/>
        </w:rPr>
      </w:pPr>
      <w:r w:rsidRPr="00E60AD0">
        <w:rPr>
          <w:b/>
        </w:rPr>
        <w:t>Дисциплина:</w:t>
      </w:r>
      <w:r>
        <w:rPr>
          <w:b/>
        </w:rPr>
        <w:t xml:space="preserve"> </w:t>
      </w:r>
      <w:r w:rsidR="008E5FC1" w:rsidRPr="008E5FC1">
        <w:rPr>
          <w:b/>
          <w:color w:val="000000"/>
          <w:szCs w:val="28"/>
          <w:shd w:val="clear" w:color="auto" w:fill="FFFFFF"/>
        </w:rPr>
        <w:t>Языки программировани</w:t>
      </w:r>
      <w:r w:rsidR="00953D55">
        <w:rPr>
          <w:b/>
          <w:color w:val="000000"/>
          <w:szCs w:val="28"/>
          <w:shd w:val="clear" w:color="auto" w:fill="FFFFFF"/>
        </w:rPr>
        <w:t>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</w:t>
      </w:r>
      <w:r w:rsidR="00953D55">
        <w:rPr>
          <w:b/>
          <w:color w:val="000000"/>
          <w:szCs w:val="28"/>
          <w:shd w:val="clear" w:color="auto" w:fill="FFFFFF"/>
        </w:rPr>
        <w:t>для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работ</w:t>
      </w:r>
      <w:r w:rsidR="00953D55">
        <w:rPr>
          <w:b/>
          <w:color w:val="000000"/>
          <w:szCs w:val="28"/>
          <w:shd w:val="clear" w:color="auto" w:fill="FFFFFF"/>
        </w:rPr>
        <w:t>ы</w:t>
      </w:r>
      <w:bookmarkStart w:id="0" w:name="_GoBack"/>
      <w:bookmarkEnd w:id="0"/>
      <w:r w:rsidR="008E5FC1" w:rsidRPr="008E5FC1">
        <w:rPr>
          <w:b/>
          <w:color w:val="000000"/>
          <w:szCs w:val="28"/>
          <w:shd w:val="clear" w:color="auto" w:fill="FFFFFF"/>
        </w:rPr>
        <w:t xml:space="preserve"> с большими данными</w:t>
      </w:r>
      <w:r w:rsidR="006C7ADD" w:rsidRPr="008E5FC1">
        <w:rPr>
          <w:rStyle w:val="a"/>
          <w:b/>
          <w:szCs w:val="28"/>
        </w:rPr>
        <w:t>.</w:t>
      </w:r>
    </w:p>
    <w:p w14:paraId="092844F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EA7FF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73BDE1B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C46E3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C483C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759" w:type="dxa"/>
        <w:tblInd w:w="108" w:type="dxa"/>
        <w:tblLook w:val="04A0" w:firstRow="1" w:lastRow="0" w:firstColumn="1" w:lastColumn="0" w:noHBand="0" w:noVBand="1"/>
      </w:tblPr>
      <w:tblGrid>
        <w:gridCol w:w="2010"/>
        <w:gridCol w:w="1737"/>
        <w:gridCol w:w="540"/>
        <w:gridCol w:w="3265"/>
        <w:gridCol w:w="2207"/>
      </w:tblGrid>
      <w:tr w:rsidR="00777A97" w:rsidRPr="003D30A6" w14:paraId="351A451D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3E01312E" w14:textId="77777777" w:rsidR="00777A97" w:rsidRPr="003D30A6" w:rsidRDefault="00777A97" w:rsidP="00E352CF">
            <w:pPr>
              <w:rPr>
                <w:szCs w:val="28"/>
              </w:rPr>
            </w:pPr>
            <w:r w:rsidRPr="003D30A6">
              <w:rPr>
                <w:szCs w:val="28"/>
              </w:rPr>
              <w:t>Студент</w:t>
            </w:r>
          </w:p>
        </w:tc>
        <w:tc>
          <w:tcPr>
            <w:tcW w:w="1737" w:type="dxa"/>
            <w:shd w:val="clear" w:color="auto" w:fill="auto"/>
          </w:tcPr>
          <w:p w14:paraId="4EC88628" w14:textId="32D386BA" w:rsidR="00777A97" w:rsidRPr="003D30A6" w:rsidRDefault="00EF268F" w:rsidP="00E352CF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ИУ6-</w:t>
            </w:r>
            <w:r w:rsidR="008E5FC1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1М</w:t>
            </w:r>
          </w:p>
        </w:tc>
        <w:tc>
          <w:tcPr>
            <w:tcW w:w="540" w:type="dxa"/>
          </w:tcPr>
          <w:p w14:paraId="7DCF7B34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1BB66F7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40DE8ED4" w14:textId="3D404987" w:rsidR="00777A97" w:rsidRPr="003D30A6" w:rsidRDefault="00EF268F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 В.В. Ерискин</w:t>
            </w:r>
          </w:p>
        </w:tc>
      </w:tr>
      <w:tr w:rsidR="00777A97" w:rsidRPr="003D30A6" w14:paraId="74B20326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4BDA4B2B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10827E1A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(Группа)</w:t>
            </w:r>
          </w:p>
        </w:tc>
        <w:tc>
          <w:tcPr>
            <w:tcW w:w="540" w:type="dxa"/>
          </w:tcPr>
          <w:p w14:paraId="792C57E0" w14:textId="77777777" w:rsidR="00777A97" w:rsidRPr="003D30A6" w:rsidRDefault="00777A97" w:rsidP="00EF268F"/>
        </w:tc>
        <w:tc>
          <w:tcPr>
            <w:tcW w:w="3265" w:type="dxa"/>
            <w:shd w:val="clear" w:color="auto" w:fill="auto"/>
          </w:tcPr>
          <w:p w14:paraId="3534219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2BF86E73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  <w:tr w:rsidR="00777A97" w:rsidRPr="003D30A6" w14:paraId="4FC74AAF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6C2FACAF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7C0094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3D485EB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1C6695D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07" w:type="dxa"/>
            <w:shd w:val="clear" w:color="auto" w:fill="auto"/>
          </w:tcPr>
          <w:p w14:paraId="268ECFD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5683FDE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2B88F989" w14:textId="77777777" w:rsidR="00777A97" w:rsidRPr="003D30A6" w:rsidRDefault="00777A97" w:rsidP="00E352CF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737" w:type="dxa"/>
            <w:shd w:val="clear" w:color="auto" w:fill="auto"/>
          </w:tcPr>
          <w:p w14:paraId="40D9CE11" w14:textId="77777777" w:rsidR="00777A97" w:rsidRPr="003D30A6" w:rsidRDefault="00777A97" w:rsidP="00E352CF"/>
        </w:tc>
        <w:tc>
          <w:tcPr>
            <w:tcW w:w="540" w:type="dxa"/>
          </w:tcPr>
          <w:p w14:paraId="7EC33F15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235811D3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04B0959C" w14:textId="047296E0" w:rsidR="00777A97" w:rsidRPr="00EF268F" w:rsidRDefault="008E5FC1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П</w:t>
            </w:r>
            <w:r w:rsidR="00777A97" w:rsidRPr="00EF268F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EF268F">
              <w:rPr>
                <w:szCs w:val="28"/>
              </w:rPr>
              <w:t>.</w:t>
            </w:r>
            <w:r w:rsidR="00777A97" w:rsidRPr="00EF268F">
              <w:rPr>
                <w:szCs w:val="28"/>
              </w:rPr>
              <w:t xml:space="preserve"> </w:t>
            </w:r>
            <w:r>
              <w:rPr>
                <w:szCs w:val="28"/>
              </w:rPr>
              <w:t>Степанов</w:t>
            </w:r>
          </w:p>
        </w:tc>
      </w:tr>
      <w:tr w:rsidR="00777A97" w:rsidRPr="003D30A6" w14:paraId="06F6E758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0B66D1FD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02927C1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48AEC25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73624A7D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1CD087D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</w:tbl>
    <w:p w14:paraId="4915D7F6" w14:textId="77777777" w:rsidR="00545E4B" w:rsidRDefault="00545E4B" w:rsidP="00545E4B">
      <w:pPr>
        <w:rPr>
          <w:sz w:val="24"/>
        </w:rPr>
      </w:pPr>
    </w:p>
    <w:p w14:paraId="660ACCA9" w14:textId="77777777" w:rsidR="00545E4B" w:rsidRDefault="00545E4B" w:rsidP="00545E4B">
      <w:pPr>
        <w:rPr>
          <w:sz w:val="24"/>
        </w:rPr>
      </w:pPr>
    </w:p>
    <w:p w14:paraId="475A567F" w14:textId="77777777" w:rsidR="00545E4B" w:rsidRDefault="00545E4B" w:rsidP="00545E4B">
      <w:pPr>
        <w:rPr>
          <w:sz w:val="24"/>
        </w:rPr>
      </w:pPr>
    </w:p>
    <w:p w14:paraId="6FB51D93" w14:textId="3D92F05C" w:rsidR="00545E4B" w:rsidRPr="00E92466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8E5FC1">
        <w:rPr>
          <w:sz w:val="24"/>
        </w:rPr>
        <w:t>20</w:t>
      </w:r>
    </w:p>
    <w:p w14:paraId="30CCF69A" w14:textId="6D469FF3" w:rsidR="0094541A" w:rsidRDefault="0094541A" w:rsidP="0094541A">
      <w:pPr>
        <w:autoSpaceDE w:val="0"/>
        <w:autoSpaceDN w:val="0"/>
        <w:adjustRightInd w:val="0"/>
        <w:jc w:val="both"/>
        <w:rPr>
          <w:sz w:val="24"/>
          <w:lang w:val="en-US"/>
        </w:rPr>
      </w:pPr>
    </w:p>
    <w:p w14:paraId="49731FFE" w14:textId="77777777" w:rsidR="00E92466" w:rsidRDefault="00E92466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75D4F383" w14:textId="77777777" w:rsidR="0094541A" w:rsidRDefault="0094541A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27C2E7C6" w14:textId="77777777" w:rsidR="0094541A" w:rsidRPr="0094541A" w:rsidRDefault="0094541A" w:rsidP="0094541A">
      <w:pPr>
        <w:autoSpaceDE w:val="0"/>
        <w:autoSpaceDN w:val="0"/>
        <w:adjustRightInd w:val="0"/>
        <w:rPr>
          <w:color w:val="000000"/>
          <w:szCs w:val="28"/>
        </w:rPr>
      </w:pPr>
    </w:p>
    <w:p w14:paraId="06E57BFD" w14:textId="42BC4BB2" w:rsidR="008E5FC1" w:rsidRPr="008E5FC1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  <w:r w:rsidRPr="008E5FC1">
        <w:rPr>
          <w:b/>
          <w:bCs/>
          <w:color w:val="000000"/>
          <w:szCs w:val="28"/>
        </w:rPr>
        <w:lastRenderedPageBreak/>
        <w:t>Задание</w:t>
      </w:r>
    </w:p>
    <w:p w14:paraId="3D34D049" w14:textId="5A01BF6D" w:rsidR="0094541A" w:rsidRPr="008E5FC1" w:rsidRDefault="00F82FF9" w:rsidP="008E5FC1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Задача 1.</w:t>
      </w:r>
      <w:r w:rsidR="0094541A" w:rsidRPr="008E5FC1">
        <w:rPr>
          <w:color w:val="000000"/>
          <w:szCs w:val="28"/>
        </w:rPr>
        <w:t xml:space="preserve"> </w:t>
      </w:r>
    </w:p>
    <w:p w14:paraId="646A9C7B" w14:textId="77777777" w:rsidR="00F82FF9" w:rsidRDefault="00F82FF9" w:rsidP="00F82FF9">
      <w:pPr>
        <w:jc w:val="both"/>
      </w:pPr>
      <w:r>
        <w:t xml:space="preserve">Ввести строки из файла, записать в список ArrayList. Выполнить сортировку строк, используя метод sort() из класса Collections. </w:t>
      </w:r>
    </w:p>
    <w:p w14:paraId="2E27521E" w14:textId="10198FBE" w:rsidR="0094541A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3FAC2904" w14:textId="3C68268E" w:rsidR="00F82FF9" w:rsidRPr="008E5FC1" w:rsidRDefault="00F82FF9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Задача 2.</w:t>
      </w:r>
    </w:p>
    <w:p w14:paraId="05B72B3A" w14:textId="30A4F825" w:rsidR="008E5FC1" w:rsidRPr="00F82FF9" w:rsidRDefault="00F82FF9" w:rsidP="00F82FF9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  <w:r>
        <w:t>На плоскости задано N отрезков. Найти точку пересечения двх отрезков, имеющую минимальную абсциссу. Использовать класс TreeMap</w:t>
      </w:r>
    </w:p>
    <w:p w14:paraId="69971751" w14:textId="77777777" w:rsidR="008E5FC1" w:rsidRPr="00F82FF9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35861B52" w14:textId="3EA65F9E" w:rsidR="0094541A" w:rsidRPr="008E5FC1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  <w:lang w:val="en-US"/>
        </w:rPr>
      </w:pPr>
      <w:r w:rsidRPr="008E5FC1">
        <w:rPr>
          <w:b/>
          <w:bCs/>
          <w:color w:val="000000"/>
          <w:szCs w:val="28"/>
          <w:lang w:val="en-US"/>
        </w:rPr>
        <w:t>Решение</w:t>
      </w:r>
      <w:r w:rsidRPr="008E5FC1">
        <w:rPr>
          <w:color w:val="000000"/>
          <w:szCs w:val="28"/>
          <w:lang w:val="en-US"/>
        </w:rPr>
        <w:t xml:space="preserve">: </w:t>
      </w:r>
    </w:p>
    <w:p w14:paraId="74D2EB22" w14:textId="6367C3BE" w:rsidR="0094541A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  <w:lang w:val="en-US"/>
        </w:rPr>
      </w:pPr>
    </w:p>
    <w:p w14:paraId="1ECD45F7" w14:textId="6748BDBC" w:rsidR="00F82FF9" w:rsidRDefault="00F82FF9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15"/>
      </w:tblGrid>
      <w:tr w:rsidR="00F82FF9" w:rsidRPr="00F82FF9" w14:paraId="41C95D43" w14:textId="77777777" w:rsidTr="00F82F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BE47C" w14:textId="01486DB0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</w:tr>
      <w:tr w:rsidR="00F82FF9" w:rsidRPr="00F82FF9" w14:paraId="5FB4E399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C5009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B3EDC2" w14:textId="398C404C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java.io.File;</w:t>
            </w:r>
          </w:p>
        </w:tc>
      </w:tr>
      <w:tr w:rsidR="00F82FF9" w:rsidRPr="00F82FF9" w14:paraId="17AA934D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A2B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217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java.io.FileNotFoundException;</w:t>
            </w:r>
          </w:p>
        </w:tc>
      </w:tr>
      <w:tr w:rsidR="00F82FF9" w:rsidRPr="00F82FF9" w14:paraId="47B079B0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B11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6B9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java.util.ArrayList;</w:t>
            </w:r>
          </w:p>
        </w:tc>
      </w:tr>
      <w:tr w:rsidR="00F82FF9" w:rsidRPr="00F82FF9" w14:paraId="48B1D2A8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93C1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402F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java.util.Collections;</w:t>
            </w:r>
          </w:p>
        </w:tc>
      </w:tr>
      <w:tr w:rsidR="00F82FF9" w:rsidRPr="00F82FF9" w14:paraId="3202EC95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619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B4FD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java.util.Scanner;</w:t>
            </w:r>
          </w:p>
        </w:tc>
      </w:tr>
      <w:tr w:rsidR="00F82FF9" w:rsidRPr="00F82FF9" w14:paraId="0B718078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AE52C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A90B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63FDF96" w14:textId="77777777" w:rsidR="00F82FF9" w:rsidRPr="00F82FF9" w:rsidRDefault="00F82FF9" w:rsidP="00F82FF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82FF9" w:rsidRPr="00F82FF9" w14:paraId="25555795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A428E" w14:textId="77777777" w:rsidR="00F82FF9" w:rsidRPr="00F82FF9" w:rsidRDefault="00F82FF9" w:rsidP="00F82FF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F596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F82FF9" w:rsidRPr="00F82FF9" w14:paraId="044D692B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ABAC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FB65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F82B457" w14:textId="77777777" w:rsidR="00F82FF9" w:rsidRPr="00F82FF9" w:rsidRDefault="00F82FF9" w:rsidP="00F82FF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82FF9" w:rsidRPr="00953D55" w14:paraId="40E215F6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837F7" w14:textId="77777777" w:rsidR="00F82FF9" w:rsidRPr="00F82FF9" w:rsidRDefault="00F82FF9" w:rsidP="00F82FF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D20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r w:rsidRPr="00F82FF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args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)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throws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FileNotFoundException {</w:t>
            </w:r>
          </w:p>
        </w:tc>
      </w:tr>
      <w:tr w:rsidR="00F82FF9" w:rsidRPr="00953D55" w14:paraId="7A85AACA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650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44C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Scanner scan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Scanner(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File(</w:t>
            </w:r>
            <w:r w:rsidRPr="00F82FF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"/Users/vitaly/Desktop/testFile.txt"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));</w:t>
            </w:r>
          </w:p>
        </w:tc>
      </w:tr>
      <w:tr w:rsidR="00F82FF9" w:rsidRPr="00953D55" w14:paraId="54691B04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5EF4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A812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ArrayList&lt;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String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arrStr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ArrayList&lt;&gt;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F82FF9" w:rsidRPr="00953D55" w14:paraId="7FB58E1F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E599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00B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9279CC1" w14:textId="77777777" w:rsidR="00F82FF9" w:rsidRPr="00F82FF9" w:rsidRDefault="00F82FF9" w:rsidP="00F82FF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82FF9" w:rsidRPr="00F82FF9" w14:paraId="383A2B71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A3EC2" w14:textId="77777777" w:rsidR="00F82FF9" w:rsidRPr="00F82FF9" w:rsidRDefault="00F82FF9" w:rsidP="00F82FF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904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while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(scan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hasNext()) {</w:t>
            </w:r>
          </w:p>
        </w:tc>
      </w:tr>
      <w:tr w:rsidR="00F82FF9" w:rsidRPr="00F82FF9" w14:paraId="4DB30DA1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6F9C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37A2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arrStr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add(scan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nextLine());</w:t>
            </w:r>
          </w:p>
        </w:tc>
      </w:tr>
      <w:tr w:rsidR="00F82FF9" w:rsidRPr="00F82FF9" w14:paraId="7F317E71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EA7F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D82D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F82FF9" w:rsidRPr="00F82FF9" w14:paraId="74D9EFFD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BD6C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A23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scan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close();</w:t>
            </w:r>
          </w:p>
        </w:tc>
      </w:tr>
      <w:tr w:rsidR="00F82FF9" w:rsidRPr="00F82FF9" w14:paraId="7EB6DADA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B3F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230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Collections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sort(arrStr);</w:t>
            </w:r>
          </w:p>
        </w:tc>
      </w:tr>
      <w:tr w:rsidR="00F82FF9" w:rsidRPr="00F82FF9" w14:paraId="547F2A08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C65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0BA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8822982" w14:textId="77777777" w:rsidR="00F82FF9" w:rsidRPr="00F82FF9" w:rsidRDefault="00F82FF9" w:rsidP="00F82FF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82FF9" w:rsidRPr="00F82FF9" w14:paraId="483E9A8A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C4B86" w14:textId="77777777" w:rsidR="00F82FF9" w:rsidRPr="00F82FF9" w:rsidRDefault="00F82FF9" w:rsidP="00F82FF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2C9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(String anArrStr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: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arrStr) {</w:t>
            </w:r>
          </w:p>
        </w:tc>
      </w:tr>
      <w:tr w:rsidR="00F82FF9" w:rsidRPr="00F82FF9" w14:paraId="1EE9E2DB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B849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B44C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System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println(anArrStr);</w:t>
            </w:r>
          </w:p>
        </w:tc>
      </w:tr>
      <w:tr w:rsidR="00F82FF9" w:rsidRPr="00F82FF9" w14:paraId="5575D93D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A24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8861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F82FF9" w:rsidRPr="00F82FF9" w14:paraId="48F50950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BD77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6F0EA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F82FF9" w:rsidRPr="00F82FF9" w14:paraId="0909FA78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26C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0BD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6CA3C2D7" w14:textId="6176A15F" w:rsidR="00F82FF9" w:rsidRDefault="00F82FF9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1F19AFAD" w14:textId="77777777" w:rsidR="00F82FF9" w:rsidRDefault="00F82FF9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100C6342" w14:textId="4D44E66D" w:rsidR="00F82FF9" w:rsidRPr="00F82FF9" w:rsidRDefault="00F82FF9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15"/>
      </w:tblGrid>
      <w:tr w:rsidR="00F82FF9" w:rsidRPr="00F82FF9" w14:paraId="17E6AE27" w14:textId="77777777" w:rsidTr="00F82FF9">
        <w:trPr>
          <w:gridAfter w:val="1"/>
          <w:wAfter w:w="85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AC60" w14:textId="62506761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</w:tr>
      <w:tr w:rsidR="00F82FF9" w:rsidRPr="00F82FF9" w14:paraId="0472EF54" w14:textId="77777777" w:rsidTr="00BB7B42">
        <w:tc>
          <w:tcPr>
            <w:tcW w:w="92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7B7CE4" w14:textId="125F944A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</w:pP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java.util.ArrayList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;</w:t>
            </w:r>
          </w:p>
        </w:tc>
      </w:tr>
      <w:tr w:rsidR="00F82FF9" w:rsidRPr="00F82FF9" w14:paraId="0FCAA296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C86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B5CFA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java.util.List;</w:t>
            </w:r>
          </w:p>
        </w:tc>
      </w:tr>
      <w:tr w:rsidR="00F82FF9" w:rsidRPr="00F82FF9" w14:paraId="7814EC69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C1E1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809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java.util.Map;</w:t>
            </w:r>
          </w:p>
        </w:tc>
      </w:tr>
      <w:tr w:rsidR="00F82FF9" w:rsidRPr="00F82FF9" w14:paraId="52CCDF33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E6F21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2FEA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java.util.TreeMap;</w:t>
            </w:r>
          </w:p>
        </w:tc>
      </w:tr>
      <w:tr w:rsidR="00F82FF9" w:rsidRPr="00F82FF9" w14:paraId="1C79C5F1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946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8E3F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3B6E95E8" w14:textId="77777777" w:rsidR="00F82FF9" w:rsidRPr="00F82FF9" w:rsidRDefault="00F82FF9" w:rsidP="00F82FF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82FF9" w:rsidRPr="00F82FF9" w14:paraId="288BB1A9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6E2B" w14:textId="77777777" w:rsidR="00F82FF9" w:rsidRPr="00F82FF9" w:rsidRDefault="00F82FF9" w:rsidP="00F82FF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E234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F82FF9" w:rsidRPr="00F82FF9" w14:paraId="0CC19A39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B5EAA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B511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Map&lt;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Double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, List&lt;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Point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&gt;&gt;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map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TreeMap&lt;&gt;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F82FF9" w:rsidRPr="00F82FF9" w14:paraId="5B28010E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342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A5E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 point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Point(Math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,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82FF9" w:rsidRPr="00F82FF9" w14:paraId="3969A8A7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D5F36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A6E6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 point1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Point(Math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,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82FF9" w:rsidRPr="00F82FF9" w14:paraId="4CE45054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7DC9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6897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 point2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Point(Math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,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82FF9" w:rsidRPr="00F82FF9" w14:paraId="3268979B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A85E6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FC22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 point3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Point(Math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,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82FF9" w:rsidRPr="00F82FF9" w14:paraId="124F8AE4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CE0A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8F7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 point4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Point(Math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,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);;</w:t>
            </w:r>
          </w:p>
        </w:tc>
      </w:tr>
      <w:tr w:rsidR="00F82FF9" w:rsidRPr="00F82FF9" w14:paraId="1C7D2272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0001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FE26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 point5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Point(Math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,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82FF9" w:rsidRPr="00F82FF9" w14:paraId="79439046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F3CAB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2A0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 point6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Point(Math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,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82FF9" w:rsidRPr="00F82FF9" w14:paraId="3125F211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2CFC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04D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 point7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Point(Math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,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82FF9" w:rsidRPr="00F82FF9" w14:paraId="4EB8D1B3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4C1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901D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 point8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Point(Math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,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82FF9" w:rsidRPr="00F82FF9" w14:paraId="3ACF6193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1A12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F7EC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 point9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Point(Math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,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82FF9" w:rsidRPr="00F82FF9" w14:paraId="5E89C974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F109B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CD9BB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 point10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Point(Math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,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82FF9" w:rsidRPr="00F82FF9" w14:paraId="1990EB6F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23DE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DD42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 point11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Point(Math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,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82FF9" w:rsidRPr="00F82FF9" w14:paraId="1FEB8A6D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4C03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DDA7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2F63BA37" w14:textId="77777777" w:rsidR="00F82FF9" w:rsidRPr="00F82FF9" w:rsidRDefault="00F82FF9" w:rsidP="00F82FF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82FF9" w:rsidRPr="00F82FF9" w14:paraId="7CA257BD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A4526" w14:textId="77777777" w:rsidR="00F82FF9" w:rsidRPr="00F82FF9" w:rsidRDefault="00F82FF9" w:rsidP="00F82FF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B9C9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/**</w:t>
            </w:r>
          </w:p>
        </w:tc>
      </w:tr>
      <w:tr w:rsidR="00F82FF9" w:rsidRPr="00F82FF9" w14:paraId="62F4BD1C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CF18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E29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@param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args</w:t>
            </w:r>
          </w:p>
        </w:tc>
      </w:tr>
      <w:tr w:rsidR="00F82FF9" w:rsidRPr="00F82FF9" w14:paraId="6F179538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C2B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0E1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*/</w:t>
            </w:r>
          </w:p>
        </w:tc>
      </w:tr>
      <w:tr w:rsidR="00F82FF9" w:rsidRPr="00F82FF9" w14:paraId="5393709B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71C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D3FB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r w:rsidRPr="00F82FF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args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82FF9" w:rsidRPr="00F82FF9" w14:paraId="54FE8FE2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3CB9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54AAC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println(checkSegments(point, point1, point2, point3));</w:t>
            </w:r>
          </w:p>
        </w:tc>
      </w:tr>
      <w:tr w:rsidR="00F82FF9" w:rsidRPr="00F82FF9" w14:paraId="785453EB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2C46B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6054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println(checkSegments(point4, point5, point6, point7));</w:t>
            </w:r>
          </w:p>
        </w:tc>
      </w:tr>
      <w:tr w:rsidR="00F82FF9" w:rsidRPr="00F82FF9" w14:paraId="215C0E4F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5F3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DDE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println(checkSegments(point8, point9, point10, point11));</w:t>
            </w:r>
          </w:p>
        </w:tc>
      </w:tr>
      <w:tr w:rsidR="00F82FF9" w:rsidRPr="00F82FF9" w14:paraId="78FDD140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DBE4B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3C0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println(map);</w:t>
            </w:r>
          </w:p>
        </w:tc>
      </w:tr>
      <w:tr w:rsidR="00F82FF9" w:rsidRPr="00F82FF9" w14:paraId="541B1ACB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175F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860E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F82FF9" w:rsidRPr="00F82FF9" w14:paraId="51D2DF93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CE8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5F9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051A0232" w14:textId="77777777" w:rsidR="00F82FF9" w:rsidRPr="00F82FF9" w:rsidRDefault="00F82FF9" w:rsidP="00F82FF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82FF9" w:rsidRPr="00F82FF9" w14:paraId="0C918529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F913" w14:textId="77777777" w:rsidR="00F82FF9" w:rsidRPr="00F82FF9" w:rsidRDefault="00F82FF9" w:rsidP="00F82FF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0C3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//проверим пересечение  [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p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 xml:space="preserve">1,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p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 xml:space="preserve">2]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and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 xml:space="preserve"> [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p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 xml:space="preserve">3,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p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4]</w:t>
            </w:r>
          </w:p>
        </w:tc>
      </w:tr>
      <w:tr w:rsidR="00F82FF9" w:rsidRPr="00F82FF9" w14:paraId="2B4EDC49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3941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57C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boolean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checkSegments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(Point </w:t>
            </w:r>
            <w:r w:rsidRPr="00F82FF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p1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Point </w:t>
            </w:r>
            <w:r w:rsidRPr="00F82FF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p2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Point </w:t>
            </w:r>
            <w:r w:rsidRPr="00F82FF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p3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Point </w:t>
            </w:r>
            <w:r w:rsidRPr="00F82FF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p4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82FF9" w:rsidRPr="00F82FF9" w14:paraId="783B6E1E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AD7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BA87C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List&lt;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Point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list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ArrayList&lt;&gt;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F82FF9" w:rsidRPr="00F82FF9" w14:paraId="43731E2E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634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916F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List&lt;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Point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buff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ArrayList&lt;&gt;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F82FF9" w:rsidRPr="00F82FF9" w14:paraId="284E19B6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9AEB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754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 xml:space="preserve">//сортируем,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p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1.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x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 xml:space="preserve"> &lt;=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p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2.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x</w:t>
            </w:r>
          </w:p>
        </w:tc>
      </w:tr>
      <w:tr w:rsidR="00F82FF9" w:rsidRPr="00F82FF9" w14:paraId="6A5A62D0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D35E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CAF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(p2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x) {</w:t>
            </w:r>
          </w:p>
        </w:tc>
      </w:tr>
      <w:tr w:rsidR="00F82FF9" w:rsidRPr="00F82FF9" w14:paraId="74A14D9A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DBF06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0D8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Point tmp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p1;</w:t>
            </w:r>
          </w:p>
        </w:tc>
      </w:tr>
      <w:tr w:rsidR="00F82FF9" w:rsidRPr="00F82FF9" w14:paraId="412235B2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062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8E8A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p1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p2;</w:t>
            </w:r>
          </w:p>
        </w:tc>
      </w:tr>
      <w:tr w:rsidR="00F82FF9" w:rsidRPr="00F82FF9" w14:paraId="796123B7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2BE36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8019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p2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tmp;</w:t>
            </w:r>
          </w:p>
        </w:tc>
      </w:tr>
      <w:tr w:rsidR="00F82FF9" w:rsidRPr="00F82FF9" w14:paraId="5346FB08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40FFB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5C44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F82FF9" w:rsidRPr="00F82FF9" w14:paraId="1468C5A0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940B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3978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 p3.x &lt;= p4.x</w:t>
            </w:r>
          </w:p>
        </w:tc>
      </w:tr>
      <w:tr w:rsidR="00F82FF9" w:rsidRPr="00F82FF9" w14:paraId="42C7C8A7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4BB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F74FC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(p4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x) {</w:t>
            </w:r>
          </w:p>
        </w:tc>
      </w:tr>
      <w:tr w:rsidR="00F82FF9" w:rsidRPr="00F82FF9" w14:paraId="7BACBE33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981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9A0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Point tmp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p3;</w:t>
            </w:r>
          </w:p>
        </w:tc>
      </w:tr>
      <w:tr w:rsidR="00F82FF9" w:rsidRPr="00F82FF9" w14:paraId="7DC129E4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A051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0B9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p3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p4;</w:t>
            </w:r>
          </w:p>
        </w:tc>
      </w:tr>
      <w:tr w:rsidR="00F82FF9" w:rsidRPr="00F82FF9" w14:paraId="5F46E413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11D11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FE26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p4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tmp;</w:t>
            </w:r>
          </w:p>
        </w:tc>
      </w:tr>
      <w:tr w:rsidR="00F82FF9" w:rsidRPr="00F82FF9" w14:paraId="26F2B799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98E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D996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F82FF9" w:rsidRPr="00F82FF9" w14:paraId="79237A42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A1E61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591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//проверяем потенциальную возможность пересечения</w:t>
            </w:r>
          </w:p>
        </w:tc>
      </w:tr>
      <w:tr w:rsidR="00F82FF9" w:rsidRPr="00F82FF9" w14:paraId="4899ECDD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362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95476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(p2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x) {</w:t>
            </w:r>
          </w:p>
        </w:tc>
      </w:tr>
      <w:tr w:rsidR="00F82FF9" w:rsidRPr="00F82FF9" w14:paraId="169ABCF6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A46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F5C76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;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//если не пересекаются</w:t>
            </w:r>
          </w:p>
        </w:tc>
      </w:tr>
      <w:tr w:rsidR="00F82FF9" w:rsidRPr="00F82FF9" w14:paraId="7139CC92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F5A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A85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  <w:tr w:rsidR="00F82FF9" w:rsidRPr="00F82FF9" w14:paraId="646A9107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FB5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D289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//проверка на вертикальность</w:t>
            </w:r>
          </w:p>
        </w:tc>
      </w:tr>
      <w:tr w:rsidR="00F82FF9" w:rsidRPr="00F82FF9" w14:paraId="6BDE157A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A9C8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987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((p1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p2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)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&amp;&amp;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p4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)) {</w:t>
            </w:r>
          </w:p>
        </w:tc>
      </w:tr>
      <w:tr w:rsidR="00F82FF9" w:rsidRPr="00F82FF9" w14:paraId="5100010F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AE54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B2D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//проверка на параллельность</w:t>
            </w:r>
          </w:p>
        </w:tc>
      </w:tr>
      <w:tr w:rsidR="00F82FF9" w:rsidRPr="00F82FF9" w14:paraId="71722AE9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739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4B3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x) {</w:t>
            </w:r>
          </w:p>
        </w:tc>
      </w:tr>
      <w:tr w:rsidR="00F82FF9" w:rsidRPr="00F82FF9" w14:paraId="3BA366E2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513B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35DD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 xml:space="preserve">//проверка имеют ли общее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y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 xml:space="preserve"> (пересекаются ли)</w:t>
            </w:r>
          </w:p>
        </w:tc>
      </w:tr>
      <w:tr w:rsidR="00F82FF9" w:rsidRPr="00F82FF9" w14:paraId="5C22483D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AFEA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F663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//для этого проверяем на обратное условие (нет пересечения)</w:t>
            </w:r>
          </w:p>
        </w:tc>
      </w:tr>
      <w:tr w:rsidR="00F82FF9" w:rsidRPr="00F82FF9" w14:paraId="6A29C483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A45C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68D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!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((Math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max(p1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y, p2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y)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min(p3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y, p4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y))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||</w:t>
            </w:r>
          </w:p>
        </w:tc>
      </w:tr>
      <w:tr w:rsidR="00F82FF9" w:rsidRPr="00F82FF9" w14:paraId="6677F355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4CF9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C092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    (Math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min(p1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y, p2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y)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max(p3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y, p4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y)))) {</w:t>
            </w:r>
          </w:p>
        </w:tc>
      </w:tr>
      <w:tr w:rsidR="00F82FF9" w:rsidRPr="00F82FF9" w14:paraId="1C8944B5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EFFB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5B2C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true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F82FF9" w:rsidRPr="00F82FF9" w14:paraId="034CFFE0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8C4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A4B7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}</w:t>
            </w:r>
          </w:p>
        </w:tc>
      </w:tr>
      <w:tr w:rsidR="00F82FF9" w:rsidRPr="00F82FF9" w14:paraId="64DF145C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0F55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0D09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F82FF9" w:rsidRPr="00F82FF9" w14:paraId="610DEB3B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CEFA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B88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F82FF9" w:rsidRPr="00F82FF9" w14:paraId="2A3A87A1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2E9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74AB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F82FF9" w:rsidRPr="00F82FF9" w14:paraId="7DDB0102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1FF0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C40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//ищем коэффициенты в уравнении координат, содержащих отрезки</w:t>
            </w:r>
          </w:p>
        </w:tc>
      </w:tr>
      <w:tr w:rsidR="00F82FF9" w:rsidRPr="00F82FF9" w14:paraId="2E5E9FA1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2A53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8C94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//f1(x) = A1*x + b1 = y</w:t>
            </w:r>
          </w:p>
        </w:tc>
      </w:tr>
      <w:tr w:rsidR="00F82FF9" w:rsidRPr="00F82FF9" w14:paraId="53F7973C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EC07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CBC1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//f2(x) = A2*x + b2 = y</w:t>
            </w:r>
          </w:p>
        </w:tc>
      </w:tr>
      <w:tr w:rsidR="00F82FF9" w:rsidRPr="00F82FF9" w14:paraId="03B9E5D8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1B6C1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D01C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//для вертикали</w:t>
            </w:r>
          </w:p>
        </w:tc>
      </w:tr>
      <w:tr w:rsidR="00F82FF9" w:rsidRPr="00F82FF9" w14:paraId="4D9069C3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34BF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0011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p2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82FF9" w:rsidRPr="00F82FF9" w14:paraId="13E603D2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632A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488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//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find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Xa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 xml:space="preserve">,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Ya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 xml:space="preserve"> - точки пересечения двух линий</w:t>
            </w:r>
          </w:p>
        </w:tc>
      </w:tr>
      <w:tr w:rsidR="00F82FF9" w:rsidRPr="00F82FF9" w14:paraId="4BF1C65C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446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6680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Xa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x;</w:t>
            </w:r>
          </w:p>
        </w:tc>
      </w:tr>
      <w:tr w:rsidR="00F82FF9" w:rsidRPr="00F82FF9" w14:paraId="144C7467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38DE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72ED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A2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p4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y)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/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p4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x);</w:t>
            </w:r>
          </w:p>
        </w:tc>
      </w:tr>
      <w:tr w:rsidR="00F82FF9" w:rsidRPr="00F82FF9" w14:paraId="7EF6E13D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50C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FFCC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b2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A2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x;</w:t>
            </w:r>
          </w:p>
        </w:tc>
      </w:tr>
      <w:tr w:rsidR="00F82FF9" w:rsidRPr="00F82FF9" w14:paraId="2F2042A9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E0D6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D5F5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Ya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A2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Xa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b2;</w:t>
            </w:r>
          </w:p>
        </w:tc>
      </w:tr>
      <w:tr w:rsidR="00F82FF9" w:rsidRPr="00F82FF9" w14:paraId="6EE60FC1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190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DD30B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Xa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&amp;&amp;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p4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Xa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&amp;&amp;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min(p1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y, p2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y)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Ya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&amp;&amp;</w:t>
            </w:r>
          </w:p>
        </w:tc>
      </w:tr>
      <w:tr w:rsidR="00F82FF9" w:rsidRPr="00F82FF9" w14:paraId="619A6F11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7594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7A2B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max(p1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y, p2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y)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Ya) {</w:t>
            </w:r>
          </w:p>
        </w:tc>
      </w:tr>
      <w:tr w:rsidR="00F82FF9" w:rsidRPr="00F82FF9" w14:paraId="2D533250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D38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7325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list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add(p1);</w:t>
            </w:r>
          </w:p>
        </w:tc>
      </w:tr>
      <w:tr w:rsidR="00F82FF9" w:rsidRPr="00F82FF9" w14:paraId="5EEDB2A9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DE07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C796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list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add(p2);</w:t>
            </w:r>
          </w:p>
        </w:tc>
      </w:tr>
      <w:tr w:rsidR="00F82FF9" w:rsidRPr="00F82FF9" w14:paraId="6589FE76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F04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FF4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list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add(p3);</w:t>
            </w:r>
          </w:p>
        </w:tc>
      </w:tr>
      <w:tr w:rsidR="00F82FF9" w:rsidRPr="00F82FF9" w14:paraId="473BFC58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3F391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407C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list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add(p4);</w:t>
            </w:r>
          </w:p>
        </w:tc>
      </w:tr>
      <w:tr w:rsidR="00F82FF9" w:rsidRPr="00F82FF9" w14:paraId="6F0674F1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90A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5A0CC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map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put(Xa, list);</w:t>
            </w:r>
          </w:p>
        </w:tc>
      </w:tr>
      <w:tr w:rsidR="00F82FF9" w:rsidRPr="00F82FF9" w14:paraId="676B80F7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142A6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D94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true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F82FF9" w:rsidRPr="00F82FF9" w14:paraId="1B298AEE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F78B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60CE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F82FF9" w:rsidRPr="00F82FF9" w14:paraId="14D9D332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388E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DC5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F82FF9" w:rsidRPr="00F82FF9" w14:paraId="605D02F7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D3A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45EB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F82FF9" w:rsidRPr="00F82FF9" w14:paraId="6AE225E9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7993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DCAD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55EC721A" w14:textId="77777777" w:rsidR="00F82FF9" w:rsidRPr="00F82FF9" w:rsidRDefault="00F82FF9" w:rsidP="00F82FF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82FF9" w:rsidRPr="00F82FF9" w14:paraId="7B9CD8C5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54D04" w14:textId="77777777" w:rsidR="00F82FF9" w:rsidRPr="00F82FF9" w:rsidRDefault="00F82FF9" w:rsidP="00F82FF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83F3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//для второго сегмента</w:t>
            </w:r>
          </w:p>
        </w:tc>
      </w:tr>
      <w:tr w:rsidR="00F82FF9" w:rsidRPr="00F82FF9" w14:paraId="7F993ED0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4FC1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7934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p4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82FF9" w:rsidRPr="00F82FF9" w14:paraId="15A4D1EA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BAAB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14A1C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 xml:space="preserve">//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Xa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 xml:space="preserve">,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Ya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 xml:space="preserve"> - точки переченния двух линий</w:t>
            </w:r>
          </w:p>
        </w:tc>
      </w:tr>
      <w:tr w:rsidR="00F82FF9" w:rsidRPr="00F82FF9" w14:paraId="1807BDC6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5CB4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3873B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Xa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x;</w:t>
            </w:r>
          </w:p>
        </w:tc>
      </w:tr>
      <w:tr w:rsidR="00F82FF9" w:rsidRPr="00F82FF9" w14:paraId="1112DD1A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188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153A6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System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println(Xa);</w:t>
            </w:r>
          </w:p>
        </w:tc>
      </w:tr>
      <w:tr w:rsidR="00F82FF9" w:rsidRPr="00F82FF9" w14:paraId="06D69E61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E11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04DD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A1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p2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y)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/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p2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x);</w:t>
            </w:r>
          </w:p>
        </w:tc>
      </w:tr>
      <w:tr w:rsidR="00F82FF9" w:rsidRPr="00F82FF9" w14:paraId="2B718C85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692FA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1735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b1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A1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x;</w:t>
            </w:r>
          </w:p>
        </w:tc>
      </w:tr>
      <w:tr w:rsidR="00F82FF9" w:rsidRPr="00F82FF9" w14:paraId="6EFE1A11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8969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1B9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Ya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A1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Xa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b1;</w:t>
            </w:r>
          </w:p>
        </w:tc>
      </w:tr>
      <w:tr w:rsidR="00F82FF9" w:rsidRPr="00F82FF9" w14:paraId="4C6EDFD7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FBA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625A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Xa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&amp;&amp;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p2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Xa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&amp;&amp;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min(p3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y, p4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y)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Ya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&amp;&amp;</w:t>
            </w:r>
          </w:p>
        </w:tc>
      </w:tr>
      <w:tr w:rsidR="00F82FF9" w:rsidRPr="00F82FF9" w14:paraId="06F61F8C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E1E16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09C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max(p3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y, p4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y)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Ya) {</w:t>
            </w:r>
          </w:p>
        </w:tc>
      </w:tr>
      <w:tr w:rsidR="00F82FF9" w:rsidRPr="00F82FF9" w14:paraId="19C55D86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ED2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492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list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add(p1);</w:t>
            </w:r>
          </w:p>
        </w:tc>
      </w:tr>
      <w:tr w:rsidR="00F82FF9" w:rsidRPr="00F82FF9" w14:paraId="77DFE6DC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96E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7D33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list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add(p2);</w:t>
            </w:r>
          </w:p>
        </w:tc>
      </w:tr>
      <w:tr w:rsidR="00F82FF9" w:rsidRPr="00F82FF9" w14:paraId="387DB6B4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70F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3AFD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list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add(p3);</w:t>
            </w:r>
          </w:p>
        </w:tc>
      </w:tr>
      <w:tr w:rsidR="00F82FF9" w:rsidRPr="00F82FF9" w14:paraId="729AC461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EAE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C0F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list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add(p4);</w:t>
            </w:r>
          </w:p>
        </w:tc>
      </w:tr>
      <w:tr w:rsidR="00F82FF9" w:rsidRPr="00F82FF9" w14:paraId="420CA87C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B8B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51E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map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put(Xa, list);</w:t>
            </w:r>
          </w:p>
        </w:tc>
      </w:tr>
      <w:tr w:rsidR="00F82FF9" w:rsidRPr="00F82FF9" w14:paraId="3DC9DB83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7A0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6EB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true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F82FF9" w:rsidRPr="00F82FF9" w14:paraId="74B1B339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0E8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6088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F82FF9" w:rsidRPr="00F82FF9" w14:paraId="0778A492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59AE6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59E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F82FF9" w:rsidRPr="00F82FF9" w14:paraId="120959DB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1F6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6716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F82FF9" w:rsidRPr="00F82FF9" w14:paraId="7310AA4A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8ED7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9DB7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4A74849F" w14:textId="77777777" w:rsidR="00F82FF9" w:rsidRPr="00F82FF9" w:rsidRDefault="00F82FF9" w:rsidP="00F82FF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82FF9" w:rsidRPr="00F82FF9" w14:paraId="7C48CADE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1D39D" w14:textId="77777777" w:rsidR="00F82FF9" w:rsidRPr="00F82FF9" w:rsidRDefault="00F82FF9" w:rsidP="00F82FF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1C4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//оба сегмента не вертикальны</w:t>
            </w:r>
          </w:p>
        </w:tc>
      </w:tr>
      <w:tr w:rsidR="00F82FF9" w:rsidRPr="00F82FF9" w14:paraId="6D283CE4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B9E0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9A5B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A1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p2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y)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/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p2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x);</w:t>
            </w:r>
          </w:p>
        </w:tc>
      </w:tr>
      <w:tr w:rsidR="00F82FF9" w:rsidRPr="00F82FF9" w14:paraId="056BF3EF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F2FC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A86A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A2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p4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y)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/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p4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x);</w:t>
            </w:r>
          </w:p>
        </w:tc>
      </w:tr>
      <w:tr w:rsidR="00F82FF9" w:rsidRPr="00F82FF9" w14:paraId="39CD41D5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9CDB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51681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b1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A1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x;</w:t>
            </w:r>
          </w:p>
        </w:tc>
      </w:tr>
      <w:tr w:rsidR="00F82FF9" w:rsidRPr="00F82FF9" w14:paraId="1ACE7E30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362AC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D0F3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b2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y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A2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x;</w:t>
            </w:r>
          </w:p>
        </w:tc>
      </w:tr>
      <w:tr w:rsidR="00F82FF9" w:rsidRPr="00F82FF9" w14:paraId="0BF4945E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C7E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12A1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A1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A2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82FF9" w:rsidRPr="00F82FF9" w14:paraId="5C5C7CA2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808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FB6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//если параллельны</w:t>
            </w:r>
          </w:p>
        </w:tc>
      </w:tr>
      <w:tr w:rsidR="00F82FF9" w:rsidRPr="00F82FF9" w14:paraId="1534D581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2C3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14C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F82FF9" w:rsidRPr="00F82FF9" w14:paraId="4055B49B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F81D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4F5F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4F6DBF6E" w14:textId="77777777" w:rsidR="00F82FF9" w:rsidRPr="00F82FF9" w:rsidRDefault="00F82FF9" w:rsidP="00F82FF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82FF9" w:rsidRPr="00F82FF9" w14:paraId="447F7440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6963" w14:textId="77777777" w:rsidR="00F82FF9" w:rsidRPr="00F82FF9" w:rsidRDefault="00F82FF9" w:rsidP="00F82FF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D4F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//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Xa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 xml:space="preserve">  абсциса точки пересечения двух прямых</w:t>
            </w:r>
          </w:p>
        </w:tc>
      </w:tr>
      <w:tr w:rsidR="00F82FF9" w:rsidRPr="00F82FF9" w14:paraId="0C4F9B9E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B8C6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5F40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Xa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(b2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b1)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/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A1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A2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82FF9" w:rsidRPr="00F82FF9" w14:paraId="4FB335B9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1C58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3B0AB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552D8E26" w14:textId="77777777" w:rsidR="00F82FF9" w:rsidRPr="00F82FF9" w:rsidRDefault="00F82FF9" w:rsidP="00F82FF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82FF9" w:rsidRPr="00F82FF9" w14:paraId="41D8C22A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0E5F5" w14:textId="77777777" w:rsidR="00F82FF9" w:rsidRPr="00F82FF9" w:rsidRDefault="00F82FF9" w:rsidP="00F82FF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A31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((Xa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max(p1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x, p3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x))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||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(Xa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Math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min(p2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x, p4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x))) {</w:t>
            </w:r>
          </w:p>
        </w:tc>
      </w:tr>
      <w:tr w:rsidR="00F82FF9" w:rsidRPr="00F82FF9" w14:paraId="50198AC1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A04C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B51A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;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>//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Xa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eastAsia="en-US"/>
              </w:rPr>
              <w:t xml:space="preserve"> находится вне пересечения проекций отрезков на оси </w:t>
            </w:r>
            <w:r w:rsidRPr="00F82FF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X</w:t>
            </w:r>
          </w:p>
        </w:tc>
      </w:tr>
      <w:tr w:rsidR="00F82FF9" w:rsidRPr="00F82FF9" w14:paraId="6980C9BA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E25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3B70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}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else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F82FF9" w:rsidRPr="00F82FF9" w14:paraId="4234981D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C40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82A1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list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add(p1);</w:t>
            </w:r>
          </w:p>
        </w:tc>
      </w:tr>
      <w:tr w:rsidR="00F82FF9" w:rsidRPr="00F82FF9" w14:paraId="2C6FF259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C7ADB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21A1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list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add(p2);</w:t>
            </w:r>
          </w:p>
        </w:tc>
      </w:tr>
      <w:tr w:rsidR="00F82FF9" w:rsidRPr="00F82FF9" w14:paraId="13A30FB5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0FBD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9B00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list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add(p3);</w:t>
            </w:r>
          </w:p>
        </w:tc>
      </w:tr>
      <w:tr w:rsidR="00F82FF9" w:rsidRPr="00F82FF9" w14:paraId="15A9A6C9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E3C56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A82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list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add(p4);</w:t>
            </w:r>
          </w:p>
        </w:tc>
      </w:tr>
      <w:tr w:rsidR="00F82FF9" w:rsidRPr="00F82FF9" w14:paraId="316E6E62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17BB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B28F0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map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put(Xa, list);</w:t>
            </w:r>
          </w:p>
        </w:tc>
      </w:tr>
      <w:tr w:rsidR="00F82FF9" w:rsidRPr="00F82FF9" w14:paraId="639CBAAC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D6E5B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F813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true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F82FF9" w:rsidRPr="00F82FF9" w14:paraId="778B603E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526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FB47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F82FF9" w:rsidRPr="00F82FF9" w14:paraId="27AB5BCE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260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DB6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F82FF9" w:rsidRPr="00F82FF9" w14:paraId="7F4D0AC0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A475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064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4DBDA418" w14:textId="77777777" w:rsidR="00F82FF9" w:rsidRPr="00F82FF9" w:rsidRDefault="00F82FF9" w:rsidP="00F82FF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82FF9" w:rsidRPr="00F82FF9" w14:paraId="54625F7D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26661" w14:textId="77777777" w:rsidR="00F82FF9" w:rsidRPr="00F82FF9" w:rsidRDefault="00F82FF9" w:rsidP="00F82FF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702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6D0D3392" w14:textId="7FBB4FAD" w:rsidR="00BE0735" w:rsidRDefault="00BE0735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150"/>
      </w:tblGrid>
      <w:tr w:rsidR="00F82FF9" w:rsidRPr="00F82FF9" w14:paraId="085E35CB" w14:textId="77777777" w:rsidTr="00E677B2">
        <w:tc>
          <w:tcPr>
            <w:tcW w:w="590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14D5E3" w14:textId="3D62A719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Point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F82FF9" w:rsidRPr="00F82FF9" w14:paraId="74E773F1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CDB7" w14:textId="77777777" w:rsidR="00F82FF9" w:rsidRPr="00F82FF9" w:rsidRDefault="00F82FF9" w:rsidP="00F82FF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8DCA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x, y;</w:t>
            </w:r>
          </w:p>
        </w:tc>
      </w:tr>
      <w:tr w:rsidR="00F82FF9" w:rsidRPr="00F82FF9" w14:paraId="275F24BA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7E49A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9D21F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12EB192" w14:textId="77777777" w:rsidR="00F82FF9" w:rsidRPr="00F82FF9" w:rsidRDefault="00F82FF9" w:rsidP="00F82FF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82FF9" w:rsidRPr="00F82FF9" w14:paraId="5967C90F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C2A0" w14:textId="77777777" w:rsidR="00F82FF9" w:rsidRPr="00F82FF9" w:rsidRDefault="00F82FF9" w:rsidP="00F82FF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71971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Point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newX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newY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F82FF9" w:rsidRPr="00F82FF9" w14:paraId="389B98C3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92973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81B4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newX;</w:t>
            </w:r>
          </w:p>
        </w:tc>
      </w:tr>
      <w:tr w:rsidR="00F82FF9" w:rsidRPr="00F82FF9" w14:paraId="0BBF02AB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3134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72DA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y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newY;</w:t>
            </w:r>
          </w:p>
        </w:tc>
      </w:tr>
      <w:tr w:rsidR="00F82FF9" w:rsidRPr="00F82FF9" w14:paraId="7A726DCA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1C22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1F2A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F82FF9" w:rsidRPr="00F82FF9" w14:paraId="5B8A1DEE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ACEE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12D58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0F055B3E" w14:textId="77777777" w:rsidR="00F82FF9" w:rsidRPr="00F82FF9" w:rsidRDefault="00F82FF9" w:rsidP="00F82FF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82FF9" w:rsidRPr="00F82FF9" w14:paraId="1A664A6E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B2D71" w14:textId="77777777" w:rsidR="00F82FF9" w:rsidRPr="00F82FF9" w:rsidRDefault="00F82FF9" w:rsidP="00F82FF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B3D2A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@Override</w:t>
            </w:r>
          </w:p>
        </w:tc>
      </w:tr>
      <w:tr w:rsidR="00F82FF9" w:rsidRPr="00F82FF9" w14:paraId="302FF027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20D1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D0EDC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 </w:t>
            </w:r>
            <w:r w:rsidRPr="00F82FF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toString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F82FF9" w:rsidRPr="00F82FF9" w14:paraId="4F49311E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CE707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CFB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"Point{x="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x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", y="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y </w:t>
            </w:r>
            <w:r w:rsidRPr="00F82FF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82FF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"}"</w:t>
            </w: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F82FF9" w:rsidRPr="00F82FF9" w14:paraId="75A4A3E2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E333A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0150E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F82FF9" w:rsidRPr="00F82FF9" w14:paraId="7CCDE249" w14:textId="77777777" w:rsidTr="00F82F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0139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C5BD" w14:textId="77777777" w:rsidR="00F82FF9" w:rsidRPr="00F82FF9" w:rsidRDefault="00F82FF9" w:rsidP="00F82FF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82FF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4FEC9183" w14:textId="77777777" w:rsidR="00F82FF9" w:rsidRPr="008E5FC1" w:rsidRDefault="00F82FF9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6D91717A" w14:textId="77777777" w:rsidR="00F82FF9" w:rsidRDefault="00F82FF9" w:rsidP="00692E4F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7B6813D8" w14:textId="2505E0E5" w:rsidR="00692E4F" w:rsidRPr="00A4292E" w:rsidRDefault="00692E4F" w:rsidP="00692E4F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A4292E">
        <w:rPr>
          <w:b/>
          <w:bCs/>
          <w:color w:val="000000"/>
          <w:szCs w:val="28"/>
        </w:rPr>
        <w:t>Вывод:</w:t>
      </w:r>
      <w:r w:rsidRPr="00A4292E">
        <w:rPr>
          <w:color w:val="000000"/>
          <w:szCs w:val="28"/>
        </w:rPr>
        <w:t xml:space="preserve"> </w:t>
      </w:r>
    </w:p>
    <w:p w14:paraId="62CE3077" w14:textId="77777777" w:rsidR="00692E4F" w:rsidRPr="00A4292E" w:rsidRDefault="00692E4F" w:rsidP="00692E4F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A4292E">
        <w:rPr>
          <w:color w:val="000000"/>
          <w:szCs w:val="28"/>
        </w:rPr>
        <w:t>Задание выполнено, программы компилируются и успешно выполняются.</w:t>
      </w:r>
    </w:p>
    <w:p w14:paraId="026FED45" w14:textId="1AEE2BF0" w:rsidR="008E5FC1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3E184EB0" w14:textId="77777777" w:rsidR="008E5FC1" w:rsidRPr="008761C0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2F54923E" w14:textId="77777777" w:rsidR="0094541A" w:rsidRPr="008761C0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5A7B3375" w14:textId="77777777" w:rsidR="0094541A" w:rsidRPr="0094541A" w:rsidRDefault="0094541A" w:rsidP="0094541A">
      <w:pPr>
        <w:rPr>
          <w:sz w:val="24"/>
        </w:rPr>
      </w:pPr>
    </w:p>
    <w:sectPr w:rsidR="0094541A" w:rsidRPr="0094541A" w:rsidSect="00E92466">
      <w:headerReference w:type="default" r:id="rId9"/>
      <w:footerReference w:type="even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1034D" w14:textId="77777777" w:rsidR="005D4B93" w:rsidRDefault="005D4B93">
      <w:r>
        <w:separator/>
      </w:r>
    </w:p>
  </w:endnote>
  <w:endnote w:type="continuationSeparator" w:id="0">
    <w:p w14:paraId="2C245DAA" w14:textId="77777777" w:rsidR="005D4B93" w:rsidRDefault="005D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7572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64F1D3" w14:textId="6A7F8463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A03024" w14:textId="77777777" w:rsidR="00E92466" w:rsidRDefault="00E92466" w:rsidP="00E924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92534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54B2A0" w14:textId="12D60CB6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F098CC1" w14:textId="77777777" w:rsidR="00E92466" w:rsidRDefault="00E92466" w:rsidP="00E924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B0A01" w14:textId="77777777" w:rsidR="005D4B93" w:rsidRDefault="005D4B93">
      <w:r>
        <w:separator/>
      </w:r>
    </w:p>
  </w:footnote>
  <w:footnote w:type="continuationSeparator" w:id="0">
    <w:p w14:paraId="7233CA5D" w14:textId="77777777" w:rsidR="005D4B93" w:rsidRDefault="005D4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8508E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73AA7"/>
    <w:rsid w:val="000A3D06"/>
    <w:rsid w:val="000B69FE"/>
    <w:rsid w:val="000B6F75"/>
    <w:rsid w:val="001557C8"/>
    <w:rsid w:val="00197467"/>
    <w:rsid w:val="001C4CCA"/>
    <w:rsid w:val="00206ABA"/>
    <w:rsid w:val="00232C5D"/>
    <w:rsid w:val="00234586"/>
    <w:rsid w:val="003102CD"/>
    <w:rsid w:val="00362143"/>
    <w:rsid w:val="003B225E"/>
    <w:rsid w:val="003D30A6"/>
    <w:rsid w:val="003D3615"/>
    <w:rsid w:val="00452407"/>
    <w:rsid w:val="004D5641"/>
    <w:rsid w:val="004E2696"/>
    <w:rsid w:val="004F4374"/>
    <w:rsid w:val="00502CDD"/>
    <w:rsid w:val="005331A7"/>
    <w:rsid w:val="00545E4B"/>
    <w:rsid w:val="00560BB2"/>
    <w:rsid w:val="00561A19"/>
    <w:rsid w:val="00562097"/>
    <w:rsid w:val="00574EB5"/>
    <w:rsid w:val="0057778B"/>
    <w:rsid w:val="00596BF2"/>
    <w:rsid w:val="005D4B93"/>
    <w:rsid w:val="005E2502"/>
    <w:rsid w:val="005F024E"/>
    <w:rsid w:val="006444BB"/>
    <w:rsid w:val="006459B3"/>
    <w:rsid w:val="00692E4F"/>
    <w:rsid w:val="006A02B3"/>
    <w:rsid w:val="006C7ADD"/>
    <w:rsid w:val="007154C2"/>
    <w:rsid w:val="00717B30"/>
    <w:rsid w:val="00777A97"/>
    <w:rsid w:val="007A22A1"/>
    <w:rsid w:val="007A784A"/>
    <w:rsid w:val="007D3824"/>
    <w:rsid w:val="0081753B"/>
    <w:rsid w:val="00874797"/>
    <w:rsid w:val="008761C0"/>
    <w:rsid w:val="008D6CD9"/>
    <w:rsid w:val="008E5FC1"/>
    <w:rsid w:val="0094541A"/>
    <w:rsid w:val="00953D55"/>
    <w:rsid w:val="00984206"/>
    <w:rsid w:val="00A0227A"/>
    <w:rsid w:val="00A138AF"/>
    <w:rsid w:val="00AC1904"/>
    <w:rsid w:val="00B70F37"/>
    <w:rsid w:val="00BE0735"/>
    <w:rsid w:val="00C90DC5"/>
    <w:rsid w:val="00CB06D6"/>
    <w:rsid w:val="00CB4074"/>
    <w:rsid w:val="00CF3AC5"/>
    <w:rsid w:val="00D91E8E"/>
    <w:rsid w:val="00DF0186"/>
    <w:rsid w:val="00E043A2"/>
    <w:rsid w:val="00E60AD0"/>
    <w:rsid w:val="00E92466"/>
    <w:rsid w:val="00EA0A6F"/>
    <w:rsid w:val="00EB3384"/>
    <w:rsid w:val="00EB5D51"/>
    <w:rsid w:val="00EC073C"/>
    <w:rsid w:val="00EF0A4A"/>
    <w:rsid w:val="00EF268F"/>
    <w:rsid w:val="00F05BB9"/>
    <w:rsid w:val="00F82FF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40691"/>
  <w15:docId w15:val="{1EB26651-6A2C-BF4E-A165-75030F98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586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9454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2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Emphasis">
    <w:name w:val="Emphasis"/>
    <w:basedOn w:val="DefaultParagraphFont"/>
    <w:qFormat/>
    <w:rsid w:val="0094541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454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">
    <w:name w:val="Основа основ без параграфа"/>
    <w:uiPriority w:val="1"/>
    <w:qFormat/>
    <w:rsid w:val="006C7ADD"/>
  </w:style>
  <w:style w:type="paragraph" w:customStyle="1" w:styleId="a0">
    <w:name w:val="Основа основ"/>
    <w:basedOn w:val="Normal"/>
    <w:next w:val="BodyText"/>
    <w:qFormat/>
    <w:rsid w:val="006C7ADD"/>
    <w:pPr>
      <w:jc w:val="both"/>
    </w:pPr>
    <w:rPr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32C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6C7A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C7ADD"/>
  </w:style>
  <w:style w:type="character" w:styleId="PageNumber">
    <w:name w:val="page number"/>
    <w:basedOn w:val="DefaultParagraphFont"/>
    <w:semiHidden/>
    <w:unhideWhenUsed/>
    <w:rsid w:val="00E92466"/>
  </w:style>
  <w:style w:type="paragraph" w:styleId="ListParagraph">
    <w:name w:val="List Paragraph"/>
    <w:basedOn w:val="Normal"/>
    <w:uiPriority w:val="34"/>
    <w:qFormat/>
    <w:rsid w:val="00F82F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l-k">
    <w:name w:val="pl-k"/>
    <w:basedOn w:val="DefaultParagraphFont"/>
    <w:rsid w:val="00F82FF9"/>
  </w:style>
  <w:style w:type="character" w:customStyle="1" w:styleId="pl-smi">
    <w:name w:val="pl-smi"/>
    <w:basedOn w:val="DefaultParagraphFont"/>
    <w:rsid w:val="00F82FF9"/>
  </w:style>
  <w:style w:type="character" w:customStyle="1" w:styleId="pl-en">
    <w:name w:val="pl-en"/>
    <w:basedOn w:val="DefaultParagraphFont"/>
    <w:rsid w:val="00F82FF9"/>
  </w:style>
  <w:style w:type="character" w:customStyle="1" w:styleId="pl-v">
    <w:name w:val="pl-v"/>
    <w:basedOn w:val="DefaultParagraphFont"/>
    <w:rsid w:val="00F82FF9"/>
  </w:style>
  <w:style w:type="character" w:customStyle="1" w:styleId="pl-s">
    <w:name w:val="pl-s"/>
    <w:basedOn w:val="DefaultParagraphFont"/>
    <w:rsid w:val="00F82FF9"/>
  </w:style>
  <w:style w:type="character" w:customStyle="1" w:styleId="pl-pds">
    <w:name w:val="pl-pds"/>
    <w:basedOn w:val="DefaultParagraphFont"/>
    <w:rsid w:val="00F82FF9"/>
  </w:style>
  <w:style w:type="paragraph" w:customStyle="1" w:styleId="msonormal0">
    <w:name w:val="msonormal"/>
    <w:basedOn w:val="Normal"/>
    <w:rsid w:val="00F82FF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pl-c1">
    <w:name w:val="pl-c1"/>
    <w:basedOn w:val="DefaultParagraphFont"/>
    <w:rsid w:val="00F82FF9"/>
  </w:style>
  <w:style w:type="character" w:customStyle="1" w:styleId="pl-c">
    <w:name w:val="pl-c"/>
    <w:basedOn w:val="DefaultParagraphFont"/>
    <w:rsid w:val="00F82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7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0E7460-EC82-3C49-9F15-6C5B25647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1057</Words>
  <Characters>6030</Characters>
  <Application>Microsoft Office Word</Application>
  <DocSecurity>0</DocSecurity>
  <Lines>50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zakazz2012@gmail.com</cp:lastModifiedBy>
  <cp:revision>7</cp:revision>
  <cp:lastPrinted>2019-12-15T22:48:00Z</cp:lastPrinted>
  <dcterms:created xsi:type="dcterms:W3CDTF">2020-05-28T14:54:00Z</dcterms:created>
  <dcterms:modified xsi:type="dcterms:W3CDTF">2020-05-28T20:38:00Z</dcterms:modified>
</cp:coreProperties>
</file>